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498" w:rsidRPr="003B3750" w:rsidRDefault="00006498" w:rsidP="00006498">
      <w:pPr>
        <w:tabs>
          <w:tab w:val="left" w:pos="3315"/>
          <w:tab w:val="right" w:pos="10890"/>
        </w:tabs>
        <w:spacing w:after="0" w:line="240" w:lineRule="auto"/>
        <w:rPr>
          <w:rFonts w:ascii="Verdana" w:hAnsi="Verdana"/>
          <w:sz w:val="18"/>
          <w:szCs w:val="18"/>
          <w:lang w:eastAsia="zh-CN"/>
        </w:rPr>
      </w:pPr>
    </w:p>
    <w:p w:rsidR="00006498" w:rsidRPr="003B3750" w:rsidRDefault="00206EE6" w:rsidP="00006498">
      <w:pPr>
        <w:tabs>
          <w:tab w:val="left" w:pos="3315"/>
          <w:tab w:val="right" w:pos="10890"/>
        </w:tabs>
        <w:spacing w:after="0" w:line="240" w:lineRule="auto"/>
        <w:rPr>
          <w:rFonts w:ascii="Verdana" w:hAnsi="Verdana" w:cs="Verdana"/>
          <w:b/>
          <w:sz w:val="18"/>
          <w:szCs w:val="18"/>
        </w:rPr>
      </w:pPr>
      <w:r w:rsidRPr="003B3750">
        <w:rPr>
          <w:rFonts w:ascii="Verdana" w:hAnsi="Verdana" w:cs="Verdana"/>
          <w:b/>
          <w:sz w:val="18"/>
          <w:szCs w:val="18"/>
        </w:rPr>
        <w:t>Data Scientist</w:t>
      </w:r>
    </w:p>
    <w:p w:rsidR="00006498" w:rsidRPr="003B3750" w:rsidRDefault="00006498" w:rsidP="00006498">
      <w:pPr>
        <w:tabs>
          <w:tab w:val="left" w:pos="3315"/>
          <w:tab w:val="right" w:pos="10890"/>
        </w:tabs>
        <w:spacing w:after="0" w:line="240" w:lineRule="auto"/>
        <w:rPr>
          <w:rFonts w:ascii="Verdana" w:hAnsi="Verdana"/>
          <w:sz w:val="18"/>
          <w:szCs w:val="18"/>
        </w:rPr>
      </w:pPr>
      <w:r w:rsidRPr="003B3750">
        <w:rPr>
          <w:rFonts w:ascii="Verdana" w:hAnsi="Verdana" w:cs="Verdana"/>
          <w:b/>
          <w:sz w:val="18"/>
          <w:szCs w:val="18"/>
        </w:rPr>
        <w:t xml:space="preserve">                                                                       </w:t>
      </w:r>
      <w:r w:rsidR="00F557F8" w:rsidRPr="003B3750">
        <w:rPr>
          <w:rFonts w:ascii="Verdana" w:hAnsi="Verdana" w:cs="Verdana"/>
          <w:b/>
          <w:sz w:val="18"/>
          <w:szCs w:val="18"/>
        </w:rPr>
        <w:t xml:space="preserve">  </w:t>
      </w:r>
      <w:r w:rsidR="00AA0C53">
        <w:rPr>
          <w:rFonts w:ascii="Verdana" w:hAnsi="Verdana" w:cs="Verdana"/>
          <w:b/>
          <w:sz w:val="18"/>
          <w:szCs w:val="18"/>
        </w:rPr>
        <w:t xml:space="preserve">                  </w:t>
      </w:r>
      <w:r w:rsidR="00AA0C53" w:rsidRPr="003B3750">
        <w:rPr>
          <w:rFonts w:ascii="Verdana" w:hAnsi="Verdana" w:cs="Verdana"/>
          <w:b/>
          <w:sz w:val="18"/>
          <w:szCs w:val="18"/>
        </w:rPr>
        <w:t>Name:</w:t>
      </w:r>
      <w:r w:rsidRPr="003B3750">
        <w:rPr>
          <w:rFonts w:ascii="Verdana" w:hAnsi="Verdana" w:cs="Verdana"/>
          <w:b/>
          <w:sz w:val="18"/>
          <w:szCs w:val="18"/>
        </w:rPr>
        <w:t xml:space="preserve">  </w:t>
      </w:r>
      <w:r w:rsidR="00AA0C53">
        <w:rPr>
          <w:rFonts w:ascii="Verdana" w:hAnsi="Verdana" w:cs="Verdana"/>
          <w:sz w:val="18"/>
          <w:szCs w:val="18"/>
        </w:rPr>
        <w:t>Swarna Latha</w:t>
      </w:r>
      <w:r w:rsidRPr="003B3750">
        <w:rPr>
          <w:rFonts w:ascii="Verdana" w:hAnsi="Verdana" w:cs="Verdana"/>
          <w:b/>
          <w:sz w:val="18"/>
          <w:szCs w:val="18"/>
        </w:rPr>
        <w:t xml:space="preserve">                      </w:t>
      </w:r>
    </w:p>
    <w:p w:rsidR="00006498" w:rsidRPr="003B3750" w:rsidRDefault="00006498" w:rsidP="00006498">
      <w:pPr>
        <w:tabs>
          <w:tab w:val="left" w:pos="3315"/>
          <w:tab w:val="right" w:pos="10890"/>
        </w:tabs>
        <w:spacing w:after="0" w:line="240" w:lineRule="auto"/>
        <w:rPr>
          <w:rFonts w:ascii="Verdana" w:hAnsi="Verdana" w:cs="Verdana"/>
          <w:b/>
          <w:sz w:val="18"/>
          <w:szCs w:val="18"/>
        </w:rPr>
      </w:pPr>
      <w:r w:rsidRPr="003B3750">
        <w:rPr>
          <w:rFonts w:ascii="Verdana" w:hAnsi="Verdana" w:cs="Verdana"/>
          <w:b/>
          <w:sz w:val="18"/>
          <w:szCs w:val="18"/>
        </w:rPr>
        <w:t xml:space="preserve">                                                                       </w:t>
      </w:r>
      <w:r w:rsidR="00F557F8" w:rsidRPr="003B3750">
        <w:rPr>
          <w:rFonts w:ascii="Verdana" w:hAnsi="Verdana" w:cs="Verdana"/>
          <w:b/>
          <w:sz w:val="18"/>
          <w:szCs w:val="18"/>
        </w:rPr>
        <w:t xml:space="preserve">  </w:t>
      </w:r>
      <w:r w:rsidR="00AA0C53">
        <w:rPr>
          <w:rFonts w:ascii="Verdana" w:hAnsi="Verdana" w:cs="Verdana"/>
          <w:b/>
          <w:sz w:val="18"/>
          <w:szCs w:val="18"/>
        </w:rPr>
        <w:t xml:space="preserve">                  </w:t>
      </w:r>
      <w:r w:rsidRPr="003B3750">
        <w:rPr>
          <w:rFonts w:ascii="Verdana" w:hAnsi="Verdana" w:cs="Verdana"/>
          <w:b/>
          <w:sz w:val="18"/>
          <w:szCs w:val="18"/>
        </w:rPr>
        <w:t xml:space="preserve">Mail </w:t>
      </w:r>
      <w:r w:rsidR="000E403A" w:rsidRPr="003B3750">
        <w:rPr>
          <w:rFonts w:ascii="Verdana" w:hAnsi="Verdana" w:cs="Verdana"/>
          <w:b/>
          <w:sz w:val="18"/>
          <w:szCs w:val="18"/>
        </w:rPr>
        <w:t>id:</w:t>
      </w:r>
      <w:r w:rsidRPr="003B3750">
        <w:rPr>
          <w:rFonts w:ascii="Verdana" w:hAnsi="Verdana" w:cs="Verdana"/>
          <w:b/>
          <w:sz w:val="18"/>
          <w:szCs w:val="18"/>
        </w:rPr>
        <w:t xml:space="preserve"> </w:t>
      </w:r>
      <w:r w:rsidR="00AA0C53" w:rsidRPr="00AA0C53">
        <w:rPr>
          <w:rFonts w:ascii="Verdana" w:hAnsi="Verdana" w:cs="Verdana"/>
          <w:sz w:val="18"/>
          <w:szCs w:val="18"/>
        </w:rPr>
        <w:t>swarnalathav.data</w:t>
      </w:r>
      <w:r w:rsidR="00B47ADE" w:rsidRPr="003B3750">
        <w:rPr>
          <w:rFonts w:ascii="Verdana" w:hAnsi="Verdana" w:cs="Verdana"/>
          <w:sz w:val="18"/>
          <w:szCs w:val="18"/>
        </w:rPr>
        <w:t>@gmail.com</w:t>
      </w:r>
    </w:p>
    <w:p w:rsidR="00006498" w:rsidRPr="003B3750" w:rsidRDefault="00006498" w:rsidP="00EE0ABD">
      <w:pPr>
        <w:tabs>
          <w:tab w:val="left" w:pos="3315"/>
          <w:tab w:val="right" w:pos="10890"/>
        </w:tabs>
        <w:spacing w:after="0" w:line="240" w:lineRule="auto"/>
        <w:rPr>
          <w:rFonts w:ascii="Verdana" w:hAnsi="Verdana" w:cs="Verdana"/>
          <w:bCs/>
          <w:sz w:val="18"/>
          <w:szCs w:val="18"/>
        </w:rPr>
      </w:pPr>
      <w:r w:rsidRPr="003B3750">
        <w:rPr>
          <w:rFonts w:ascii="Verdana" w:hAnsi="Verdana" w:cs="Verdana"/>
          <w:b/>
          <w:sz w:val="18"/>
          <w:szCs w:val="18"/>
        </w:rPr>
        <w:t xml:space="preserve">                                                                       </w:t>
      </w:r>
      <w:r w:rsidR="00F557F8" w:rsidRPr="003B3750">
        <w:rPr>
          <w:rFonts w:ascii="Verdana" w:hAnsi="Verdana" w:cs="Verdana"/>
          <w:b/>
          <w:sz w:val="18"/>
          <w:szCs w:val="18"/>
        </w:rPr>
        <w:t xml:space="preserve">  </w:t>
      </w:r>
      <w:r w:rsidR="00AA0C53">
        <w:rPr>
          <w:rFonts w:ascii="Verdana" w:hAnsi="Verdana" w:cs="Verdana"/>
          <w:b/>
          <w:sz w:val="18"/>
          <w:szCs w:val="18"/>
        </w:rPr>
        <w:t xml:space="preserve">                  </w:t>
      </w:r>
      <w:r w:rsidR="000E403A" w:rsidRPr="003B3750">
        <w:rPr>
          <w:rFonts w:ascii="Verdana" w:hAnsi="Verdana" w:cs="Verdana"/>
          <w:b/>
          <w:sz w:val="18"/>
          <w:szCs w:val="18"/>
        </w:rPr>
        <w:t>Mobile:</w:t>
      </w:r>
      <w:r w:rsidRPr="003B3750">
        <w:rPr>
          <w:rFonts w:ascii="Verdana" w:hAnsi="Verdana" w:cs="Verdana"/>
          <w:b/>
          <w:sz w:val="18"/>
          <w:szCs w:val="18"/>
        </w:rPr>
        <w:t xml:space="preserve"> </w:t>
      </w:r>
      <w:r w:rsidRPr="003B3750">
        <w:rPr>
          <w:rFonts w:ascii="Verdana" w:hAnsi="Verdana" w:cs="Verdana"/>
          <w:bCs/>
          <w:sz w:val="18"/>
          <w:szCs w:val="18"/>
        </w:rPr>
        <w:t xml:space="preserve">+91 </w:t>
      </w:r>
      <w:r w:rsidR="00AA0C53">
        <w:rPr>
          <w:rFonts w:ascii="Verdana" w:hAnsi="Verdana" w:cs="Verdana"/>
          <w:bCs/>
          <w:sz w:val="18"/>
          <w:szCs w:val="18"/>
        </w:rPr>
        <w:t>8639042117</w:t>
      </w:r>
    </w:p>
    <w:p w:rsidR="007E3A15" w:rsidRPr="003B3750" w:rsidRDefault="008A26C3" w:rsidP="007E3A15">
      <w:pPr>
        <w:ind w:left="0" w:firstLine="0"/>
        <w:rPr>
          <w:rFonts w:ascii="Verdana" w:hAnsi="Verdana" w:cs="Verdana"/>
          <w:b/>
          <w:sz w:val="18"/>
          <w:szCs w:val="18"/>
          <w:lang w:val="en-IN"/>
        </w:rPr>
      </w:pPr>
      <w:r w:rsidRPr="003B3750">
        <w:rPr>
          <w:rFonts w:ascii="Verdana" w:hAnsi="Verdana"/>
          <w:noProof/>
          <w:sz w:val="18"/>
          <w:szCs w:val="18"/>
        </w:rPr>
        <mc:AlternateContent>
          <mc:Choice Requires="wps">
            <w:drawing>
              <wp:anchor distT="0" distB="0" distL="114300" distR="114300" simplePos="0" relativeHeight="251657728" behindDoc="0" locked="0" layoutInCell="1" allowOverlap="1">
                <wp:simplePos x="0" y="0"/>
                <wp:positionH relativeFrom="column">
                  <wp:posOffset>2540</wp:posOffset>
                </wp:positionH>
                <wp:positionV relativeFrom="paragraph">
                  <wp:posOffset>45085</wp:posOffset>
                </wp:positionV>
                <wp:extent cx="6924675" cy="6350"/>
                <wp:effectExtent l="38100" t="38100" r="9525" b="1270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24675" cy="6350"/>
                        </a:xfrm>
                        <a:prstGeom prst="straightConnector1">
                          <a:avLst/>
                        </a:prstGeom>
                        <a:noFill/>
                        <a:ln w="3168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5E08DB" id="_x0000_t32" coordsize="21600,21600" o:spt="32" o:oned="t" path="m,l21600,21600e" filled="f">
                <v:path arrowok="t" fillok="f" o:connecttype="none"/>
                <o:lock v:ext="edit" shapetype="t"/>
              </v:shapetype>
              <v:shape id="AutoShape 5" o:spid="_x0000_s1026" type="#_x0000_t32" style="position:absolute;margin-left:.2pt;margin-top:3.55pt;width:545.25pt;height:.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" strokeweight=".88mm">
                <v:stroke joinstyle="miter" endcap="square"/>
                <o:lock v:ext="edit" shapetype="f"/>
              </v:shape>
            </w:pict>
          </mc:Fallback>
        </mc:AlternateContent>
      </w:r>
    </w:p>
    <w:p w:rsidR="003B3750" w:rsidRDefault="003B3750" w:rsidP="007E3A15">
      <w:pPr>
        <w:ind w:left="0" w:firstLine="0"/>
        <w:rPr>
          <w:rFonts w:ascii="Verdana" w:hAnsi="Verdana" w:cs="Verdana"/>
          <w:b/>
          <w:sz w:val="18"/>
          <w:szCs w:val="18"/>
        </w:rPr>
      </w:pPr>
    </w:p>
    <w:p w:rsidR="004C5281" w:rsidRPr="003B3750" w:rsidRDefault="00006498" w:rsidP="007E3A15">
      <w:pPr>
        <w:ind w:left="0" w:firstLine="0"/>
        <w:rPr>
          <w:rFonts w:ascii="Verdana" w:hAnsi="Verdana" w:cs="Verdana"/>
          <w:b/>
          <w:sz w:val="18"/>
          <w:szCs w:val="18"/>
          <w:lang w:val="en-IN"/>
        </w:rPr>
      </w:pPr>
      <w:r w:rsidRPr="003B3750">
        <w:rPr>
          <w:rFonts w:ascii="Verdana" w:hAnsi="Verdana" w:cs="Verdana"/>
          <w:b/>
          <w:sz w:val="18"/>
          <w:szCs w:val="18"/>
        </w:rPr>
        <w:t>Skills Summary:</w:t>
      </w:r>
    </w:p>
    <w:p w:rsidR="00006498" w:rsidRPr="003B3750" w:rsidRDefault="006335D5" w:rsidP="00E75EA9">
      <w:pPr>
        <w:numPr>
          <w:ilvl w:val="0"/>
          <w:numId w:val="11"/>
        </w:numPr>
        <w:suppressAutoHyphens/>
        <w:spacing w:after="0"/>
        <w:ind w:left="714" w:hanging="357"/>
        <w:rPr>
          <w:rFonts w:ascii="Verdana" w:hAnsi="Verdana"/>
          <w:sz w:val="18"/>
          <w:szCs w:val="18"/>
        </w:rPr>
      </w:pPr>
      <w:r>
        <w:rPr>
          <w:rFonts w:ascii="Verdana" w:hAnsi="Verdana" w:cs="Verdana"/>
          <w:sz w:val="18"/>
          <w:szCs w:val="18"/>
        </w:rPr>
        <w:t>Around</w:t>
      </w:r>
      <w:r w:rsidR="00AA0C53">
        <w:rPr>
          <w:rFonts w:ascii="Verdana" w:hAnsi="Verdana" w:cs="Verdana"/>
          <w:sz w:val="18"/>
          <w:szCs w:val="18"/>
        </w:rPr>
        <w:t xml:space="preserve"> 2 </w:t>
      </w:r>
      <w:r w:rsidR="00006498" w:rsidRPr="003B3750">
        <w:rPr>
          <w:rFonts w:ascii="Verdana" w:hAnsi="Verdana" w:cs="Verdana"/>
          <w:sz w:val="18"/>
          <w:szCs w:val="18"/>
        </w:rPr>
        <w:t>years of experience in</w:t>
      </w:r>
      <w:r w:rsidR="00A673B4" w:rsidRPr="003B3750">
        <w:rPr>
          <w:rFonts w:ascii="Verdana" w:hAnsi="Verdana" w:cs="Verdana"/>
          <w:sz w:val="18"/>
          <w:szCs w:val="18"/>
        </w:rPr>
        <w:t xml:space="preserve"> software</w:t>
      </w:r>
      <w:r w:rsidR="00006498" w:rsidRPr="003B3750">
        <w:rPr>
          <w:rFonts w:ascii="Verdana" w:hAnsi="Verdana" w:cs="Verdana"/>
          <w:sz w:val="18"/>
          <w:szCs w:val="18"/>
        </w:rPr>
        <w:t xml:space="preserve"> development, deploying and supporting large scale distributed systems.</w:t>
      </w:r>
    </w:p>
    <w:p w:rsidR="00AA0C53" w:rsidRPr="00AA0C53" w:rsidRDefault="00AA0C53" w:rsidP="00E75EA9">
      <w:pPr>
        <w:numPr>
          <w:ilvl w:val="0"/>
          <w:numId w:val="11"/>
        </w:numPr>
        <w:suppressAutoHyphens/>
        <w:spacing w:after="0"/>
        <w:ind w:left="714" w:hanging="357"/>
        <w:rPr>
          <w:rFonts w:ascii="Verdana" w:hAnsi="Verdana"/>
          <w:sz w:val="18"/>
          <w:szCs w:val="18"/>
        </w:rPr>
      </w:pPr>
      <w:r>
        <w:rPr>
          <w:rFonts w:ascii="Verdana" w:hAnsi="Verdana" w:cs="Verdana"/>
          <w:sz w:val="18"/>
          <w:szCs w:val="18"/>
        </w:rPr>
        <w:t xml:space="preserve">Currently working as a </w:t>
      </w:r>
      <w:r w:rsidRPr="00AA0C53">
        <w:rPr>
          <w:rFonts w:ascii="Verdana" w:hAnsi="Verdana" w:cs="Verdana"/>
          <w:b/>
          <w:sz w:val="18"/>
          <w:szCs w:val="18"/>
        </w:rPr>
        <w:t>Data Scientist</w:t>
      </w:r>
      <w:r>
        <w:rPr>
          <w:rFonts w:ascii="Verdana" w:hAnsi="Verdana" w:cs="Verdana"/>
          <w:sz w:val="18"/>
          <w:szCs w:val="18"/>
        </w:rPr>
        <w:t xml:space="preserve"> using </w:t>
      </w:r>
      <w:r w:rsidRPr="00AA0C53">
        <w:rPr>
          <w:rFonts w:ascii="Verdana" w:hAnsi="Verdana" w:cs="Verdana"/>
          <w:b/>
          <w:sz w:val="18"/>
          <w:szCs w:val="18"/>
        </w:rPr>
        <w:t>python</w:t>
      </w:r>
      <w:r>
        <w:rPr>
          <w:rFonts w:ascii="Verdana" w:hAnsi="Verdana" w:cs="Verdana"/>
          <w:sz w:val="18"/>
          <w:szCs w:val="18"/>
        </w:rPr>
        <w:t>.</w:t>
      </w:r>
    </w:p>
    <w:p w:rsidR="00814A9E" w:rsidRPr="003B3750" w:rsidRDefault="00006498" w:rsidP="00E75EA9">
      <w:pPr>
        <w:pStyle w:val="Normal1"/>
        <w:numPr>
          <w:ilvl w:val="0"/>
          <w:numId w:val="12"/>
        </w:numPr>
        <w:suppressAutoHyphens/>
        <w:spacing w:after="0" w:line="360" w:lineRule="auto"/>
        <w:ind w:left="714" w:hanging="357"/>
        <w:rPr>
          <w:rFonts w:ascii="Verdana" w:hAnsi="Verdana"/>
          <w:sz w:val="18"/>
          <w:szCs w:val="18"/>
        </w:rPr>
      </w:pPr>
      <w:r w:rsidRPr="003B3750">
        <w:rPr>
          <w:rFonts w:ascii="Verdana" w:hAnsi="Verdana" w:cs="Verdana"/>
          <w:sz w:val="18"/>
          <w:szCs w:val="18"/>
        </w:rPr>
        <w:t xml:space="preserve">Primary technical skills in </w:t>
      </w:r>
      <w:r w:rsidR="000E517F" w:rsidRPr="000D42DE">
        <w:rPr>
          <w:rFonts w:ascii="Verdana" w:hAnsi="Verdana" w:cs="Verdana"/>
          <w:b/>
          <w:sz w:val="18"/>
          <w:szCs w:val="18"/>
        </w:rPr>
        <w:t>Python</w:t>
      </w:r>
      <w:r w:rsidRPr="003B3750">
        <w:rPr>
          <w:rFonts w:ascii="Verdana" w:hAnsi="Verdana" w:cs="Verdana"/>
          <w:sz w:val="18"/>
          <w:szCs w:val="18"/>
        </w:rPr>
        <w:t>,</w:t>
      </w:r>
      <w:r w:rsidR="00501940" w:rsidRPr="003B3750">
        <w:rPr>
          <w:rFonts w:ascii="Verdana" w:hAnsi="Verdana" w:cs="Verdana"/>
          <w:sz w:val="18"/>
          <w:szCs w:val="18"/>
        </w:rPr>
        <w:t xml:space="preserve"> </w:t>
      </w:r>
      <w:r w:rsidR="00814A9E" w:rsidRPr="000D42DE">
        <w:rPr>
          <w:rFonts w:ascii="Verdana" w:hAnsi="Verdana" w:cs="Verdana"/>
          <w:b/>
          <w:sz w:val="18"/>
          <w:szCs w:val="18"/>
        </w:rPr>
        <w:t>Machine Learning</w:t>
      </w:r>
      <w:r w:rsidR="00501940" w:rsidRPr="003B3750">
        <w:rPr>
          <w:rFonts w:ascii="Verdana" w:hAnsi="Verdana" w:cs="Verdana"/>
          <w:sz w:val="18"/>
          <w:szCs w:val="18"/>
        </w:rPr>
        <w:t>.</w:t>
      </w:r>
    </w:p>
    <w:p w:rsidR="002F426C" w:rsidRPr="003B3750" w:rsidRDefault="002F426C" w:rsidP="00E75EA9">
      <w:pPr>
        <w:pStyle w:val="Normal1"/>
        <w:numPr>
          <w:ilvl w:val="0"/>
          <w:numId w:val="12"/>
        </w:numPr>
        <w:suppressAutoHyphens/>
        <w:spacing w:after="0" w:line="360" w:lineRule="auto"/>
        <w:ind w:left="714" w:hanging="357"/>
        <w:rPr>
          <w:rFonts w:ascii="Verdana" w:hAnsi="Verdana" w:cs="Verdana"/>
          <w:sz w:val="18"/>
          <w:szCs w:val="18"/>
        </w:rPr>
      </w:pPr>
      <w:r w:rsidRPr="003B3750">
        <w:rPr>
          <w:rFonts w:ascii="Verdana" w:hAnsi="Verdana" w:cs="Verdana"/>
          <w:sz w:val="18"/>
          <w:szCs w:val="18"/>
        </w:rPr>
        <w:t xml:space="preserve">Expertise </w:t>
      </w:r>
      <w:r w:rsidR="00207A50" w:rsidRPr="003B3750">
        <w:rPr>
          <w:rFonts w:ascii="Verdana" w:hAnsi="Verdana" w:cs="Verdana"/>
          <w:sz w:val="18"/>
          <w:szCs w:val="18"/>
        </w:rPr>
        <w:t>skill set</w:t>
      </w:r>
      <w:r w:rsidRPr="003B3750">
        <w:rPr>
          <w:rFonts w:ascii="Verdana" w:hAnsi="Verdana" w:cs="Verdana"/>
          <w:sz w:val="18"/>
          <w:szCs w:val="18"/>
        </w:rPr>
        <w:t xml:space="preserve"> in Python</w:t>
      </w:r>
      <w:r w:rsidR="00501BE8" w:rsidRPr="003B3750">
        <w:rPr>
          <w:rFonts w:ascii="Verdana" w:hAnsi="Verdana" w:cs="Verdana"/>
          <w:sz w:val="18"/>
          <w:szCs w:val="18"/>
        </w:rPr>
        <w:t xml:space="preserve"> programming </w:t>
      </w:r>
      <w:r w:rsidRPr="003B3750">
        <w:rPr>
          <w:rFonts w:ascii="Verdana" w:hAnsi="Verdana" w:cs="Verdana"/>
          <w:sz w:val="18"/>
          <w:szCs w:val="18"/>
        </w:rPr>
        <w:t>especially</w:t>
      </w:r>
      <w:r w:rsidR="00501BE8" w:rsidRPr="003B3750">
        <w:rPr>
          <w:rFonts w:ascii="Verdana" w:hAnsi="Verdana" w:cs="Verdana"/>
          <w:sz w:val="18"/>
          <w:szCs w:val="18"/>
        </w:rPr>
        <w:t xml:space="preserve"> related to</w:t>
      </w:r>
      <w:r w:rsidRPr="003B3750">
        <w:rPr>
          <w:rFonts w:ascii="Verdana" w:hAnsi="Verdana" w:cs="Verdana"/>
          <w:sz w:val="18"/>
          <w:szCs w:val="18"/>
        </w:rPr>
        <w:t xml:space="preserve"> </w:t>
      </w:r>
      <w:r w:rsidRPr="000D42DE">
        <w:rPr>
          <w:rFonts w:ascii="Verdana" w:hAnsi="Verdana" w:cs="Verdana"/>
          <w:b/>
          <w:sz w:val="18"/>
          <w:szCs w:val="18"/>
        </w:rPr>
        <w:t xml:space="preserve">Functional </w:t>
      </w:r>
      <w:r w:rsidRPr="003B3750">
        <w:rPr>
          <w:rFonts w:ascii="Verdana" w:hAnsi="Verdana" w:cs="Verdana"/>
          <w:sz w:val="18"/>
          <w:szCs w:val="18"/>
        </w:rPr>
        <w:t xml:space="preserve">and </w:t>
      </w:r>
      <w:r w:rsidRPr="000D42DE">
        <w:rPr>
          <w:rFonts w:ascii="Verdana" w:hAnsi="Verdana" w:cs="Verdana"/>
          <w:b/>
          <w:sz w:val="18"/>
          <w:szCs w:val="18"/>
        </w:rPr>
        <w:t>Object-Oriented Programming</w:t>
      </w:r>
      <w:r w:rsidRPr="003B3750">
        <w:rPr>
          <w:rFonts w:ascii="Verdana" w:hAnsi="Verdana" w:cs="Verdana"/>
          <w:sz w:val="18"/>
          <w:szCs w:val="18"/>
        </w:rPr>
        <w:t>.</w:t>
      </w:r>
    </w:p>
    <w:p w:rsidR="00501BE8" w:rsidRPr="003B3750" w:rsidRDefault="00501BE8" w:rsidP="00E75EA9">
      <w:pPr>
        <w:pStyle w:val="Normal1"/>
        <w:numPr>
          <w:ilvl w:val="0"/>
          <w:numId w:val="12"/>
        </w:numPr>
        <w:suppressAutoHyphens/>
        <w:spacing w:after="0" w:line="360" w:lineRule="auto"/>
        <w:rPr>
          <w:rFonts w:ascii="Verdana" w:hAnsi="Verdana" w:cs="Verdana"/>
          <w:sz w:val="18"/>
          <w:szCs w:val="18"/>
        </w:rPr>
      </w:pPr>
      <w:r w:rsidRPr="003B3750">
        <w:rPr>
          <w:rFonts w:ascii="Verdana" w:hAnsi="Verdana" w:cs="Verdana"/>
          <w:sz w:val="18"/>
          <w:szCs w:val="18"/>
        </w:rPr>
        <w:t>Sound knowledge in Python related Data Structures, Functions, OOPS, Exception Handling, modules and Data base connectivity</w:t>
      </w:r>
      <w:r w:rsidR="00DB5BA8" w:rsidRPr="003B3750">
        <w:rPr>
          <w:rFonts w:ascii="Verdana" w:hAnsi="Verdana" w:cs="Verdana"/>
          <w:sz w:val="18"/>
          <w:szCs w:val="18"/>
        </w:rPr>
        <w:t xml:space="preserve"> and</w:t>
      </w:r>
      <w:r w:rsidRPr="003B3750">
        <w:rPr>
          <w:rFonts w:ascii="Verdana" w:hAnsi="Verdana" w:cs="Verdana"/>
          <w:sz w:val="18"/>
          <w:szCs w:val="18"/>
        </w:rPr>
        <w:t xml:space="preserve"> etc.</w:t>
      </w:r>
    </w:p>
    <w:p w:rsidR="002F426C" w:rsidRPr="003B3750" w:rsidRDefault="00EE7E29" w:rsidP="00E75EA9">
      <w:pPr>
        <w:pStyle w:val="Normal1"/>
        <w:numPr>
          <w:ilvl w:val="0"/>
          <w:numId w:val="12"/>
        </w:numPr>
        <w:suppressAutoHyphens/>
        <w:spacing w:after="0" w:line="360" w:lineRule="auto"/>
        <w:rPr>
          <w:rFonts w:ascii="Verdana" w:hAnsi="Verdana" w:cs="Verdana"/>
          <w:sz w:val="18"/>
          <w:szCs w:val="18"/>
        </w:rPr>
      </w:pPr>
      <w:r w:rsidRPr="003B3750">
        <w:rPr>
          <w:rFonts w:ascii="Verdana" w:hAnsi="Verdana" w:cs="Verdana"/>
          <w:sz w:val="18"/>
          <w:szCs w:val="18"/>
        </w:rPr>
        <w:t>H</w:t>
      </w:r>
      <w:r w:rsidR="002F426C" w:rsidRPr="003B3750">
        <w:rPr>
          <w:rFonts w:ascii="Verdana" w:hAnsi="Verdana" w:cs="Verdana"/>
          <w:sz w:val="18"/>
          <w:szCs w:val="18"/>
        </w:rPr>
        <w:t>ands on experience in</w:t>
      </w:r>
      <w:r w:rsidRPr="003B3750">
        <w:rPr>
          <w:rFonts w:ascii="Verdana" w:hAnsi="Verdana" w:cs="Verdana"/>
          <w:sz w:val="18"/>
          <w:szCs w:val="18"/>
        </w:rPr>
        <w:t xml:space="preserve"> Python</w:t>
      </w:r>
      <w:r w:rsidR="002F426C" w:rsidRPr="003B3750">
        <w:rPr>
          <w:rFonts w:ascii="Verdana" w:hAnsi="Verdana" w:cs="Verdana"/>
          <w:sz w:val="18"/>
          <w:szCs w:val="18"/>
        </w:rPr>
        <w:t xml:space="preserve"> functional programming like,</w:t>
      </w:r>
      <w:r w:rsidR="00501940" w:rsidRPr="003B3750">
        <w:rPr>
          <w:rFonts w:ascii="Verdana" w:hAnsi="Verdana" w:cs="Verdana"/>
          <w:sz w:val="18"/>
          <w:szCs w:val="18"/>
        </w:rPr>
        <w:t xml:space="preserve"> pure function,</w:t>
      </w:r>
      <w:r w:rsidR="002F426C" w:rsidRPr="003B3750">
        <w:rPr>
          <w:rFonts w:ascii="Verdana" w:hAnsi="Verdana" w:cs="Verdana"/>
          <w:sz w:val="18"/>
          <w:szCs w:val="18"/>
        </w:rPr>
        <w:t xml:space="preserve"> </w:t>
      </w:r>
      <w:r w:rsidR="00F65380" w:rsidRPr="003B3750">
        <w:rPr>
          <w:rFonts w:ascii="Verdana" w:hAnsi="Verdana" w:cs="Verdana"/>
          <w:sz w:val="18"/>
          <w:szCs w:val="18"/>
        </w:rPr>
        <w:t>higher order function</w:t>
      </w:r>
      <w:r w:rsidR="00BA0242" w:rsidRPr="003B3750">
        <w:rPr>
          <w:rFonts w:ascii="Verdana" w:hAnsi="Verdana" w:cs="Verdana"/>
          <w:sz w:val="18"/>
          <w:szCs w:val="18"/>
        </w:rPr>
        <w:t>s</w:t>
      </w:r>
      <w:r w:rsidR="00F65380" w:rsidRPr="003B3750">
        <w:rPr>
          <w:rFonts w:ascii="Verdana" w:hAnsi="Verdana" w:cs="Verdana"/>
          <w:sz w:val="18"/>
          <w:szCs w:val="18"/>
        </w:rPr>
        <w:t>, decorators, generators, lambda functions</w:t>
      </w:r>
      <w:r w:rsidR="00F7375C" w:rsidRPr="003B3750">
        <w:rPr>
          <w:rFonts w:ascii="Verdana" w:hAnsi="Verdana" w:cs="Verdana"/>
          <w:sz w:val="18"/>
          <w:szCs w:val="18"/>
        </w:rPr>
        <w:t xml:space="preserve"> and user defined functions</w:t>
      </w:r>
      <w:r w:rsidR="00501BE8" w:rsidRPr="003B3750">
        <w:rPr>
          <w:rFonts w:ascii="Verdana" w:hAnsi="Verdana" w:cs="Verdana"/>
          <w:sz w:val="18"/>
          <w:szCs w:val="18"/>
        </w:rPr>
        <w:t>.</w:t>
      </w:r>
      <w:r w:rsidR="00F65380" w:rsidRPr="003B3750">
        <w:rPr>
          <w:rFonts w:ascii="Verdana" w:hAnsi="Verdana" w:cs="Verdana"/>
          <w:sz w:val="18"/>
          <w:szCs w:val="18"/>
        </w:rPr>
        <w:t xml:space="preserve"> </w:t>
      </w:r>
    </w:p>
    <w:p w:rsidR="007377F8" w:rsidRPr="003B3750" w:rsidRDefault="00F7375C" w:rsidP="00E75EA9">
      <w:pPr>
        <w:pStyle w:val="Normal1"/>
        <w:numPr>
          <w:ilvl w:val="0"/>
          <w:numId w:val="12"/>
        </w:numPr>
        <w:suppressAutoHyphens/>
        <w:spacing w:after="0" w:line="360" w:lineRule="auto"/>
        <w:rPr>
          <w:rFonts w:ascii="Verdana" w:hAnsi="Verdana" w:cs="Verdana"/>
          <w:sz w:val="18"/>
          <w:szCs w:val="18"/>
        </w:rPr>
      </w:pPr>
      <w:r w:rsidRPr="003B3750">
        <w:rPr>
          <w:rFonts w:ascii="Verdana" w:hAnsi="Verdana" w:cs="Verdana"/>
          <w:sz w:val="18"/>
          <w:szCs w:val="18"/>
        </w:rPr>
        <w:t>Expertise h</w:t>
      </w:r>
      <w:r w:rsidR="00EE7E29" w:rsidRPr="003B3750">
        <w:rPr>
          <w:rFonts w:ascii="Verdana" w:hAnsi="Verdana" w:cs="Verdana"/>
          <w:sz w:val="18"/>
          <w:szCs w:val="18"/>
        </w:rPr>
        <w:t xml:space="preserve">ands on experience in Python OOPS </w:t>
      </w:r>
      <w:r w:rsidR="00713137" w:rsidRPr="003B3750">
        <w:rPr>
          <w:rFonts w:ascii="Verdana" w:hAnsi="Verdana" w:cs="Verdana"/>
          <w:sz w:val="18"/>
          <w:szCs w:val="18"/>
        </w:rPr>
        <w:t>principles</w:t>
      </w:r>
      <w:r w:rsidR="00EE7E29" w:rsidRPr="003B3750">
        <w:rPr>
          <w:rFonts w:ascii="Verdana" w:hAnsi="Verdana" w:cs="Verdana"/>
          <w:sz w:val="18"/>
          <w:szCs w:val="18"/>
        </w:rPr>
        <w:t xml:space="preserve"> like class, objects, </w:t>
      </w:r>
      <w:r w:rsidRPr="003B3750">
        <w:rPr>
          <w:rFonts w:ascii="Verdana" w:hAnsi="Verdana" w:cs="Verdana"/>
          <w:sz w:val="18"/>
          <w:szCs w:val="18"/>
        </w:rPr>
        <w:t>methods (instance, static &amp;</w:t>
      </w:r>
      <w:r w:rsidR="00203F4E" w:rsidRPr="003B3750">
        <w:rPr>
          <w:rFonts w:ascii="Verdana" w:hAnsi="Verdana" w:cs="Verdana"/>
          <w:sz w:val="18"/>
          <w:szCs w:val="18"/>
        </w:rPr>
        <w:t xml:space="preserve"> class)</w:t>
      </w:r>
      <w:r w:rsidR="000D42DE">
        <w:rPr>
          <w:rFonts w:ascii="Verdana" w:hAnsi="Verdana" w:cs="Verdana"/>
          <w:sz w:val="18"/>
          <w:szCs w:val="18"/>
        </w:rPr>
        <w:t xml:space="preserve"> </w:t>
      </w:r>
      <w:r w:rsidR="00EE7E29" w:rsidRPr="003B3750">
        <w:rPr>
          <w:rFonts w:ascii="Verdana" w:hAnsi="Verdana" w:cs="Verdana"/>
          <w:sz w:val="18"/>
          <w:szCs w:val="18"/>
        </w:rPr>
        <w:t>etc.</w:t>
      </w:r>
    </w:p>
    <w:p w:rsidR="000F4600" w:rsidRPr="003B3750" w:rsidRDefault="00501940" w:rsidP="00E75EA9">
      <w:pPr>
        <w:pStyle w:val="Normal1"/>
        <w:numPr>
          <w:ilvl w:val="0"/>
          <w:numId w:val="12"/>
        </w:numPr>
        <w:suppressAutoHyphens/>
        <w:spacing w:after="0" w:line="360" w:lineRule="auto"/>
        <w:rPr>
          <w:rFonts w:ascii="Verdana" w:hAnsi="Verdana" w:cs="Verdana"/>
          <w:sz w:val="18"/>
          <w:szCs w:val="18"/>
        </w:rPr>
      </w:pPr>
      <w:r w:rsidRPr="003B3750">
        <w:rPr>
          <w:rFonts w:ascii="Verdana" w:hAnsi="Verdana" w:cs="Verdana"/>
          <w:sz w:val="18"/>
          <w:szCs w:val="18"/>
        </w:rPr>
        <w:t xml:space="preserve">Having experience </w:t>
      </w:r>
      <w:r w:rsidR="000F4600" w:rsidRPr="003B3750">
        <w:rPr>
          <w:rFonts w:ascii="Verdana" w:hAnsi="Verdana" w:cs="Verdana"/>
          <w:sz w:val="18"/>
          <w:szCs w:val="18"/>
        </w:rPr>
        <w:t xml:space="preserve">on essential machine learning libraries </w:t>
      </w:r>
      <w:r w:rsidR="000F4600" w:rsidRPr="000D42DE">
        <w:rPr>
          <w:rFonts w:ascii="Verdana" w:hAnsi="Verdana" w:cs="Verdana"/>
          <w:b/>
          <w:sz w:val="18"/>
          <w:szCs w:val="18"/>
        </w:rPr>
        <w:t>numpy</w:t>
      </w:r>
      <w:r w:rsidR="000F4600" w:rsidRPr="003B3750">
        <w:rPr>
          <w:rFonts w:ascii="Verdana" w:hAnsi="Verdana" w:cs="Verdana"/>
          <w:sz w:val="18"/>
          <w:szCs w:val="18"/>
        </w:rPr>
        <w:t xml:space="preserve">, </w:t>
      </w:r>
      <w:r w:rsidR="000F4600" w:rsidRPr="000D42DE">
        <w:rPr>
          <w:rFonts w:ascii="Verdana" w:hAnsi="Verdana" w:cs="Verdana"/>
          <w:b/>
          <w:sz w:val="18"/>
          <w:szCs w:val="18"/>
        </w:rPr>
        <w:t>pandas</w:t>
      </w:r>
      <w:r w:rsidR="000F4600" w:rsidRPr="003B3750">
        <w:rPr>
          <w:rFonts w:ascii="Verdana" w:hAnsi="Verdana" w:cs="Verdana"/>
          <w:sz w:val="18"/>
          <w:szCs w:val="18"/>
        </w:rPr>
        <w:t xml:space="preserve">, </w:t>
      </w:r>
      <w:r w:rsidR="000F4600" w:rsidRPr="000D42DE">
        <w:rPr>
          <w:rFonts w:ascii="Verdana" w:hAnsi="Verdana" w:cs="Verdana"/>
          <w:b/>
          <w:sz w:val="18"/>
          <w:szCs w:val="18"/>
        </w:rPr>
        <w:t>matplotl</w:t>
      </w:r>
      <w:r w:rsidR="00207A50" w:rsidRPr="000D42DE">
        <w:rPr>
          <w:rFonts w:ascii="Verdana" w:hAnsi="Verdana" w:cs="Verdana"/>
          <w:b/>
          <w:sz w:val="18"/>
          <w:szCs w:val="18"/>
        </w:rPr>
        <w:t>ib</w:t>
      </w:r>
      <w:r w:rsidR="00207A50">
        <w:rPr>
          <w:rFonts w:ascii="Verdana" w:hAnsi="Verdana" w:cs="Verdana"/>
          <w:sz w:val="18"/>
          <w:szCs w:val="18"/>
        </w:rPr>
        <w:t xml:space="preserve">, </w:t>
      </w:r>
      <w:r w:rsidR="00207A50" w:rsidRPr="000D42DE">
        <w:rPr>
          <w:rFonts w:ascii="Verdana" w:hAnsi="Verdana" w:cs="Verdana"/>
          <w:b/>
          <w:sz w:val="18"/>
          <w:szCs w:val="18"/>
        </w:rPr>
        <w:t>seaborn</w:t>
      </w:r>
      <w:r w:rsidR="00207A50">
        <w:rPr>
          <w:rFonts w:ascii="Verdana" w:hAnsi="Verdana" w:cs="Verdana"/>
          <w:sz w:val="18"/>
          <w:szCs w:val="18"/>
        </w:rPr>
        <w:t xml:space="preserve">, </w:t>
      </w:r>
      <w:r w:rsidR="00207A50" w:rsidRPr="000D42DE">
        <w:rPr>
          <w:rFonts w:ascii="Verdana" w:hAnsi="Verdana" w:cs="Verdana"/>
          <w:b/>
          <w:sz w:val="18"/>
          <w:szCs w:val="18"/>
        </w:rPr>
        <w:t>scipy</w:t>
      </w:r>
      <w:r w:rsidR="00207A50">
        <w:rPr>
          <w:rFonts w:ascii="Verdana" w:hAnsi="Verdana" w:cs="Verdana"/>
          <w:sz w:val="18"/>
          <w:szCs w:val="18"/>
        </w:rPr>
        <w:t xml:space="preserve">, </w:t>
      </w:r>
      <w:r w:rsidR="00207A50" w:rsidRPr="000D42DE">
        <w:rPr>
          <w:rFonts w:ascii="Verdana" w:hAnsi="Verdana" w:cs="Verdana"/>
          <w:b/>
          <w:sz w:val="18"/>
          <w:szCs w:val="18"/>
        </w:rPr>
        <w:t>scikit-learn</w:t>
      </w:r>
      <w:r w:rsidR="00207A50">
        <w:rPr>
          <w:rFonts w:ascii="Verdana" w:hAnsi="Verdana" w:cs="Verdana"/>
          <w:sz w:val="18"/>
          <w:szCs w:val="18"/>
        </w:rPr>
        <w:t>,</w:t>
      </w:r>
      <w:r w:rsidR="00F7375C" w:rsidRPr="003B3750">
        <w:rPr>
          <w:rFonts w:ascii="Verdana" w:hAnsi="Verdana" w:cs="Verdana"/>
          <w:sz w:val="18"/>
          <w:szCs w:val="18"/>
        </w:rPr>
        <w:t xml:space="preserve"> </w:t>
      </w:r>
      <w:r w:rsidR="00F7375C" w:rsidRPr="000D42DE">
        <w:rPr>
          <w:rFonts w:ascii="Verdana" w:hAnsi="Verdana" w:cs="Verdana"/>
          <w:b/>
          <w:sz w:val="18"/>
          <w:szCs w:val="18"/>
        </w:rPr>
        <w:t>tensorf</w:t>
      </w:r>
      <w:r w:rsidR="008A7B4A" w:rsidRPr="000D42DE">
        <w:rPr>
          <w:rFonts w:ascii="Verdana" w:hAnsi="Verdana" w:cs="Verdana"/>
          <w:b/>
          <w:sz w:val="18"/>
          <w:szCs w:val="18"/>
        </w:rPr>
        <w:t>low</w:t>
      </w:r>
      <w:r w:rsidR="00F7375C" w:rsidRPr="003B3750">
        <w:rPr>
          <w:rFonts w:ascii="Verdana" w:hAnsi="Verdana" w:cs="Verdana"/>
          <w:sz w:val="18"/>
          <w:szCs w:val="18"/>
        </w:rPr>
        <w:t xml:space="preserve"> and </w:t>
      </w:r>
      <w:r w:rsidR="00F7375C" w:rsidRPr="000D42DE">
        <w:rPr>
          <w:rFonts w:ascii="Verdana" w:hAnsi="Verdana" w:cs="Verdana"/>
          <w:b/>
          <w:sz w:val="18"/>
          <w:szCs w:val="18"/>
        </w:rPr>
        <w:t>keras</w:t>
      </w:r>
      <w:r w:rsidRPr="003B3750">
        <w:rPr>
          <w:rFonts w:ascii="Verdana" w:hAnsi="Verdana" w:cs="Verdana"/>
          <w:sz w:val="18"/>
          <w:szCs w:val="18"/>
        </w:rPr>
        <w:t xml:space="preserve"> etc.</w:t>
      </w:r>
    </w:p>
    <w:p w:rsidR="001B69DA" w:rsidRPr="003B3750" w:rsidRDefault="001B69DA" w:rsidP="00E75EA9">
      <w:pPr>
        <w:pStyle w:val="Normal1"/>
        <w:numPr>
          <w:ilvl w:val="0"/>
          <w:numId w:val="12"/>
        </w:numPr>
        <w:suppressAutoHyphens/>
        <w:spacing w:after="0" w:line="360" w:lineRule="auto"/>
        <w:rPr>
          <w:rFonts w:ascii="Verdana" w:hAnsi="Verdana" w:cs="Verdana"/>
          <w:sz w:val="18"/>
          <w:szCs w:val="18"/>
        </w:rPr>
      </w:pPr>
      <w:r w:rsidRPr="003B3750">
        <w:rPr>
          <w:rFonts w:ascii="Verdana" w:hAnsi="Verdana" w:cs="Verdana"/>
          <w:sz w:val="18"/>
          <w:szCs w:val="18"/>
        </w:rPr>
        <w:t>Understanding business objectives and developing models that help to achieve them, along with metrics to track their progress</w:t>
      </w:r>
    </w:p>
    <w:p w:rsidR="001B69DA" w:rsidRPr="003B3750" w:rsidRDefault="00962657" w:rsidP="00E75EA9">
      <w:pPr>
        <w:pStyle w:val="Normal1"/>
        <w:numPr>
          <w:ilvl w:val="0"/>
          <w:numId w:val="12"/>
        </w:numPr>
        <w:suppressAutoHyphens/>
        <w:spacing w:after="0" w:line="360" w:lineRule="auto"/>
        <w:rPr>
          <w:rFonts w:ascii="Verdana" w:hAnsi="Verdana" w:cs="Verdana"/>
          <w:sz w:val="18"/>
          <w:szCs w:val="18"/>
        </w:rPr>
      </w:pPr>
      <w:r w:rsidRPr="003B3750">
        <w:rPr>
          <w:rFonts w:ascii="Verdana" w:hAnsi="Verdana" w:cs="Verdana"/>
          <w:sz w:val="18"/>
          <w:szCs w:val="18"/>
        </w:rPr>
        <w:t>Analyzing</w:t>
      </w:r>
      <w:r w:rsidR="001B69DA" w:rsidRPr="003B3750">
        <w:rPr>
          <w:rFonts w:ascii="Verdana" w:hAnsi="Verdana" w:cs="Verdana"/>
          <w:sz w:val="18"/>
          <w:szCs w:val="18"/>
        </w:rPr>
        <w:t xml:space="preserve"> the ML algorithms that could be used to solve a given problem and ranking them by their success probability</w:t>
      </w:r>
    </w:p>
    <w:p w:rsidR="009D57A3" w:rsidRPr="003B3750" w:rsidRDefault="00B24C31" w:rsidP="00E75EA9">
      <w:pPr>
        <w:pStyle w:val="Normal1"/>
        <w:numPr>
          <w:ilvl w:val="0"/>
          <w:numId w:val="12"/>
        </w:numPr>
        <w:suppressAutoHyphens/>
        <w:spacing w:after="0" w:line="360" w:lineRule="auto"/>
        <w:rPr>
          <w:rFonts w:ascii="Verdana" w:hAnsi="Verdana" w:cs="Verdana"/>
          <w:sz w:val="18"/>
          <w:szCs w:val="18"/>
        </w:rPr>
      </w:pPr>
      <w:r w:rsidRPr="003B3750">
        <w:rPr>
          <w:rFonts w:ascii="Verdana" w:hAnsi="Verdana" w:cs="Verdana"/>
          <w:sz w:val="18"/>
          <w:szCs w:val="18"/>
        </w:rPr>
        <w:t>Exploring and visualizing data to gain an understanding of it, then identifying differences in data distribution that could affect performance when deploying the model in the real world</w:t>
      </w:r>
    </w:p>
    <w:p w:rsidR="00951AAC" w:rsidRPr="003B3750" w:rsidRDefault="00951AAC" w:rsidP="00AD09EE">
      <w:pPr>
        <w:numPr>
          <w:ilvl w:val="0"/>
          <w:numId w:val="12"/>
        </w:numPr>
        <w:suppressAutoHyphens/>
        <w:spacing w:after="0"/>
        <w:rPr>
          <w:rFonts w:ascii="Verdana" w:hAnsi="Verdana" w:cs="Verdana"/>
          <w:sz w:val="18"/>
          <w:szCs w:val="18"/>
        </w:rPr>
      </w:pPr>
      <w:r w:rsidRPr="003B3750">
        <w:rPr>
          <w:rFonts w:ascii="Verdana" w:hAnsi="Verdana" w:cs="Verdana"/>
          <w:sz w:val="18"/>
          <w:szCs w:val="18"/>
        </w:rPr>
        <w:t>Experience in building and scaling models for</w:t>
      </w:r>
      <w:r w:rsidR="00753255" w:rsidRPr="003B3750">
        <w:rPr>
          <w:rFonts w:ascii="Verdana" w:hAnsi="Verdana" w:cs="Verdana"/>
          <w:sz w:val="18"/>
          <w:szCs w:val="18"/>
        </w:rPr>
        <w:t xml:space="preserve"> data and </w:t>
      </w:r>
      <w:r w:rsidRPr="003B3750">
        <w:rPr>
          <w:rFonts w:ascii="Verdana" w:hAnsi="Verdana" w:cs="Verdana"/>
          <w:sz w:val="18"/>
          <w:szCs w:val="18"/>
        </w:rPr>
        <w:t>building predictive maintenance algorithms.</w:t>
      </w:r>
    </w:p>
    <w:p w:rsidR="00951AAC" w:rsidRPr="003B3750" w:rsidRDefault="00951AAC" w:rsidP="00B43002">
      <w:pPr>
        <w:pStyle w:val="Normal1"/>
        <w:suppressAutoHyphens/>
        <w:spacing w:after="0" w:line="360" w:lineRule="auto"/>
        <w:ind w:left="0" w:firstLine="0"/>
        <w:rPr>
          <w:rFonts w:ascii="Verdana" w:hAnsi="Verdana"/>
          <w:sz w:val="18"/>
          <w:szCs w:val="18"/>
        </w:rPr>
      </w:pPr>
    </w:p>
    <w:p w:rsidR="00006498" w:rsidRPr="003B3750" w:rsidRDefault="00006498" w:rsidP="00E75EA9">
      <w:pPr>
        <w:spacing w:after="0"/>
        <w:ind w:left="360"/>
        <w:rPr>
          <w:rFonts w:ascii="Verdana" w:hAnsi="Verdana" w:cs="Verdana"/>
          <w:sz w:val="18"/>
          <w:szCs w:val="18"/>
        </w:rPr>
      </w:pPr>
    </w:p>
    <w:p w:rsidR="00006498" w:rsidRPr="003B3750" w:rsidRDefault="00006498" w:rsidP="00006498">
      <w:pPr>
        <w:spacing w:after="60"/>
        <w:rPr>
          <w:rFonts w:ascii="Verdana" w:hAnsi="Verdana" w:cs="Verdana"/>
          <w:sz w:val="18"/>
          <w:szCs w:val="18"/>
        </w:rPr>
      </w:pPr>
    </w:p>
    <w:p w:rsidR="00070B5F" w:rsidRPr="003B3750" w:rsidRDefault="00070B5F" w:rsidP="00006498">
      <w:pPr>
        <w:spacing w:after="60"/>
        <w:rPr>
          <w:rFonts w:ascii="Verdana" w:hAnsi="Verdana" w:cs="Verdana"/>
          <w:sz w:val="18"/>
          <w:szCs w:val="18"/>
        </w:rPr>
      </w:pPr>
    </w:p>
    <w:p w:rsidR="00070B5F" w:rsidRPr="003B3750" w:rsidRDefault="00070B5F" w:rsidP="00006498">
      <w:pPr>
        <w:spacing w:after="60"/>
        <w:rPr>
          <w:rFonts w:ascii="Verdana" w:hAnsi="Verdana" w:cs="Verdana"/>
          <w:sz w:val="18"/>
          <w:szCs w:val="18"/>
        </w:rPr>
      </w:pPr>
    </w:p>
    <w:p w:rsidR="00055868" w:rsidRPr="003B3750" w:rsidRDefault="00055868" w:rsidP="00006498">
      <w:pPr>
        <w:spacing w:after="60"/>
        <w:rPr>
          <w:rFonts w:ascii="Verdana" w:hAnsi="Verdana" w:cs="Verdana"/>
          <w:sz w:val="18"/>
          <w:szCs w:val="18"/>
        </w:rPr>
      </w:pPr>
    </w:p>
    <w:p w:rsidR="00070B5F" w:rsidRDefault="00070B5F" w:rsidP="00680497">
      <w:pPr>
        <w:spacing w:after="60"/>
        <w:ind w:left="0" w:firstLine="0"/>
        <w:rPr>
          <w:rFonts w:ascii="Verdana" w:hAnsi="Verdana" w:cs="Verdana"/>
          <w:sz w:val="18"/>
          <w:szCs w:val="18"/>
        </w:rPr>
      </w:pPr>
    </w:p>
    <w:p w:rsidR="003B3750" w:rsidRDefault="003B3750" w:rsidP="00680497">
      <w:pPr>
        <w:spacing w:after="60"/>
        <w:ind w:left="0" w:firstLine="0"/>
        <w:rPr>
          <w:rFonts w:ascii="Verdana" w:hAnsi="Verdana" w:cs="Verdana"/>
          <w:sz w:val="18"/>
          <w:szCs w:val="18"/>
        </w:rPr>
      </w:pPr>
    </w:p>
    <w:p w:rsidR="003B3750" w:rsidRDefault="003B3750" w:rsidP="00680497">
      <w:pPr>
        <w:spacing w:after="60"/>
        <w:ind w:left="0" w:firstLine="0"/>
        <w:rPr>
          <w:rFonts w:ascii="Verdana" w:hAnsi="Verdana" w:cs="Verdana"/>
          <w:sz w:val="18"/>
          <w:szCs w:val="18"/>
        </w:rPr>
      </w:pPr>
    </w:p>
    <w:p w:rsidR="0092159E" w:rsidRDefault="0092159E" w:rsidP="00680497">
      <w:pPr>
        <w:spacing w:after="60"/>
        <w:ind w:left="0" w:firstLine="0"/>
        <w:rPr>
          <w:rFonts w:ascii="Verdana" w:hAnsi="Verdana" w:cs="Verdana"/>
          <w:sz w:val="18"/>
          <w:szCs w:val="18"/>
        </w:rPr>
      </w:pPr>
    </w:p>
    <w:p w:rsidR="0092159E" w:rsidRPr="003B3750" w:rsidRDefault="0092159E" w:rsidP="00680497">
      <w:pPr>
        <w:spacing w:after="60"/>
        <w:ind w:left="0" w:firstLine="0"/>
        <w:rPr>
          <w:rFonts w:ascii="Verdana" w:hAnsi="Verdana" w:cs="Verdana"/>
          <w:sz w:val="18"/>
          <w:szCs w:val="18"/>
        </w:rPr>
      </w:pPr>
    </w:p>
    <w:p w:rsidR="00680497" w:rsidRDefault="00680497" w:rsidP="00680497">
      <w:pPr>
        <w:spacing w:after="60"/>
        <w:ind w:left="0" w:firstLine="0"/>
        <w:rPr>
          <w:rFonts w:ascii="Verdana" w:hAnsi="Verdana" w:cs="Verdana"/>
          <w:sz w:val="18"/>
          <w:szCs w:val="18"/>
        </w:rPr>
      </w:pPr>
    </w:p>
    <w:p w:rsidR="00207A50" w:rsidRDefault="00207A50" w:rsidP="00680497">
      <w:pPr>
        <w:spacing w:after="60"/>
        <w:ind w:left="0" w:firstLine="0"/>
        <w:rPr>
          <w:rFonts w:ascii="Verdana" w:hAnsi="Verdana" w:cs="Verdana"/>
          <w:sz w:val="18"/>
          <w:szCs w:val="18"/>
        </w:rPr>
      </w:pPr>
    </w:p>
    <w:p w:rsidR="00207A50" w:rsidRDefault="00207A50" w:rsidP="00680497">
      <w:pPr>
        <w:spacing w:after="60"/>
        <w:ind w:left="0" w:firstLine="0"/>
        <w:rPr>
          <w:rFonts w:ascii="Verdana" w:hAnsi="Verdana" w:cs="Verdana"/>
          <w:sz w:val="18"/>
          <w:szCs w:val="18"/>
        </w:rPr>
      </w:pPr>
    </w:p>
    <w:p w:rsidR="00207A50" w:rsidRDefault="00207A50" w:rsidP="00680497">
      <w:pPr>
        <w:spacing w:after="60"/>
        <w:ind w:left="0" w:firstLine="0"/>
        <w:rPr>
          <w:rFonts w:ascii="Verdana" w:hAnsi="Verdana" w:cs="Verdana"/>
          <w:sz w:val="18"/>
          <w:szCs w:val="18"/>
        </w:rPr>
      </w:pPr>
    </w:p>
    <w:p w:rsidR="00207A50" w:rsidRPr="003B3750" w:rsidRDefault="00207A50" w:rsidP="00680497">
      <w:pPr>
        <w:spacing w:after="60"/>
        <w:ind w:left="0" w:firstLine="0"/>
        <w:rPr>
          <w:rFonts w:ascii="Verdana" w:hAnsi="Verdana" w:cs="Verdana"/>
          <w:sz w:val="18"/>
          <w:szCs w:val="18"/>
        </w:rPr>
      </w:pPr>
    </w:p>
    <w:p w:rsidR="0060170E" w:rsidRPr="003B3750" w:rsidRDefault="00006498" w:rsidP="0060170E">
      <w:pPr>
        <w:ind w:left="0" w:firstLine="0"/>
        <w:rPr>
          <w:rFonts w:ascii="Verdana" w:hAnsi="Verdana" w:cs="Verdana"/>
          <w:b/>
          <w:bCs/>
          <w:sz w:val="18"/>
          <w:szCs w:val="18"/>
        </w:rPr>
      </w:pPr>
      <w:r w:rsidRPr="003B3750">
        <w:rPr>
          <w:rFonts w:ascii="Verdana" w:hAnsi="Verdana" w:cs="Verdana"/>
          <w:b/>
          <w:bCs/>
          <w:sz w:val="18"/>
          <w:szCs w:val="18"/>
        </w:rPr>
        <w:t>Technical Details:</w:t>
      </w:r>
    </w:p>
    <w:p w:rsidR="00055868" w:rsidRPr="003B3750" w:rsidRDefault="00055868" w:rsidP="0060170E">
      <w:pPr>
        <w:ind w:left="0" w:firstLine="0"/>
        <w:rPr>
          <w:rFonts w:ascii="Verdana" w:hAnsi="Verdana" w:cs="Verdana"/>
          <w:b/>
          <w:bCs/>
          <w:sz w:val="18"/>
          <w:szCs w:val="18"/>
        </w:rPr>
      </w:pPr>
    </w:p>
    <w:tbl>
      <w:tblPr>
        <w:tblW w:w="0" w:type="auto"/>
        <w:tblInd w:w="648" w:type="dxa"/>
        <w:tblLayout w:type="fixed"/>
        <w:tblLook w:val="0000" w:firstRow="0" w:lastRow="0" w:firstColumn="0" w:lastColumn="0" w:noHBand="0" w:noVBand="0"/>
      </w:tblPr>
      <w:tblGrid>
        <w:gridCol w:w="3429"/>
        <w:gridCol w:w="5499"/>
      </w:tblGrid>
      <w:tr w:rsidR="0060170E" w:rsidRPr="003B3750" w:rsidTr="00F57D45">
        <w:trPr>
          <w:trHeight w:val="318"/>
        </w:trPr>
        <w:tc>
          <w:tcPr>
            <w:tcW w:w="3429" w:type="dxa"/>
            <w:tcBorders>
              <w:top w:val="single" w:sz="8" w:space="0" w:color="auto"/>
              <w:left w:val="single" w:sz="8" w:space="0" w:color="auto"/>
              <w:bottom w:val="single" w:sz="4" w:space="0" w:color="auto"/>
              <w:right w:val="single" w:sz="4" w:space="0" w:color="auto"/>
            </w:tcBorders>
            <w:shd w:val="clear" w:color="auto" w:fill="BFBFBF"/>
            <w:vAlign w:val="center"/>
          </w:tcPr>
          <w:p w:rsidR="0060170E" w:rsidRPr="003B3750" w:rsidRDefault="00F57D45" w:rsidP="00C105ED">
            <w:pPr>
              <w:rPr>
                <w:rFonts w:ascii="Verdana" w:hAnsi="Verdana" w:cs="Calibri"/>
                <w:b/>
                <w:color w:val="000000"/>
                <w:sz w:val="18"/>
                <w:szCs w:val="18"/>
              </w:rPr>
            </w:pPr>
            <w:r w:rsidRPr="003B3750">
              <w:rPr>
                <w:rFonts w:ascii="Verdana" w:hAnsi="Verdana" w:cs="Calibri"/>
                <w:b/>
                <w:color w:val="000000"/>
                <w:sz w:val="18"/>
                <w:szCs w:val="18"/>
              </w:rPr>
              <w:t xml:space="preserve">Programming </w:t>
            </w:r>
            <w:r w:rsidR="0060170E" w:rsidRPr="003B3750">
              <w:rPr>
                <w:rFonts w:ascii="Verdana" w:hAnsi="Verdana" w:cs="Calibri"/>
                <w:b/>
                <w:color w:val="000000"/>
                <w:sz w:val="18"/>
                <w:szCs w:val="18"/>
              </w:rPr>
              <w:t>Languages</w:t>
            </w:r>
          </w:p>
        </w:tc>
        <w:tc>
          <w:tcPr>
            <w:tcW w:w="5499" w:type="dxa"/>
            <w:tcBorders>
              <w:top w:val="single" w:sz="8" w:space="0" w:color="auto"/>
              <w:left w:val="nil"/>
              <w:bottom w:val="single" w:sz="4" w:space="0" w:color="auto"/>
              <w:right w:val="single" w:sz="8" w:space="0" w:color="auto"/>
            </w:tcBorders>
            <w:vAlign w:val="center"/>
          </w:tcPr>
          <w:p w:rsidR="0060170E" w:rsidRPr="003B3750" w:rsidRDefault="00693641" w:rsidP="00207A50">
            <w:pPr>
              <w:rPr>
                <w:rFonts w:ascii="Verdana" w:hAnsi="Verdana" w:cs="Calibri"/>
                <w:color w:val="000000"/>
                <w:sz w:val="18"/>
                <w:szCs w:val="18"/>
              </w:rPr>
            </w:pPr>
            <w:r w:rsidRPr="003B3750">
              <w:rPr>
                <w:rFonts w:ascii="Verdana" w:hAnsi="Verdana" w:cs="Verdana"/>
                <w:bCs/>
                <w:sz w:val="18"/>
                <w:szCs w:val="18"/>
              </w:rPr>
              <w:t xml:space="preserve">Python </w:t>
            </w:r>
            <w:r w:rsidR="00207A50">
              <w:rPr>
                <w:rFonts w:ascii="Verdana" w:hAnsi="Verdana" w:cs="Verdana"/>
                <w:bCs/>
                <w:sz w:val="18"/>
                <w:szCs w:val="18"/>
              </w:rPr>
              <w:t>Programming language</w:t>
            </w:r>
          </w:p>
        </w:tc>
      </w:tr>
      <w:tr w:rsidR="00C105ED" w:rsidRPr="003B3750" w:rsidTr="00F57D45">
        <w:trPr>
          <w:trHeight w:val="318"/>
        </w:trPr>
        <w:tc>
          <w:tcPr>
            <w:tcW w:w="3429" w:type="dxa"/>
            <w:tcBorders>
              <w:top w:val="nil"/>
              <w:left w:val="single" w:sz="8" w:space="0" w:color="auto"/>
              <w:bottom w:val="single" w:sz="4" w:space="0" w:color="auto"/>
              <w:right w:val="single" w:sz="4" w:space="0" w:color="auto"/>
            </w:tcBorders>
            <w:shd w:val="clear" w:color="auto" w:fill="BFBFBF"/>
            <w:vAlign w:val="center"/>
          </w:tcPr>
          <w:p w:rsidR="00C105ED" w:rsidRPr="003B3750" w:rsidRDefault="00C105ED" w:rsidP="00C105ED">
            <w:pPr>
              <w:rPr>
                <w:rFonts w:ascii="Verdana" w:hAnsi="Verdana" w:cs="Calibri"/>
                <w:b/>
                <w:color w:val="000000"/>
                <w:sz w:val="18"/>
                <w:szCs w:val="18"/>
              </w:rPr>
            </w:pPr>
            <w:r w:rsidRPr="003B3750">
              <w:rPr>
                <w:rFonts w:ascii="Verdana" w:hAnsi="Verdana" w:cs="Calibri"/>
                <w:b/>
                <w:color w:val="000000"/>
                <w:sz w:val="18"/>
                <w:szCs w:val="18"/>
              </w:rPr>
              <w:t>ML libraries</w:t>
            </w:r>
          </w:p>
        </w:tc>
        <w:tc>
          <w:tcPr>
            <w:tcW w:w="5499" w:type="dxa"/>
            <w:tcBorders>
              <w:top w:val="nil"/>
              <w:left w:val="nil"/>
              <w:bottom w:val="single" w:sz="4" w:space="0" w:color="auto"/>
              <w:right w:val="single" w:sz="8" w:space="0" w:color="auto"/>
            </w:tcBorders>
          </w:tcPr>
          <w:p w:rsidR="00A673B4" w:rsidRPr="003B3750" w:rsidRDefault="00C105ED" w:rsidP="00C105ED">
            <w:pPr>
              <w:widowControl w:val="0"/>
              <w:autoSpaceDE w:val="0"/>
              <w:snapToGrid w:val="0"/>
              <w:spacing w:before="20" w:after="20"/>
              <w:rPr>
                <w:rFonts w:ascii="Verdana" w:hAnsi="Verdana" w:cs="Calibri"/>
                <w:color w:val="000000"/>
                <w:sz w:val="18"/>
                <w:szCs w:val="18"/>
              </w:rPr>
            </w:pPr>
            <w:r w:rsidRPr="003B3750">
              <w:rPr>
                <w:rFonts w:ascii="Verdana" w:hAnsi="Verdana" w:cs="Calibri"/>
                <w:color w:val="000000"/>
                <w:sz w:val="18"/>
                <w:szCs w:val="18"/>
              </w:rPr>
              <w:t>Pandas, numpy, matplotlib, seaborn, scipy,</w:t>
            </w:r>
          </w:p>
          <w:p w:rsidR="00C105ED" w:rsidRPr="003B3750" w:rsidRDefault="00680497" w:rsidP="00C105ED">
            <w:pPr>
              <w:widowControl w:val="0"/>
              <w:autoSpaceDE w:val="0"/>
              <w:snapToGrid w:val="0"/>
              <w:spacing w:before="20" w:after="20"/>
              <w:rPr>
                <w:rFonts w:ascii="Verdana" w:hAnsi="Verdana" w:cs="Calibri"/>
                <w:color w:val="000000"/>
                <w:sz w:val="18"/>
                <w:szCs w:val="18"/>
              </w:rPr>
            </w:pPr>
            <w:r w:rsidRPr="003B3750">
              <w:rPr>
                <w:rFonts w:ascii="Verdana" w:hAnsi="Verdana" w:cs="Calibri"/>
                <w:color w:val="000000"/>
                <w:sz w:val="18"/>
                <w:szCs w:val="18"/>
              </w:rPr>
              <w:t>scikit-learn and tensorf</w:t>
            </w:r>
            <w:r w:rsidR="00C105ED" w:rsidRPr="003B3750">
              <w:rPr>
                <w:rFonts w:ascii="Verdana" w:hAnsi="Verdana" w:cs="Calibri"/>
                <w:color w:val="000000"/>
                <w:sz w:val="18"/>
                <w:szCs w:val="18"/>
              </w:rPr>
              <w:t>low</w:t>
            </w:r>
          </w:p>
        </w:tc>
      </w:tr>
      <w:tr w:rsidR="003F593A" w:rsidRPr="003B3750" w:rsidTr="00F57D45">
        <w:trPr>
          <w:trHeight w:val="318"/>
        </w:trPr>
        <w:tc>
          <w:tcPr>
            <w:tcW w:w="3429" w:type="dxa"/>
            <w:tcBorders>
              <w:top w:val="nil"/>
              <w:left w:val="single" w:sz="8" w:space="0" w:color="auto"/>
              <w:bottom w:val="single" w:sz="4" w:space="0" w:color="auto"/>
              <w:right w:val="single" w:sz="4" w:space="0" w:color="auto"/>
            </w:tcBorders>
            <w:shd w:val="clear" w:color="auto" w:fill="BFBFBF"/>
            <w:vAlign w:val="center"/>
          </w:tcPr>
          <w:p w:rsidR="003F593A" w:rsidRPr="003B3750" w:rsidRDefault="003F593A" w:rsidP="003F593A">
            <w:pPr>
              <w:rPr>
                <w:rFonts w:ascii="Verdana" w:hAnsi="Verdana" w:cs="Calibri"/>
                <w:b/>
                <w:sz w:val="18"/>
                <w:szCs w:val="18"/>
              </w:rPr>
            </w:pPr>
            <w:r w:rsidRPr="003B3750">
              <w:rPr>
                <w:rFonts w:ascii="Verdana" w:hAnsi="Verdana" w:cs="Calibri"/>
                <w:b/>
                <w:sz w:val="18"/>
                <w:szCs w:val="18"/>
              </w:rPr>
              <w:t>Data Science platform</w:t>
            </w:r>
          </w:p>
        </w:tc>
        <w:tc>
          <w:tcPr>
            <w:tcW w:w="5499" w:type="dxa"/>
            <w:tcBorders>
              <w:top w:val="nil"/>
              <w:left w:val="nil"/>
              <w:bottom w:val="single" w:sz="4" w:space="0" w:color="auto"/>
              <w:right w:val="single" w:sz="8" w:space="0" w:color="auto"/>
            </w:tcBorders>
            <w:vAlign w:val="center"/>
          </w:tcPr>
          <w:p w:rsidR="003F593A" w:rsidRPr="003B3750" w:rsidRDefault="003F593A" w:rsidP="003F593A">
            <w:pPr>
              <w:widowControl w:val="0"/>
              <w:autoSpaceDE w:val="0"/>
              <w:snapToGrid w:val="0"/>
              <w:spacing w:before="20" w:after="20"/>
              <w:rPr>
                <w:rFonts w:ascii="Verdana" w:hAnsi="Verdana" w:cs="Calibri"/>
                <w:sz w:val="18"/>
                <w:szCs w:val="18"/>
              </w:rPr>
            </w:pPr>
            <w:r w:rsidRPr="003B3750">
              <w:rPr>
                <w:rFonts w:ascii="Verdana" w:hAnsi="Verdana" w:cs="Calibri"/>
                <w:sz w:val="18"/>
                <w:szCs w:val="18"/>
              </w:rPr>
              <w:t>Anaconda Distribution</w:t>
            </w:r>
          </w:p>
        </w:tc>
      </w:tr>
      <w:tr w:rsidR="003B7534" w:rsidRPr="003B3750" w:rsidTr="00F57D45">
        <w:trPr>
          <w:trHeight w:val="318"/>
        </w:trPr>
        <w:tc>
          <w:tcPr>
            <w:tcW w:w="3429" w:type="dxa"/>
            <w:tcBorders>
              <w:top w:val="nil"/>
              <w:left w:val="single" w:sz="8" w:space="0" w:color="auto"/>
              <w:bottom w:val="single" w:sz="4" w:space="0" w:color="auto"/>
              <w:right w:val="single" w:sz="4" w:space="0" w:color="auto"/>
            </w:tcBorders>
            <w:shd w:val="clear" w:color="auto" w:fill="BFBFBF"/>
            <w:vAlign w:val="center"/>
          </w:tcPr>
          <w:p w:rsidR="003B7534" w:rsidRPr="003B3750" w:rsidRDefault="003F593A" w:rsidP="00C105ED">
            <w:pPr>
              <w:rPr>
                <w:rFonts w:ascii="Verdana" w:hAnsi="Verdana" w:cs="Calibri"/>
                <w:b/>
                <w:sz w:val="18"/>
                <w:szCs w:val="18"/>
              </w:rPr>
            </w:pPr>
            <w:r w:rsidRPr="003B3750">
              <w:rPr>
                <w:rFonts w:ascii="Verdana" w:hAnsi="Verdana" w:cs="Calibri"/>
                <w:b/>
                <w:sz w:val="18"/>
                <w:szCs w:val="18"/>
              </w:rPr>
              <w:t>Notebook</w:t>
            </w:r>
          </w:p>
        </w:tc>
        <w:tc>
          <w:tcPr>
            <w:tcW w:w="5499" w:type="dxa"/>
            <w:tcBorders>
              <w:top w:val="nil"/>
              <w:left w:val="nil"/>
              <w:bottom w:val="single" w:sz="4" w:space="0" w:color="auto"/>
              <w:right w:val="single" w:sz="8" w:space="0" w:color="auto"/>
            </w:tcBorders>
            <w:vAlign w:val="center"/>
          </w:tcPr>
          <w:p w:rsidR="003B7534" w:rsidRPr="003B3750" w:rsidRDefault="003F593A" w:rsidP="00C105ED">
            <w:pPr>
              <w:widowControl w:val="0"/>
              <w:autoSpaceDE w:val="0"/>
              <w:snapToGrid w:val="0"/>
              <w:spacing w:before="20" w:after="20"/>
              <w:rPr>
                <w:rFonts w:ascii="Verdana" w:hAnsi="Verdana" w:cs="Calibri"/>
                <w:sz w:val="18"/>
                <w:szCs w:val="18"/>
              </w:rPr>
            </w:pPr>
            <w:r w:rsidRPr="003B3750">
              <w:rPr>
                <w:rFonts w:ascii="Verdana" w:hAnsi="Verdana" w:cs="Calibri"/>
                <w:sz w:val="18"/>
                <w:szCs w:val="18"/>
              </w:rPr>
              <w:t>Jupyter</w:t>
            </w:r>
          </w:p>
        </w:tc>
      </w:tr>
      <w:tr w:rsidR="00C105ED" w:rsidRPr="003B3750" w:rsidTr="00F57D45">
        <w:trPr>
          <w:trHeight w:val="318"/>
        </w:trPr>
        <w:tc>
          <w:tcPr>
            <w:tcW w:w="3429" w:type="dxa"/>
            <w:tcBorders>
              <w:top w:val="nil"/>
              <w:left w:val="single" w:sz="8" w:space="0" w:color="auto"/>
              <w:bottom w:val="single" w:sz="4" w:space="0" w:color="auto"/>
              <w:right w:val="single" w:sz="4" w:space="0" w:color="auto"/>
            </w:tcBorders>
            <w:shd w:val="clear" w:color="auto" w:fill="BFBFBF"/>
            <w:vAlign w:val="center"/>
          </w:tcPr>
          <w:p w:rsidR="00C105ED" w:rsidRPr="003B3750" w:rsidRDefault="00C105ED" w:rsidP="00C105ED">
            <w:pPr>
              <w:rPr>
                <w:rFonts w:ascii="Verdana" w:hAnsi="Verdana" w:cs="Calibri"/>
                <w:b/>
                <w:sz w:val="18"/>
                <w:szCs w:val="18"/>
              </w:rPr>
            </w:pPr>
            <w:r w:rsidRPr="003B3750">
              <w:rPr>
                <w:rFonts w:ascii="Verdana" w:hAnsi="Verdana" w:cs="Calibri"/>
                <w:b/>
                <w:sz w:val="18"/>
                <w:szCs w:val="18"/>
              </w:rPr>
              <w:t>Database</w:t>
            </w:r>
          </w:p>
        </w:tc>
        <w:tc>
          <w:tcPr>
            <w:tcW w:w="5499" w:type="dxa"/>
            <w:tcBorders>
              <w:top w:val="nil"/>
              <w:left w:val="nil"/>
              <w:bottom w:val="single" w:sz="4" w:space="0" w:color="auto"/>
              <w:right w:val="single" w:sz="8" w:space="0" w:color="auto"/>
            </w:tcBorders>
            <w:vAlign w:val="center"/>
          </w:tcPr>
          <w:p w:rsidR="00C105ED" w:rsidRPr="003B3750" w:rsidRDefault="00C105ED" w:rsidP="00C105ED">
            <w:pPr>
              <w:widowControl w:val="0"/>
              <w:autoSpaceDE w:val="0"/>
              <w:snapToGrid w:val="0"/>
              <w:spacing w:before="20" w:after="20"/>
              <w:rPr>
                <w:rFonts w:ascii="Verdana" w:hAnsi="Verdana" w:cs="Calibri"/>
                <w:sz w:val="18"/>
                <w:szCs w:val="18"/>
              </w:rPr>
            </w:pPr>
            <w:r w:rsidRPr="003B3750">
              <w:rPr>
                <w:rFonts w:ascii="Verdana" w:hAnsi="Verdana" w:cs="Calibri"/>
                <w:sz w:val="18"/>
                <w:szCs w:val="18"/>
              </w:rPr>
              <w:t>Oracle, MySql</w:t>
            </w:r>
          </w:p>
        </w:tc>
      </w:tr>
      <w:tr w:rsidR="00C105ED" w:rsidRPr="003B3750" w:rsidTr="00F57D45">
        <w:trPr>
          <w:trHeight w:val="318"/>
        </w:trPr>
        <w:tc>
          <w:tcPr>
            <w:tcW w:w="3429" w:type="dxa"/>
            <w:tcBorders>
              <w:top w:val="nil"/>
              <w:left w:val="single" w:sz="8" w:space="0" w:color="auto"/>
              <w:bottom w:val="single" w:sz="4" w:space="0" w:color="auto"/>
              <w:right w:val="single" w:sz="4" w:space="0" w:color="auto"/>
            </w:tcBorders>
            <w:shd w:val="clear" w:color="auto" w:fill="BFBFBF"/>
            <w:vAlign w:val="center"/>
          </w:tcPr>
          <w:p w:rsidR="00C105ED" w:rsidRPr="003B3750" w:rsidRDefault="00C105ED" w:rsidP="00C105ED">
            <w:pPr>
              <w:rPr>
                <w:rFonts w:ascii="Verdana" w:hAnsi="Verdana" w:cs="Calibri"/>
                <w:b/>
                <w:sz w:val="18"/>
                <w:szCs w:val="18"/>
              </w:rPr>
            </w:pPr>
            <w:r w:rsidRPr="003B3750">
              <w:rPr>
                <w:rFonts w:ascii="Verdana" w:hAnsi="Verdana" w:cs="Calibri"/>
                <w:b/>
                <w:sz w:val="18"/>
                <w:szCs w:val="18"/>
              </w:rPr>
              <w:t>Defect tracking tool</w:t>
            </w:r>
          </w:p>
        </w:tc>
        <w:tc>
          <w:tcPr>
            <w:tcW w:w="5499" w:type="dxa"/>
            <w:tcBorders>
              <w:top w:val="nil"/>
              <w:left w:val="nil"/>
              <w:bottom w:val="single" w:sz="4" w:space="0" w:color="auto"/>
              <w:right w:val="single" w:sz="8" w:space="0" w:color="auto"/>
            </w:tcBorders>
            <w:vAlign w:val="center"/>
          </w:tcPr>
          <w:p w:rsidR="00C105ED" w:rsidRPr="003B3750" w:rsidRDefault="00C105ED" w:rsidP="00C105ED">
            <w:pPr>
              <w:widowControl w:val="0"/>
              <w:autoSpaceDE w:val="0"/>
              <w:snapToGrid w:val="0"/>
              <w:spacing w:before="20" w:after="20"/>
              <w:rPr>
                <w:rFonts w:ascii="Verdana" w:hAnsi="Verdana" w:cs="Calibri"/>
                <w:sz w:val="18"/>
                <w:szCs w:val="18"/>
              </w:rPr>
            </w:pPr>
            <w:r w:rsidRPr="003B3750">
              <w:rPr>
                <w:rFonts w:ascii="Verdana" w:hAnsi="Verdana" w:cs="Calibri"/>
                <w:sz w:val="18"/>
                <w:szCs w:val="18"/>
              </w:rPr>
              <w:t>JIRA</w:t>
            </w:r>
          </w:p>
        </w:tc>
      </w:tr>
    </w:tbl>
    <w:p w:rsidR="0060170E" w:rsidRPr="003B3750" w:rsidRDefault="0060170E" w:rsidP="00581CA2">
      <w:pPr>
        <w:ind w:left="0" w:firstLine="0"/>
        <w:rPr>
          <w:rFonts w:ascii="Verdana" w:hAnsi="Verdana"/>
          <w:b/>
          <w:sz w:val="18"/>
          <w:szCs w:val="18"/>
        </w:rPr>
      </w:pPr>
    </w:p>
    <w:p w:rsidR="00055868" w:rsidRPr="003B3750" w:rsidRDefault="00055868" w:rsidP="00581CA2">
      <w:pPr>
        <w:ind w:left="0" w:firstLine="0"/>
        <w:rPr>
          <w:rFonts w:ascii="Verdana" w:hAnsi="Verdana" w:cs="Verdana"/>
          <w:b/>
          <w:bCs/>
          <w:sz w:val="18"/>
          <w:szCs w:val="18"/>
        </w:rPr>
      </w:pPr>
    </w:p>
    <w:p w:rsidR="00006498" w:rsidRPr="003B3750" w:rsidRDefault="00006498" w:rsidP="002C443E">
      <w:pPr>
        <w:ind w:left="0" w:firstLine="0"/>
        <w:rPr>
          <w:rFonts w:ascii="Verdana" w:hAnsi="Verdana"/>
          <w:sz w:val="18"/>
          <w:szCs w:val="18"/>
        </w:rPr>
      </w:pPr>
      <w:r w:rsidRPr="003B3750">
        <w:rPr>
          <w:rFonts w:ascii="Verdana" w:hAnsi="Verdana" w:cs="Verdana"/>
          <w:b/>
          <w:sz w:val="18"/>
          <w:szCs w:val="18"/>
        </w:rPr>
        <w:t>Professional Experience:</w:t>
      </w:r>
    </w:p>
    <w:p w:rsidR="00006498" w:rsidRPr="003B3750" w:rsidRDefault="00005E58" w:rsidP="002F18F8">
      <w:pPr>
        <w:numPr>
          <w:ilvl w:val="0"/>
          <w:numId w:val="16"/>
        </w:numPr>
        <w:rPr>
          <w:rFonts w:ascii="Verdana" w:hAnsi="Verdana" w:cs="Verdana"/>
          <w:sz w:val="18"/>
          <w:szCs w:val="18"/>
        </w:rPr>
      </w:pPr>
      <w:r>
        <w:rPr>
          <w:rFonts w:ascii="Verdana" w:hAnsi="Verdana" w:cs="Verdana"/>
          <w:sz w:val="18"/>
          <w:szCs w:val="18"/>
        </w:rPr>
        <w:t xml:space="preserve">Aug’19 – till date </w:t>
      </w:r>
      <w:r w:rsidR="00006498" w:rsidRPr="003B3750">
        <w:rPr>
          <w:rFonts w:ascii="Verdana" w:hAnsi="Verdana" w:cs="Verdana"/>
          <w:sz w:val="18"/>
          <w:szCs w:val="18"/>
        </w:rPr>
        <w:t>Work</w:t>
      </w:r>
      <w:r w:rsidR="00191F33" w:rsidRPr="003B3750">
        <w:rPr>
          <w:rFonts w:ascii="Verdana" w:hAnsi="Verdana" w:cs="Verdana"/>
          <w:sz w:val="18"/>
          <w:szCs w:val="18"/>
        </w:rPr>
        <w:t>ing</w:t>
      </w:r>
      <w:r w:rsidR="00006498" w:rsidRPr="003B3750">
        <w:rPr>
          <w:rFonts w:ascii="Verdana" w:hAnsi="Verdana" w:cs="Verdana"/>
          <w:sz w:val="18"/>
          <w:szCs w:val="18"/>
        </w:rPr>
        <w:t xml:space="preserve"> as</w:t>
      </w:r>
      <w:r w:rsidR="00450501" w:rsidRPr="003B3750">
        <w:rPr>
          <w:rFonts w:ascii="Verdana" w:hAnsi="Verdana" w:cs="Verdana"/>
          <w:sz w:val="18"/>
          <w:szCs w:val="18"/>
        </w:rPr>
        <w:t xml:space="preserve"> a</w:t>
      </w:r>
      <w:r>
        <w:rPr>
          <w:rFonts w:ascii="Verdana" w:hAnsi="Verdana" w:cs="Verdana"/>
          <w:sz w:val="18"/>
          <w:szCs w:val="18"/>
        </w:rPr>
        <w:t xml:space="preserve"> Software Engineer at TCS</w:t>
      </w:r>
      <w:r w:rsidR="00D510FA" w:rsidRPr="003B3750">
        <w:rPr>
          <w:rFonts w:ascii="Verdana" w:hAnsi="Verdana" w:cs="Verdana"/>
          <w:sz w:val="18"/>
          <w:szCs w:val="18"/>
        </w:rPr>
        <w:t>, Banglore</w:t>
      </w:r>
    </w:p>
    <w:p w:rsidR="006E09BA" w:rsidRPr="003B3750" w:rsidRDefault="006E09BA" w:rsidP="006E09BA">
      <w:pPr>
        <w:ind w:left="0" w:firstLine="0"/>
        <w:rPr>
          <w:rFonts w:ascii="Verdana" w:hAnsi="Verdana" w:cs="Verdana"/>
          <w:b/>
          <w:sz w:val="18"/>
          <w:szCs w:val="18"/>
        </w:rPr>
      </w:pPr>
    </w:p>
    <w:p w:rsidR="00006498" w:rsidRPr="003B3750" w:rsidRDefault="00006498" w:rsidP="006E09BA">
      <w:pPr>
        <w:ind w:left="0" w:firstLine="0"/>
        <w:rPr>
          <w:rFonts w:ascii="Verdana" w:hAnsi="Verdana"/>
          <w:sz w:val="18"/>
          <w:szCs w:val="18"/>
        </w:rPr>
      </w:pPr>
      <w:r w:rsidRPr="003B3750">
        <w:rPr>
          <w:rFonts w:ascii="Verdana" w:hAnsi="Verdana" w:cs="Verdana"/>
          <w:b/>
          <w:sz w:val="18"/>
          <w:szCs w:val="18"/>
        </w:rPr>
        <w:t>Qualification:</w:t>
      </w:r>
    </w:p>
    <w:p w:rsidR="00006498" w:rsidRPr="003B3750" w:rsidRDefault="00005E58" w:rsidP="006E09BA">
      <w:pPr>
        <w:numPr>
          <w:ilvl w:val="0"/>
          <w:numId w:val="17"/>
        </w:numPr>
        <w:rPr>
          <w:rFonts w:ascii="Verdana" w:hAnsi="Verdana"/>
          <w:sz w:val="18"/>
          <w:szCs w:val="18"/>
        </w:rPr>
      </w:pPr>
      <w:r>
        <w:rPr>
          <w:rFonts w:ascii="Verdana" w:hAnsi="Verdana" w:cs="Verdana"/>
          <w:sz w:val="18"/>
          <w:szCs w:val="18"/>
        </w:rPr>
        <w:t>B.Tech f</w:t>
      </w:r>
      <w:r w:rsidR="00006498" w:rsidRPr="003B3750">
        <w:rPr>
          <w:rFonts w:ascii="Verdana" w:hAnsi="Verdana" w:cs="Verdana"/>
          <w:sz w:val="18"/>
          <w:szCs w:val="18"/>
        </w:rPr>
        <w:t xml:space="preserve">rom </w:t>
      </w:r>
      <w:r w:rsidR="004C7344">
        <w:rPr>
          <w:rFonts w:ascii="Verdana" w:hAnsi="Verdana" w:cs="Verdana"/>
          <w:sz w:val="18"/>
          <w:szCs w:val="18"/>
        </w:rPr>
        <w:t xml:space="preserve">Gudlavalleru </w:t>
      </w:r>
      <w:r w:rsidR="00D5184E">
        <w:rPr>
          <w:rFonts w:ascii="Verdana" w:hAnsi="Verdana" w:cs="Verdana"/>
          <w:sz w:val="18"/>
          <w:szCs w:val="18"/>
        </w:rPr>
        <w:t>Engineering  College</w:t>
      </w:r>
      <w:r w:rsidR="00006498" w:rsidRPr="003B3750">
        <w:rPr>
          <w:rFonts w:ascii="Verdana" w:hAnsi="Verdana" w:cs="Verdana"/>
          <w:sz w:val="18"/>
          <w:szCs w:val="18"/>
        </w:rPr>
        <w:t xml:space="preserve">, </w:t>
      </w:r>
      <w:r w:rsidR="00106368">
        <w:rPr>
          <w:rFonts w:ascii="Verdana" w:hAnsi="Verdana" w:cs="Arial"/>
          <w:color w:val="222222"/>
          <w:sz w:val="18"/>
          <w:szCs w:val="18"/>
          <w:shd w:val="clear" w:color="auto" w:fill="FFFFFF"/>
        </w:rPr>
        <w:t>Gudlavalleru</w:t>
      </w:r>
      <w:r w:rsidR="00006498" w:rsidRPr="003B3750">
        <w:rPr>
          <w:rFonts w:ascii="Verdana" w:hAnsi="Verdana" w:cs="Verdana"/>
          <w:sz w:val="18"/>
          <w:szCs w:val="18"/>
        </w:rPr>
        <w:t xml:space="preserve">. </w:t>
      </w:r>
    </w:p>
    <w:p w:rsidR="00006498" w:rsidRPr="003B3750" w:rsidRDefault="00006498" w:rsidP="00006498">
      <w:pPr>
        <w:rPr>
          <w:rFonts w:ascii="Verdana" w:hAnsi="Verdana" w:cs="Verdana"/>
          <w:b/>
          <w:sz w:val="18"/>
          <w:szCs w:val="18"/>
        </w:rPr>
      </w:pPr>
    </w:p>
    <w:p w:rsidR="00066D3B" w:rsidRPr="003B3750" w:rsidRDefault="00066D3B" w:rsidP="00006498">
      <w:pPr>
        <w:rPr>
          <w:rFonts w:ascii="Verdana" w:hAnsi="Verdana" w:cs="Verdana"/>
          <w:b/>
          <w:sz w:val="18"/>
          <w:szCs w:val="18"/>
        </w:rPr>
      </w:pPr>
    </w:p>
    <w:p w:rsidR="00066D3B" w:rsidRPr="003B3750" w:rsidRDefault="00066D3B" w:rsidP="00006498">
      <w:pPr>
        <w:rPr>
          <w:rFonts w:ascii="Verdana" w:hAnsi="Verdana" w:cs="Verdana"/>
          <w:b/>
          <w:sz w:val="18"/>
          <w:szCs w:val="18"/>
        </w:rPr>
      </w:pPr>
    </w:p>
    <w:p w:rsidR="00C015B0" w:rsidRPr="003B3750" w:rsidRDefault="00C015B0" w:rsidP="00006498">
      <w:pPr>
        <w:rPr>
          <w:rFonts w:ascii="Verdana" w:hAnsi="Verdana" w:cs="Verdana"/>
          <w:b/>
          <w:sz w:val="18"/>
          <w:szCs w:val="18"/>
        </w:rPr>
      </w:pPr>
    </w:p>
    <w:p w:rsidR="00070B5F" w:rsidRPr="003B3750" w:rsidRDefault="00070B5F" w:rsidP="00006498">
      <w:pPr>
        <w:rPr>
          <w:rFonts w:ascii="Verdana" w:hAnsi="Verdana" w:cs="Verdana"/>
          <w:b/>
          <w:sz w:val="18"/>
          <w:szCs w:val="18"/>
        </w:rPr>
      </w:pPr>
    </w:p>
    <w:p w:rsidR="00070B5F" w:rsidRPr="003B3750" w:rsidRDefault="00070B5F" w:rsidP="00006498">
      <w:pPr>
        <w:rPr>
          <w:rFonts w:ascii="Verdana" w:hAnsi="Verdana" w:cs="Verdana"/>
          <w:b/>
          <w:sz w:val="18"/>
          <w:szCs w:val="18"/>
        </w:rPr>
      </w:pPr>
    </w:p>
    <w:p w:rsidR="00055868" w:rsidRPr="003B3750" w:rsidRDefault="00055868" w:rsidP="00006498">
      <w:pPr>
        <w:rPr>
          <w:rFonts w:ascii="Verdana" w:hAnsi="Verdana" w:cs="Verdana"/>
          <w:b/>
          <w:sz w:val="18"/>
          <w:szCs w:val="18"/>
        </w:rPr>
      </w:pPr>
    </w:p>
    <w:p w:rsidR="005A6591" w:rsidRPr="003B3750" w:rsidRDefault="005A6591" w:rsidP="00006498">
      <w:pPr>
        <w:rPr>
          <w:rFonts w:ascii="Verdana" w:hAnsi="Verdana" w:cs="Verdana"/>
          <w:b/>
          <w:sz w:val="18"/>
          <w:szCs w:val="18"/>
        </w:rPr>
      </w:pPr>
    </w:p>
    <w:p w:rsidR="005A6591" w:rsidRPr="003B3750" w:rsidRDefault="005A6591" w:rsidP="00006498">
      <w:pPr>
        <w:rPr>
          <w:rFonts w:ascii="Verdana" w:hAnsi="Verdana" w:cs="Verdana"/>
          <w:b/>
          <w:sz w:val="18"/>
          <w:szCs w:val="18"/>
        </w:rPr>
      </w:pPr>
    </w:p>
    <w:p w:rsidR="00680497" w:rsidRPr="003B3750" w:rsidRDefault="00680497" w:rsidP="00006498">
      <w:pPr>
        <w:rPr>
          <w:rFonts w:ascii="Verdana" w:hAnsi="Verdana" w:cs="Verdana"/>
          <w:b/>
          <w:sz w:val="18"/>
          <w:szCs w:val="18"/>
        </w:rPr>
      </w:pPr>
    </w:p>
    <w:p w:rsidR="005A6591" w:rsidRPr="003B3750" w:rsidRDefault="005A6591" w:rsidP="00006498">
      <w:pPr>
        <w:rPr>
          <w:rFonts w:ascii="Verdana" w:hAnsi="Verdana" w:cs="Verdana"/>
          <w:b/>
          <w:sz w:val="18"/>
          <w:szCs w:val="18"/>
        </w:rPr>
      </w:pPr>
    </w:p>
    <w:p w:rsidR="00070B5F" w:rsidRPr="003B3750" w:rsidRDefault="00070B5F" w:rsidP="00385D7D">
      <w:pPr>
        <w:ind w:left="0" w:firstLine="0"/>
        <w:rPr>
          <w:rFonts w:ascii="Verdana" w:hAnsi="Verdana" w:cs="Verdana"/>
          <w:b/>
          <w:sz w:val="18"/>
          <w:szCs w:val="18"/>
        </w:rPr>
      </w:pPr>
    </w:p>
    <w:p w:rsidR="002F18F8" w:rsidRPr="003B3750" w:rsidRDefault="002F18F8" w:rsidP="00385D7D">
      <w:pPr>
        <w:ind w:left="0" w:firstLine="0"/>
        <w:rPr>
          <w:rFonts w:ascii="Verdana" w:hAnsi="Verdana" w:cs="Verdana"/>
          <w:b/>
          <w:sz w:val="18"/>
          <w:szCs w:val="18"/>
        </w:rPr>
      </w:pPr>
    </w:p>
    <w:p w:rsidR="00E560A4" w:rsidRPr="003B3750" w:rsidRDefault="00E560A4" w:rsidP="00385D7D">
      <w:pPr>
        <w:ind w:left="0" w:firstLine="0"/>
        <w:rPr>
          <w:rFonts w:ascii="Verdana" w:hAnsi="Verdana" w:cs="Verdana"/>
          <w:b/>
          <w:sz w:val="18"/>
          <w:szCs w:val="18"/>
        </w:rPr>
      </w:pPr>
    </w:p>
    <w:p w:rsidR="00A17B31" w:rsidRDefault="00A17B31" w:rsidP="00385D7D">
      <w:pPr>
        <w:ind w:left="0" w:firstLine="0"/>
        <w:rPr>
          <w:rFonts w:ascii="Verdana" w:hAnsi="Verdana" w:cs="Verdana"/>
          <w:b/>
          <w:sz w:val="18"/>
          <w:szCs w:val="18"/>
        </w:rPr>
      </w:pPr>
    </w:p>
    <w:p w:rsidR="003B3750" w:rsidRDefault="003B3750" w:rsidP="00385D7D">
      <w:pPr>
        <w:ind w:left="0" w:firstLine="0"/>
        <w:rPr>
          <w:rFonts w:ascii="Verdana" w:hAnsi="Verdana" w:cs="Verdana"/>
          <w:b/>
          <w:sz w:val="18"/>
          <w:szCs w:val="18"/>
        </w:rPr>
      </w:pPr>
    </w:p>
    <w:p w:rsidR="003B3750" w:rsidRDefault="003B3750" w:rsidP="00385D7D">
      <w:pPr>
        <w:ind w:left="0" w:firstLine="0"/>
        <w:rPr>
          <w:rFonts w:ascii="Verdana" w:hAnsi="Verdana" w:cs="Verdana"/>
          <w:b/>
          <w:sz w:val="18"/>
          <w:szCs w:val="18"/>
        </w:rPr>
      </w:pPr>
    </w:p>
    <w:p w:rsidR="00106368" w:rsidRDefault="00106368" w:rsidP="00385D7D">
      <w:pPr>
        <w:ind w:left="0" w:firstLine="0"/>
        <w:rPr>
          <w:rFonts w:ascii="Verdana" w:hAnsi="Verdana" w:cs="Verdana"/>
          <w:b/>
          <w:sz w:val="18"/>
          <w:szCs w:val="18"/>
        </w:rPr>
      </w:pPr>
    </w:p>
    <w:p w:rsidR="003B3750" w:rsidRDefault="003B3750" w:rsidP="00385D7D">
      <w:pPr>
        <w:ind w:left="0" w:firstLine="0"/>
        <w:rPr>
          <w:rFonts w:ascii="Verdana" w:hAnsi="Verdana" w:cs="Verdana"/>
          <w:b/>
          <w:sz w:val="18"/>
          <w:szCs w:val="18"/>
        </w:rPr>
      </w:pPr>
    </w:p>
    <w:p w:rsidR="003B3750" w:rsidRDefault="003B3750" w:rsidP="00385D7D">
      <w:pPr>
        <w:ind w:left="0" w:firstLine="0"/>
        <w:rPr>
          <w:rFonts w:ascii="Verdana" w:hAnsi="Verdana" w:cs="Verdana"/>
          <w:b/>
          <w:sz w:val="18"/>
          <w:szCs w:val="18"/>
        </w:rPr>
      </w:pPr>
    </w:p>
    <w:p w:rsidR="003B3750" w:rsidRPr="003B3750" w:rsidRDefault="003B3750" w:rsidP="00385D7D">
      <w:pPr>
        <w:ind w:left="0" w:firstLine="0"/>
        <w:rPr>
          <w:rFonts w:ascii="Verdana" w:hAnsi="Verdana" w:cs="Verdana"/>
          <w:b/>
          <w:sz w:val="18"/>
          <w:szCs w:val="18"/>
        </w:rPr>
      </w:pPr>
    </w:p>
    <w:p w:rsidR="003B3750" w:rsidRPr="003B3750" w:rsidRDefault="00006498" w:rsidP="003B3750">
      <w:pPr>
        <w:ind w:left="0" w:firstLine="0"/>
        <w:rPr>
          <w:rFonts w:ascii="Verdana" w:hAnsi="Verdana" w:cs="Verdana"/>
          <w:b/>
          <w:sz w:val="18"/>
          <w:szCs w:val="18"/>
        </w:rPr>
      </w:pPr>
      <w:r w:rsidRPr="003B3750">
        <w:rPr>
          <w:rFonts w:ascii="Verdana" w:hAnsi="Verdana" w:cs="Verdana"/>
          <w:b/>
          <w:sz w:val="18"/>
          <w:szCs w:val="18"/>
        </w:rPr>
        <w:t>Projects Details:</w:t>
      </w:r>
    </w:p>
    <w:p w:rsidR="003B3750" w:rsidRPr="003B3750" w:rsidRDefault="003B3750" w:rsidP="003B3750">
      <w:pPr>
        <w:rPr>
          <w:rFonts w:ascii="Verdana" w:hAnsi="Verdana" w:cs="Verdana"/>
          <w:b/>
          <w:sz w:val="18"/>
          <w:szCs w:val="18"/>
        </w:rPr>
      </w:pPr>
      <w:r w:rsidRPr="003B3750">
        <w:rPr>
          <w:rFonts w:ascii="Verdana" w:hAnsi="Verdana" w:cs="Verdana"/>
          <w:b/>
          <w:sz w:val="18"/>
          <w:szCs w:val="18"/>
        </w:rPr>
        <w:t>Project # 1</w:t>
      </w:r>
    </w:p>
    <w:p w:rsidR="003B3750" w:rsidRPr="003B3750" w:rsidRDefault="003B3750" w:rsidP="003B3750">
      <w:pPr>
        <w:spacing w:after="0" w:line="240" w:lineRule="auto"/>
        <w:rPr>
          <w:rFonts w:ascii="Verdana" w:hAnsi="Verdana" w:cs="Verdana"/>
          <w:b/>
          <w:sz w:val="18"/>
          <w:szCs w:val="18"/>
        </w:rPr>
      </w:pPr>
      <w:r w:rsidRPr="003B3750">
        <w:rPr>
          <w:rFonts w:ascii="Verdana" w:hAnsi="Verdana" w:cs="Verdana"/>
          <w:b/>
          <w:sz w:val="18"/>
          <w:szCs w:val="18"/>
        </w:rPr>
        <w:t>Project Name</w:t>
      </w:r>
      <w:r w:rsidRPr="003B3750">
        <w:rPr>
          <w:rFonts w:ascii="Verdana" w:hAnsi="Verdana" w:cs="Verdana"/>
          <w:b/>
          <w:sz w:val="18"/>
          <w:szCs w:val="18"/>
        </w:rPr>
        <w:tab/>
      </w:r>
      <w:r w:rsidRPr="003B3750">
        <w:rPr>
          <w:rFonts w:ascii="Verdana" w:hAnsi="Verdana" w:cs="Verdana"/>
          <w:b/>
          <w:sz w:val="18"/>
          <w:szCs w:val="18"/>
        </w:rPr>
        <w:tab/>
      </w:r>
      <w:r w:rsidRPr="003B3750">
        <w:rPr>
          <w:rFonts w:ascii="Verdana" w:hAnsi="Verdana" w:cs="Verdana"/>
          <w:b/>
          <w:sz w:val="18"/>
          <w:szCs w:val="18"/>
        </w:rPr>
        <w:tab/>
      </w:r>
      <w:r w:rsidRPr="003B3750">
        <w:rPr>
          <w:rFonts w:ascii="Verdana" w:hAnsi="Verdana" w:cs="Verdana"/>
          <w:b/>
          <w:sz w:val="18"/>
          <w:szCs w:val="18"/>
        </w:rPr>
        <w:tab/>
        <w:t xml:space="preserve">:   </w:t>
      </w:r>
      <w:r w:rsidR="00A429C9">
        <w:rPr>
          <w:rFonts w:ascii="Verdana" w:hAnsi="Verdana" w:cs="Verdana"/>
          <w:sz w:val="18"/>
          <w:szCs w:val="18"/>
        </w:rPr>
        <w:t>Payment processing</w:t>
      </w:r>
    </w:p>
    <w:p w:rsidR="003B3750" w:rsidRPr="003B3750" w:rsidRDefault="003B3750" w:rsidP="003B3750">
      <w:pPr>
        <w:spacing w:after="0" w:line="240" w:lineRule="auto"/>
        <w:rPr>
          <w:rFonts w:ascii="Verdana" w:hAnsi="Verdana" w:cs="Verdana"/>
          <w:sz w:val="18"/>
          <w:szCs w:val="18"/>
        </w:rPr>
      </w:pPr>
      <w:r w:rsidRPr="003B3750">
        <w:rPr>
          <w:rFonts w:ascii="Verdana" w:hAnsi="Verdana" w:cs="Verdana"/>
          <w:b/>
          <w:sz w:val="18"/>
          <w:szCs w:val="18"/>
        </w:rPr>
        <w:t>Role</w:t>
      </w:r>
      <w:r w:rsidRPr="003B3750">
        <w:rPr>
          <w:rFonts w:ascii="Verdana" w:hAnsi="Verdana" w:cs="Verdana"/>
          <w:b/>
          <w:sz w:val="18"/>
          <w:szCs w:val="18"/>
        </w:rPr>
        <w:tab/>
      </w:r>
      <w:r w:rsidRPr="003B3750">
        <w:rPr>
          <w:rFonts w:ascii="Verdana" w:hAnsi="Verdana" w:cs="Verdana"/>
          <w:b/>
          <w:sz w:val="18"/>
          <w:szCs w:val="18"/>
        </w:rPr>
        <w:tab/>
      </w:r>
      <w:r w:rsidRPr="003B3750">
        <w:rPr>
          <w:rFonts w:ascii="Verdana" w:hAnsi="Verdana" w:cs="Verdana"/>
          <w:b/>
          <w:sz w:val="18"/>
          <w:szCs w:val="18"/>
        </w:rPr>
        <w:tab/>
      </w:r>
      <w:r w:rsidRPr="003B3750">
        <w:rPr>
          <w:rFonts w:ascii="Verdana" w:hAnsi="Verdana" w:cs="Verdana"/>
          <w:b/>
          <w:sz w:val="18"/>
          <w:szCs w:val="18"/>
        </w:rPr>
        <w:tab/>
      </w:r>
      <w:r w:rsidRPr="003B3750">
        <w:rPr>
          <w:rFonts w:ascii="Verdana" w:hAnsi="Verdana" w:cs="Verdana"/>
          <w:b/>
          <w:sz w:val="18"/>
          <w:szCs w:val="18"/>
        </w:rPr>
        <w:tab/>
        <w:t xml:space="preserve">:   </w:t>
      </w:r>
      <w:r w:rsidRPr="003B3750">
        <w:rPr>
          <w:rFonts w:ascii="Verdana" w:hAnsi="Verdana" w:cs="Verdana"/>
          <w:sz w:val="18"/>
          <w:szCs w:val="18"/>
        </w:rPr>
        <w:t xml:space="preserve">Data Scientist </w:t>
      </w:r>
    </w:p>
    <w:p w:rsidR="003B3750" w:rsidRPr="003B3750" w:rsidRDefault="003B3750" w:rsidP="003B3750">
      <w:pPr>
        <w:spacing w:after="0" w:line="240" w:lineRule="auto"/>
        <w:ind w:right="-907"/>
        <w:rPr>
          <w:rFonts w:ascii="Verdana" w:hAnsi="Verdana"/>
          <w:sz w:val="18"/>
          <w:szCs w:val="18"/>
        </w:rPr>
      </w:pPr>
      <w:r w:rsidRPr="003B3750">
        <w:rPr>
          <w:rFonts w:ascii="Verdana" w:hAnsi="Verdana" w:cs="Verdana"/>
          <w:b/>
          <w:sz w:val="18"/>
          <w:szCs w:val="18"/>
        </w:rPr>
        <w:t>Technical Environment</w:t>
      </w:r>
      <w:r w:rsidRPr="003B3750">
        <w:rPr>
          <w:rFonts w:ascii="Verdana" w:hAnsi="Verdana" w:cs="Verdana"/>
          <w:b/>
          <w:sz w:val="18"/>
          <w:szCs w:val="18"/>
        </w:rPr>
        <w:tab/>
      </w:r>
      <w:r w:rsidRPr="003B3750">
        <w:rPr>
          <w:rFonts w:ascii="Verdana" w:hAnsi="Verdana" w:cs="Verdana"/>
          <w:b/>
          <w:sz w:val="18"/>
          <w:szCs w:val="18"/>
        </w:rPr>
        <w:tab/>
      </w:r>
      <w:r>
        <w:rPr>
          <w:rFonts w:ascii="Verdana" w:hAnsi="Verdana" w:cs="Verdana"/>
          <w:b/>
          <w:sz w:val="18"/>
          <w:szCs w:val="18"/>
        </w:rPr>
        <w:tab/>
      </w:r>
      <w:r w:rsidRPr="003B3750">
        <w:rPr>
          <w:rFonts w:ascii="Verdana" w:hAnsi="Verdana" w:cs="Verdana"/>
          <w:b/>
          <w:sz w:val="18"/>
          <w:szCs w:val="18"/>
        </w:rPr>
        <w:t xml:space="preserve">:   </w:t>
      </w:r>
      <w:r w:rsidRPr="003B3750">
        <w:rPr>
          <w:rFonts w:ascii="Verdana" w:hAnsi="Verdana" w:cs="Verdana"/>
          <w:sz w:val="18"/>
          <w:szCs w:val="18"/>
        </w:rPr>
        <w:t>Python, numpy, pandas, matplotlib, seaborn</w:t>
      </w:r>
      <w:r w:rsidRPr="003B3750">
        <w:rPr>
          <w:rFonts w:ascii="Verdana" w:hAnsi="Verdana"/>
          <w:sz w:val="18"/>
          <w:szCs w:val="18"/>
        </w:rPr>
        <w:t xml:space="preserve">, </w:t>
      </w:r>
    </w:p>
    <w:p w:rsidR="003B3750" w:rsidRDefault="003B3750" w:rsidP="003B3750">
      <w:pPr>
        <w:spacing w:after="0" w:line="240" w:lineRule="auto"/>
        <w:ind w:right="-907"/>
        <w:rPr>
          <w:rFonts w:ascii="Verdana" w:hAnsi="Verdana"/>
          <w:sz w:val="18"/>
          <w:szCs w:val="18"/>
        </w:rPr>
      </w:pPr>
      <w:r w:rsidRPr="003B3750">
        <w:rPr>
          <w:rFonts w:ascii="Verdana" w:hAnsi="Verdana" w:cs="Verdana"/>
          <w:b/>
          <w:sz w:val="18"/>
          <w:szCs w:val="18"/>
        </w:rPr>
        <w:t xml:space="preserve">                                                              </w:t>
      </w:r>
      <w:r>
        <w:rPr>
          <w:rFonts w:ascii="Verdana" w:hAnsi="Verdana" w:cs="Verdana"/>
          <w:b/>
          <w:sz w:val="18"/>
          <w:szCs w:val="18"/>
        </w:rPr>
        <w:t xml:space="preserve">      </w:t>
      </w:r>
      <w:r w:rsidR="00106368">
        <w:rPr>
          <w:rFonts w:ascii="Verdana" w:hAnsi="Verdana" w:cs="Verdana"/>
          <w:b/>
          <w:sz w:val="18"/>
          <w:szCs w:val="18"/>
        </w:rPr>
        <w:t xml:space="preserve"> </w:t>
      </w:r>
      <w:r w:rsidRPr="003B3750">
        <w:rPr>
          <w:rFonts w:ascii="Verdana" w:hAnsi="Verdana"/>
          <w:sz w:val="18"/>
          <w:szCs w:val="18"/>
        </w:rPr>
        <w:t>scipy, scikit-learn and tensorflow.</w:t>
      </w:r>
    </w:p>
    <w:p w:rsidR="00D0228E" w:rsidRPr="003B3750" w:rsidRDefault="00D0228E" w:rsidP="003B3750">
      <w:pPr>
        <w:spacing w:after="0" w:line="240" w:lineRule="auto"/>
        <w:ind w:right="-907"/>
        <w:rPr>
          <w:rFonts w:ascii="Verdana" w:hAnsi="Verdana"/>
          <w:sz w:val="18"/>
          <w:szCs w:val="18"/>
        </w:rPr>
      </w:pPr>
    </w:p>
    <w:p w:rsidR="003B3750" w:rsidRPr="003B3750" w:rsidRDefault="003B3750" w:rsidP="003B3750">
      <w:pPr>
        <w:pStyle w:val="Normal1"/>
        <w:spacing w:after="0" w:line="240" w:lineRule="auto"/>
        <w:ind w:left="357" w:firstLine="0"/>
        <w:rPr>
          <w:rFonts w:ascii="Verdana" w:hAnsi="Verdana"/>
          <w:sz w:val="18"/>
          <w:szCs w:val="18"/>
        </w:rPr>
      </w:pPr>
      <w:r w:rsidRPr="003B3750">
        <w:rPr>
          <w:rFonts w:ascii="Verdana" w:hAnsi="Verdana"/>
          <w:sz w:val="18"/>
          <w:szCs w:val="18"/>
        </w:rPr>
        <w:t>Payment solution helps users to analyze and create data stories from large volumes of data that could be available from various sources and channels. This aims to simplify and connect the entire payments world. Creating a dynamic, evolving solution and providing tools for pro-active col</w:t>
      </w:r>
      <w:r w:rsidR="00135791">
        <w:rPr>
          <w:rFonts w:ascii="Verdana" w:hAnsi="Verdana"/>
          <w:sz w:val="18"/>
          <w:szCs w:val="18"/>
        </w:rPr>
        <w:t xml:space="preserve">laboration amongst all parties. </w:t>
      </w:r>
      <w:r w:rsidRPr="003B3750">
        <w:rPr>
          <w:rFonts w:ascii="Verdana" w:hAnsi="Verdana"/>
          <w:sz w:val="18"/>
          <w:szCs w:val="18"/>
        </w:rPr>
        <w:t>While disrupting and liberating us from today’s static and restrictive payments technology and business models. It’s an automated machine reasoning platform that translates data from enterprise systems into meaningful insights predictions in the form of narratives without any manual intervention. The main features are state of the art Python, Python Libraries, Machine learning algorithms, Predictive modeling, Natural Language Processing Algorithms customized based on analysis types, Narrative Generation Automated narratives for presenting results in the form of a report in readable format, Expert Rule System a complex rule-based system that emulates/mimic the decision-making and reasoning ability of a human being, Deep Learning Using advanced machine learning techniques to enable unsupervised learnings to improve the accuracy of the analysis.</w:t>
      </w:r>
    </w:p>
    <w:p w:rsidR="003B3750" w:rsidRPr="003B3750" w:rsidRDefault="003B3750" w:rsidP="003B3750">
      <w:pPr>
        <w:pStyle w:val="Normal1"/>
        <w:spacing w:after="0" w:line="240" w:lineRule="auto"/>
        <w:ind w:left="357" w:firstLine="0"/>
        <w:rPr>
          <w:rFonts w:ascii="Verdana" w:hAnsi="Verdana"/>
          <w:sz w:val="18"/>
          <w:szCs w:val="18"/>
        </w:rPr>
      </w:pPr>
    </w:p>
    <w:p w:rsidR="003B3750" w:rsidRPr="003B3750" w:rsidRDefault="003B3750" w:rsidP="003B3750">
      <w:pPr>
        <w:spacing w:after="0"/>
        <w:rPr>
          <w:rFonts w:ascii="Verdana" w:hAnsi="Verdana"/>
          <w:sz w:val="18"/>
          <w:szCs w:val="18"/>
        </w:rPr>
      </w:pPr>
    </w:p>
    <w:p w:rsidR="003B3750" w:rsidRPr="003B3750" w:rsidRDefault="003B3750" w:rsidP="003B3750">
      <w:pPr>
        <w:spacing w:after="0"/>
        <w:ind w:left="0" w:firstLine="0"/>
        <w:rPr>
          <w:rFonts w:ascii="Verdana" w:hAnsi="Verdana"/>
          <w:b/>
          <w:sz w:val="18"/>
          <w:szCs w:val="18"/>
        </w:rPr>
      </w:pPr>
      <w:r w:rsidRPr="003B3750">
        <w:rPr>
          <w:rFonts w:ascii="Verdana" w:hAnsi="Verdana"/>
          <w:b/>
          <w:sz w:val="18"/>
          <w:szCs w:val="18"/>
        </w:rPr>
        <w:t>Roles &amp; Responsibilities</w:t>
      </w:r>
    </w:p>
    <w:p w:rsidR="003B3750" w:rsidRPr="003B3750" w:rsidRDefault="003B3750" w:rsidP="003B3750">
      <w:pPr>
        <w:spacing w:after="0"/>
        <w:ind w:left="0" w:firstLine="0"/>
        <w:rPr>
          <w:rFonts w:ascii="Verdana" w:hAnsi="Verdana"/>
          <w:b/>
          <w:sz w:val="18"/>
          <w:szCs w:val="18"/>
        </w:rPr>
      </w:pPr>
    </w:p>
    <w:p w:rsidR="003B3750" w:rsidRPr="003B3750" w:rsidRDefault="003B3750" w:rsidP="003B3750">
      <w:pPr>
        <w:numPr>
          <w:ilvl w:val="0"/>
          <w:numId w:val="17"/>
        </w:numPr>
        <w:spacing w:after="0" w:line="276" w:lineRule="auto"/>
        <w:rPr>
          <w:rFonts w:ascii="Verdana" w:hAnsi="Verdana"/>
          <w:sz w:val="18"/>
          <w:szCs w:val="18"/>
        </w:rPr>
      </w:pPr>
      <w:r w:rsidRPr="003B3750">
        <w:rPr>
          <w:rFonts w:ascii="Verdana" w:hAnsi="Verdana"/>
          <w:sz w:val="18"/>
          <w:szCs w:val="18"/>
        </w:rPr>
        <w:t>Understanding business objectives and developing models that help to achieve them, along with metrics to track their progress</w:t>
      </w:r>
    </w:p>
    <w:p w:rsidR="003B3750" w:rsidRPr="003B3750" w:rsidRDefault="003B3750" w:rsidP="003B3750">
      <w:pPr>
        <w:numPr>
          <w:ilvl w:val="0"/>
          <w:numId w:val="17"/>
        </w:numPr>
        <w:spacing w:after="0" w:line="276" w:lineRule="auto"/>
        <w:rPr>
          <w:rFonts w:ascii="Verdana" w:hAnsi="Verdana"/>
          <w:sz w:val="18"/>
          <w:szCs w:val="18"/>
        </w:rPr>
      </w:pPr>
      <w:r w:rsidRPr="003B3750">
        <w:rPr>
          <w:rFonts w:ascii="Verdana" w:hAnsi="Verdana"/>
          <w:sz w:val="18"/>
          <w:szCs w:val="18"/>
        </w:rPr>
        <w:t xml:space="preserve">Analyzing the </w:t>
      </w:r>
      <w:r w:rsidRPr="003B3750">
        <w:rPr>
          <w:rFonts w:ascii="Verdana" w:hAnsi="Verdana"/>
          <w:b/>
          <w:sz w:val="18"/>
          <w:szCs w:val="18"/>
        </w:rPr>
        <w:t>Machine Learning</w:t>
      </w:r>
      <w:r w:rsidRPr="003B3750">
        <w:rPr>
          <w:rFonts w:ascii="Verdana" w:hAnsi="Verdana"/>
          <w:sz w:val="18"/>
          <w:szCs w:val="18"/>
        </w:rPr>
        <w:t xml:space="preserve"> algorithms and </w:t>
      </w:r>
      <w:r w:rsidRPr="003B3750">
        <w:rPr>
          <w:rFonts w:ascii="Verdana" w:hAnsi="Verdana"/>
          <w:b/>
          <w:sz w:val="18"/>
          <w:szCs w:val="18"/>
        </w:rPr>
        <w:t xml:space="preserve">Predictive </w:t>
      </w:r>
      <w:r w:rsidR="00135791" w:rsidRPr="003B3750">
        <w:rPr>
          <w:rFonts w:ascii="Verdana" w:hAnsi="Verdana"/>
          <w:b/>
          <w:sz w:val="18"/>
          <w:szCs w:val="18"/>
        </w:rPr>
        <w:t>Modeling</w:t>
      </w:r>
      <w:r w:rsidRPr="003B3750">
        <w:rPr>
          <w:rFonts w:ascii="Verdana" w:hAnsi="Verdana"/>
          <w:sz w:val="18"/>
          <w:szCs w:val="18"/>
        </w:rPr>
        <w:t xml:space="preserve"> that could be used to solve a given problem and ranking them by their success probability</w:t>
      </w:r>
    </w:p>
    <w:p w:rsidR="003B3750" w:rsidRPr="003B3750" w:rsidRDefault="003B3750" w:rsidP="003B3750">
      <w:pPr>
        <w:numPr>
          <w:ilvl w:val="0"/>
          <w:numId w:val="17"/>
        </w:numPr>
        <w:spacing w:after="0" w:line="276" w:lineRule="auto"/>
        <w:rPr>
          <w:rFonts w:ascii="Verdana" w:hAnsi="Verdana"/>
          <w:sz w:val="18"/>
          <w:szCs w:val="18"/>
        </w:rPr>
      </w:pPr>
      <w:r w:rsidRPr="003B3750">
        <w:rPr>
          <w:rFonts w:ascii="Verdana" w:hAnsi="Verdana"/>
          <w:sz w:val="18"/>
          <w:szCs w:val="18"/>
        </w:rPr>
        <w:t xml:space="preserve">Using </w:t>
      </w:r>
      <w:r w:rsidRPr="003B3750">
        <w:rPr>
          <w:rFonts w:ascii="Verdana" w:hAnsi="Verdana"/>
          <w:b/>
          <w:sz w:val="18"/>
          <w:szCs w:val="18"/>
        </w:rPr>
        <w:t>python libraries(pandas, numpy, matplotlib)</w:t>
      </w:r>
      <w:r w:rsidRPr="003B3750">
        <w:rPr>
          <w:rFonts w:ascii="Verdana" w:hAnsi="Verdana"/>
          <w:sz w:val="18"/>
          <w:szCs w:val="18"/>
        </w:rPr>
        <w:t xml:space="preserve"> to extract the data  into the working environment</w:t>
      </w:r>
    </w:p>
    <w:p w:rsidR="003B3750" w:rsidRPr="003B3750" w:rsidRDefault="003B3750" w:rsidP="003B3750">
      <w:pPr>
        <w:numPr>
          <w:ilvl w:val="0"/>
          <w:numId w:val="17"/>
        </w:numPr>
        <w:spacing w:after="0" w:line="276" w:lineRule="auto"/>
        <w:rPr>
          <w:rFonts w:ascii="Verdana" w:hAnsi="Verdana"/>
          <w:sz w:val="18"/>
          <w:szCs w:val="18"/>
        </w:rPr>
      </w:pPr>
      <w:r w:rsidRPr="003B3750">
        <w:rPr>
          <w:rFonts w:ascii="Verdana" w:hAnsi="Verdana"/>
          <w:sz w:val="18"/>
          <w:szCs w:val="18"/>
        </w:rPr>
        <w:t xml:space="preserve"> Done </w:t>
      </w:r>
      <w:r w:rsidRPr="003B3750">
        <w:rPr>
          <w:rFonts w:ascii="Verdana" w:hAnsi="Verdana"/>
          <w:b/>
          <w:sz w:val="18"/>
          <w:szCs w:val="18"/>
        </w:rPr>
        <w:t>Exploratory Data Analysis</w:t>
      </w:r>
      <w:r w:rsidRPr="003B3750">
        <w:rPr>
          <w:rFonts w:ascii="Verdana" w:hAnsi="Verdana"/>
          <w:sz w:val="18"/>
          <w:szCs w:val="18"/>
        </w:rPr>
        <w:t xml:space="preserve"> to extract insights from the data.</w:t>
      </w:r>
    </w:p>
    <w:p w:rsidR="003B3750" w:rsidRPr="003B3750" w:rsidRDefault="003B3750" w:rsidP="003B3750">
      <w:pPr>
        <w:numPr>
          <w:ilvl w:val="0"/>
          <w:numId w:val="17"/>
        </w:numPr>
        <w:spacing w:after="0" w:line="276" w:lineRule="auto"/>
        <w:rPr>
          <w:rFonts w:ascii="Verdana" w:hAnsi="Verdana"/>
          <w:sz w:val="18"/>
          <w:szCs w:val="18"/>
        </w:rPr>
      </w:pPr>
      <w:r w:rsidRPr="003B3750">
        <w:rPr>
          <w:rFonts w:ascii="Verdana" w:hAnsi="Verdana"/>
          <w:sz w:val="18"/>
          <w:szCs w:val="18"/>
        </w:rPr>
        <w:t xml:space="preserve">For Description variable, extracting numerical features used </w:t>
      </w:r>
      <w:r w:rsidRPr="003B3750">
        <w:rPr>
          <w:rFonts w:ascii="Verdana" w:hAnsi="Verdana"/>
          <w:b/>
          <w:sz w:val="18"/>
          <w:szCs w:val="18"/>
        </w:rPr>
        <w:t>NLP Techniques(Tokenize, Bag of words, Lemmatization ,TF-IDF)</w:t>
      </w:r>
    </w:p>
    <w:p w:rsidR="003B3750" w:rsidRPr="003B3750" w:rsidRDefault="003B3750" w:rsidP="003B3750">
      <w:pPr>
        <w:numPr>
          <w:ilvl w:val="0"/>
          <w:numId w:val="17"/>
        </w:numPr>
        <w:spacing w:after="0" w:line="276" w:lineRule="auto"/>
        <w:rPr>
          <w:rFonts w:ascii="Verdana" w:hAnsi="Verdana"/>
          <w:sz w:val="18"/>
          <w:szCs w:val="18"/>
        </w:rPr>
      </w:pPr>
      <w:r w:rsidRPr="003B3750">
        <w:rPr>
          <w:rFonts w:ascii="Verdana" w:hAnsi="Verdana"/>
          <w:sz w:val="18"/>
          <w:szCs w:val="18"/>
        </w:rPr>
        <w:t xml:space="preserve">Selecting features, building and optimizing classifiers using </w:t>
      </w:r>
      <w:r w:rsidRPr="003B3750">
        <w:rPr>
          <w:rFonts w:ascii="Verdana" w:hAnsi="Verdana"/>
          <w:b/>
          <w:sz w:val="18"/>
          <w:szCs w:val="18"/>
        </w:rPr>
        <w:t>machine learning</w:t>
      </w:r>
      <w:r w:rsidRPr="003B3750">
        <w:rPr>
          <w:rFonts w:ascii="Verdana" w:hAnsi="Verdana"/>
          <w:sz w:val="18"/>
          <w:szCs w:val="18"/>
        </w:rPr>
        <w:t xml:space="preserve"> techniques.</w:t>
      </w:r>
    </w:p>
    <w:p w:rsidR="003B3750" w:rsidRPr="003B3750" w:rsidRDefault="003B3750" w:rsidP="003B3750">
      <w:pPr>
        <w:numPr>
          <w:ilvl w:val="0"/>
          <w:numId w:val="17"/>
        </w:numPr>
        <w:spacing w:after="0" w:line="276" w:lineRule="auto"/>
        <w:rPr>
          <w:rFonts w:ascii="Verdana" w:hAnsi="Verdana"/>
          <w:sz w:val="18"/>
          <w:szCs w:val="18"/>
        </w:rPr>
      </w:pPr>
      <w:r w:rsidRPr="003B3750">
        <w:rPr>
          <w:rFonts w:ascii="Verdana" w:hAnsi="Verdana"/>
          <w:sz w:val="18"/>
          <w:szCs w:val="18"/>
        </w:rPr>
        <w:t>Verifying data quality, and/or ensuring it via data cleaning.</w:t>
      </w:r>
    </w:p>
    <w:p w:rsidR="003B3750" w:rsidRPr="003B3750" w:rsidRDefault="003B3750" w:rsidP="003B3750">
      <w:pPr>
        <w:numPr>
          <w:ilvl w:val="0"/>
          <w:numId w:val="17"/>
        </w:numPr>
        <w:spacing w:after="0" w:line="276" w:lineRule="auto"/>
        <w:rPr>
          <w:rFonts w:ascii="Verdana" w:hAnsi="Verdana"/>
          <w:sz w:val="18"/>
          <w:szCs w:val="18"/>
        </w:rPr>
      </w:pPr>
      <w:r w:rsidRPr="003B3750">
        <w:rPr>
          <w:rFonts w:ascii="Verdana" w:hAnsi="Verdana"/>
          <w:sz w:val="18"/>
          <w:szCs w:val="18"/>
        </w:rPr>
        <w:t xml:space="preserve">For segmentation the customer used </w:t>
      </w:r>
      <w:r w:rsidRPr="003B3750">
        <w:rPr>
          <w:b/>
          <w:color w:val="222222"/>
          <w:sz w:val="18"/>
          <w:szCs w:val="18"/>
        </w:rPr>
        <w:t>K-means clustering algorithm</w:t>
      </w:r>
      <w:r w:rsidRPr="003B3750">
        <w:rPr>
          <w:rFonts w:ascii="Verdana" w:hAnsi="Verdana"/>
          <w:sz w:val="18"/>
          <w:szCs w:val="18"/>
        </w:rPr>
        <w:t>.</w:t>
      </w:r>
    </w:p>
    <w:p w:rsidR="003B3750" w:rsidRPr="003B3750" w:rsidRDefault="003B3750" w:rsidP="003B3750">
      <w:pPr>
        <w:numPr>
          <w:ilvl w:val="0"/>
          <w:numId w:val="17"/>
        </w:numPr>
        <w:spacing w:after="0" w:line="276" w:lineRule="auto"/>
        <w:rPr>
          <w:rFonts w:ascii="Verdana" w:hAnsi="Verdana"/>
          <w:sz w:val="18"/>
          <w:szCs w:val="18"/>
        </w:rPr>
      </w:pPr>
      <w:r w:rsidRPr="003B3750">
        <w:rPr>
          <w:rFonts w:ascii="Verdana" w:hAnsi="Verdana"/>
          <w:sz w:val="18"/>
          <w:szCs w:val="18"/>
        </w:rPr>
        <w:t>Supervising the data acquisition process if more data is needed</w:t>
      </w:r>
    </w:p>
    <w:p w:rsidR="003B3750" w:rsidRPr="00106368" w:rsidRDefault="003B3750" w:rsidP="003B3750">
      <w:pPr>
        <w:numPr>
          <w:ilvl w:val="0"/>
          <w:numId w:val="17"/>
        </w:numPr>
        <w:spacing w:after="0" w:line="276" w:lineRule="auto"/>
        <w:rPr>
          <w:rFonts w:ascii="Verdana" w:hAnsi="Verdana"/>
          <w:b/>
          <w:sz w:val="18"/>
          <w:szCs w:val="18"/>
        </w:rPr>
      </w:pPr>
      <w:r w:rsidRPr="003B3750">
        <w:rPr>
          <w:rFonts w:ascii="Verdana" w:hAnsi="Verdana"/>
          <w:sz w:val="18"/>
          <w:szCs w:val="18"/>
        </w:rPr>
        <w:t xml:space="preserve">Finding available datasets online that could be used for training by using </w:t>
      </w:r>
      <w:r w:rsidRPr="00106368">
        <w:rPr>
          <w:rFonts w:ascii="Verdana" w:hAnsi="Verdana"/>
          <w:b/>
          <w:sz w:val="18"/>
          <w:szCs w:val="18"/>
        </w:rPr>
        <w:t>scikit-learn package.</w:t>
      </w:r>
    </w:p>
    <w:p w:rsidR="003B3750" w:rsidRPr="003B3750" w:rsidRDefault="003B3750" w:rsidP="003B3750">
      <w:pPr>
        <w:numPr>
          <w:ilvl w:val="0"/>
          <w:numId w:val="17"/>
        </w:numPr>
        <w:spacing w:after="0" w:line="276" w:lineRule="auto"/>
        <w:rPr>
          <w:rFonts w:ascii="Verdana" w:hAnsi="Verdana"/>
          <w:b/>
          <w:sz w:val="18"/>
          <w:szCs w:val="18"/>
        </w:rPr>
      </w:pPr>
      <w:r w:rsidRPr="003B3750">
        <w:rPr>
          <w:rFonts w:ascii="Verdana" w:hAnsi="Verdana"/>
          <w:sz w:val="18"/>
          <w:szCs w:val="18"/>
        </w:rPr>
        <w:t xml:space="preserve">For building the model to predict the customers used </w:t>
      </w:r>
      <w:r w:rsidR="00135791">
        <w:rPr>
          <w:rFonts w:ascii="Verdana" w:hAnsi="Verdana"/>
          <w:b/>
          <w:sz w:val="18"/>
          <w:szCs w:val="18"/>
        </w:rPr>
        <w:t xml:space="preserve">Logistic Regression and </w:t>
      </w:r>
      <w:r w:rsidRPr="003B3750">
        <w:rPr>
          <w:rFonts w:ascii="Verdana" w:hAnsi="Verdana"/>
          <w:b/>
          <w:sz w:val="18"/>
          <w:szCs w:val="18"/>
        </w:rPr>
        <w:t>Decision Tree Algorithms.</w:t>
      </w:r>
    </w:p>
    <w:p w:rsidR="003B3750" w:rsidRPr="003B3750" w:rsidRDefault="003B3750" w:rsidP="003B3750">
      <w:pPr>
        <w:numPr>
          <w:ilvl w:val="0"/>
          <w:numId w:val="17"/>
        </w:numPr>
        <w:spacing w:after="0" w:line="276" w:lineRule="auto"/>
        <w:rPr>
          <w:rFonts w:ascii="Verdana" w:hAnsi="Verdana"/>
          <w:sz w:val="18"/>
          <w:szCs w:val="18"/>
        </w:rPr>
      </w:pPr>
      <w:r w:rsidRPr="003B3750">
        <w:rPr>
          <w:rFonts w:ascii="Verdana" w:hAnsi="Verdana"/>
          <w:sz w:val="18"/>
          <w:szCs w:val="18"/>
        </w:rPr>
        <w:t>Defining validation strategies</w:t>
      </w:r>
    </w:p>
    <w:p w:rsidR="003B3750" w:rsidRPr="003B3750" w:rsidRDefault="003B3750" w:rsidP="003B3750">
      <w:pPr>
        <w:numPr>
          <w:ilvl w:val="0"/>
          <w:numId w:val="17"/>
        </w:numPr>
        <w:spacing w:after="0" w:line="276" w:lineRule="auto"/>
        <w:rPr>
          <w:rFonts w:ascii="Verdana" w:hAnsi="Verdana"/>
          <w:sz w:val="18"/>
          <w:szCs w:val="18"/>
        </w:rPr>
      </w:pPr>
      <w:r w:rsidRPr="003B3750">
        <w:rPr>
          <w:rFonts w:ascii="Verdana" w:hAnsi="Verdana"/>
          <w:sz w:val="18"/>
          <w:szCs w:val="18"/>
        </w:rPr>
        <w:t>Defining the pre-processing or feature engineering to be done on a given dataset</w:t>
      </w:r>
    </w:p>
    <w:p w:rsidR="003B3750" w:rsidRPr="003B3750" w:rsidRDefault="003B3750" w:rsidP="003B3750">
      <w:pPr>
        <w:numPr>
          <w:ilvl w:val="0"/>
          <w:numId w:val="17"/>
        </w:numPr>
        <w:spacing w:after="0" w:line="276" w:lineRule="auto"/>
        <w:rPr>
          <w:rFonts w:ascii="Verdana" w:hAnsi="Verdana"/>
          <w:sz w:val="18"/>
          <w:szCs w:val="18"/>
        </w:rPr>
      </w:pPr>
      <w:r w:rsidRPr="003B3750">
        <w:rPr>
          <w:rFonts w:ascii="Verdana" w:hAnsi="Verdana"/>
          <w:sz w:val="18"/>
          <w:szCs w:val="18"/>
        </w:rPr>
        <w:t xml:space="preserve">Training models and tuning their </w:t>
      </w:r>
      <w:r w:rsidRPr="003B3750">
        <w:rPr>
          <w:rFonts w:ascii="Verdana" w:hAnsi="Verdana"/>
          <w:b/>
          <w:sz w:val="18"/>
          <w:szCs w:val="18"/>
        </w:rPr>
        <w:t>hyper parameters</w:t>
      </w:r>
    </w:p>
    <w:p w:rsidR="003B3750" w:rsidRPr="003B3750" w:rsidRDefault="003B3750" w:rsidP="003B3750">
      <w:pPr>
        <w:numPr>
          <w:ilvl w:val="0"/>
          <w:numId w:val="17"/>
        </w:numPr>
        <w:spacing w:after="0" w:line="276" w:lineRule="auto"/>
        <w:rPr>
          <w:rFonts w:ascii="Verdana" w:hAnsi="Verdana"/>
          <w:sz w:val="18"/>
          <w:szCs w:val="18"/>
        </w:rPr>
      </w:pPr>
      <w:r w:rsidRPr="003B3750">
        <w:rPr>
          <w:rFonts w:ascii="Verdana" w:hAnsi="Verdana"/>
          <w:sz w:val="18"/>
          <w:szCs w:val="18"/>
        </w:rPr>
        <w:t>Analyzing the errors of the model and designing strategies to overcome them</w:t>
      </w:r>
    </w:p>
    <w:p w:rsidR="003B3750" w:rsidRPr="003B3750" w:rsidRDefault="003B3750" w:rsidP="003B3750">
      <w:pPr>
        <w:numPr>
          <w:ilvl w:val="0"/>
          <w:numId w:val="17"/>
        </w:numPr>
        <w:spacing w:after="0" w:line="276" w:lineRule="auto"/>
        <w:rPr>
          <w:rFonts w:ascii="Verdana" w:hAnsi="Verdana"/>
          <w:sz w:val="18"/>
          <w:szCs w:val="18"/>
        </w:rPr>
      </w:pPr>
      <w:r w:rsidRPr="003B3750">
        <w:rPr>
          <w:rFonts w:ascii="Verdana" w:hAnsi="Verdana"/>
          <w:sz w:val="18"/>
          <w:szCs w:val="18"/>
        </w:rPr>
        <w:t xml:space="preserve">Better accuracy used </w:t>
      </w:r>
      <w:r w:rsidRPr="003B3750">
        <w:rPr>
          <w:rFonts w:ascii="Verdana" w:hAnsi="Verdana"/>
          <w:b/>
          <w:sz w:val="18"/>
          <w:szCs w:val="18"/>
        </w:rPr>
        <w:t>Gradient Descent and Regularization Techniques</w:t>
      </w:r>
      <w:r w:rsidRPr="003B3750">
        <w:rPr>
          <w:rFonts w:ascii="Verdana" w:hAnsi="Verdana"/>
          <w:sz w:val="18"/>
          <w:szCs w:val="18"/>
        </w:rPr>
        <w:t>(Lasso and Ridge)</w:t>
      </w:r>
    </w:p>
    <w:p w:rsidR="003B3750" w:rsidRPr="003B3750" w:rsidRDefault="003B3750" w:rsidP="003B3750">
      <w:pPr>
        <w:numPr>
          <w:ilvl w:val="0"/>
          <w:numId w:val="17"/>
        </w:numPr>
        <w:spacing w:after="0" w:line="276" w:lineRule="auto"/>
        <w:rPr>
          <w:rFonts w:ascii="Verdana" w:hAnsi="Verdana"/>
          <w:sz w:val="18"/>
          <w:szCs w:val="18"/>
        </w:rPr>
      </w:pPr>
      <w:r w:rsidRPr="003B3750">
        <w:rPr>
          <w:rFonts w:ascii="Verdana" w:hAnsi="Verdana"/>
          <w:sz w:val="18"/>
          <w:szCs w:val="18"/>
        </w:rPr>
        <w:t>Deploying models to production</w:t>
      </w:r>
    </w:p>
    <w:p w:rsidR="003B3750" w:rsidRPr="003B3750" w:rsidRDefault="003B3750" w:rsidP="003B3750">
      <w:pPr>
        <w:numPr>
          <w:ilvl w:val="0"/>
          <w:numId w:val="17"/>
        </w:numPr>
        <w:spacing w:after="0" w:line="276" w:lineRule="auto"/>
        <w:rPr>
          <w:rFonts w:ascii="Verdana" w:hAnsi="Verdana"/>
          <w:sz w:val="18"/>
          <w:szCs w:val="18"/>
        </w:rPr>
      </w:pPr>
      <w:r w:rsidRPr="003B3750">
        <w:rPr>
          <w:rFonts w:ascii="Verdana" w:hAnsi="Verdana"/>
          <w:sz w:val="18"/>
          <w:szCs w:val="18"/>
        </w:rPr>
        <w:t>Exploring and visualizing data to gain an understanding of it, then identifying differences in data distribution that could affect performance when deploying the model in the real world</w:t>
      </w:r>
    </w:p>
    <w:p w:rsidR="003B3750" w:rsidRPr="003B3750" w:rsidRDefault="003B3750" w:rsidP="003B3750">
      <w:pPr>
        <w:numPr>
          <w:ilvl w:val="0"/>
          <w:numId w:val="17"/>
        </w:numPr>
        <w:spacing w:after="0" w:line="276" w:lineRule="auto"/>
        <w:rPr>
          <w:rFonts w:ascii="Verdana" w:hAnsi="Verdana"/>
          <w:sz w:val="18"/>
          <w:szCs w:val="18"/>
        </w:rPr>
      </w:pPr>
      <w:r w:rsidRPr="003B3750">
        <w:rPr>
          <w:rFonts w:ascii="Verdana" w:hAnsi="Verdana"/>
          <w:sz w:val="18"/>
          <w:szCs w:val="18"/>
        </w:rPr>
        <w:t>Enhancing data collection procedures to include information that is relevant for building analytic systems</w:t>
      </w:r>
    </w:p>
    <w:p w:rsidR="003B3750" w:rsidRPr="003B3750" w:rsidRDefault="003B3750" w:rsidP="003B3750">
      <w:pPr>
        <w:numPr>
          <w:ilvl w:val="0"/>
          <w:numId w:val="17"/>
        </w:numPr>
        <w:spacing w:after="0" w:line="276" w:lineRule="auto"/>
        <w:rPr>
          <w:rFonts w:ascii="Verdana" w:hAnsi="Verdana"/>
          <w:sz w:val="18"/>
          <w:szCs w:val="18"/>
        </w:rPr>
      </w:pPr>
      <w:r w:rsidRPr="003B3750">
        <w:rPr>
          <w:rFonts w:ascii="Verdana" w:hAnsi="Verdana"/>
          <w:sz w:val="18"/>
          <w:szCs w:val="18"/>
        </w:rPr>
        <w:t>Processing, cleansing, and verifying the integrity of data used for analysis</w:t>
      </w:r>
    </w:p>
    <w:p w:rsidR="003B3750" w:rsidRPr="003B3750" w:rsidRDefault="003B3750" w:rsidP="003B3750">
      <w:pPr>
        <w:numPr>
          <w:ilvl w:val="0"/>
          <w:numId w:val="17"/>
        </w:numPr>
        <w:spacing w:after="0" w:line="276" w:lineRule="auto"/>
        <w:rPr>
          <w:rFonts w:ascii="Verdana" w:hAnsi="Verdana"/>
          <w:sz w:val="18"/>
          <w:szCs w:val="18"/>
        </w:rPr>
      </w:pPr>
      <w:r w:rsidRPr="003B3750">
        <w:rPr>
          <w:rFonts w:ascii="Verdana" w:hAnsi="Verdana"/>
          <w:sz w:val="18"/>
          <w:szCs w:val="18"/>
        </w:rPr>
        <w:t>Doing ad-hoc analysis and presenting results in a clear manner</w:t>
      </w:r>
    </w:p>
    <w:p w:rsidR="003B3750" w:rsidRPr="003B3750" w:rsidRDefault="003B3750" w:rsidP="003B3750">
      <w:pPr>
        <w:numPr>
          <w:ilvl w:val="0"/>
          <w:numId w:val="17"/>
        </w:numPr>
        <w:spacing w:after="0" w:line="276" w:lineRule="auto"/>
        <w:rPr>
          <w:rFonts w:ascii="Verdana" w:hAnsi="Verdana"/>
          <w:sz w:val="18"/>
          <w:szCs w:val="18"/>
        </w:rPr>
      </w:pPr>
      <w:r w:rsidRPr="003B3750">
        <w:rPr>
          <w:rFonts w:ascii="Verdana" w:hAnsi="Verdana"/>
          <w:sz w:val="18"/>
          <w:szCs w:val="18"/>
        </w:rPr>
        <w:t>Creating automated anomaly detection systems and constant tracking of its performance</w:t>
      </w:r>
    </w:p>
    <w:p w:rsidR="000065C7" w:rsidRPr="003B3750" w:rsidRDefault="000065C7" w:rsidP="009B6D5A">
      <w:pPr>
        <w:ind w:left="0" w:firstLine="0"/>
        <w:rPr>
          <w:rFonts w:ascii="Verdana" w:hAnsi="Verdana"/>
          <w:sz w:val="18"/>
          <w:szCs w:val="18"/>
        </w:rPr>
      </w:pPr>
    </w:p>
    <w:p w:rsidR="001124DC" w:rsidRPr="003B3750" w:rsidRDefault="001124DC" w:rsidP="009B6D5A">
      <w:pPr>
        <w:ind w:left="0" w:firstLine="0"/>
        <w:rPr>
          <w:rFonts w:ascii="Verdana" w:hAnsi="Verdana"/>
          <w:sz w:val="18"/>
          <w:szCs w:val="18"/>
        </w:rPr>
      </w:pPr>
    </w:p>
    <w:p w:rsidR="001124DC" w:rsidRPr="003B3750" w:rsidRDefault="00481174" w:rsidP="001124DC">
      <w:pPr>
        <w:spacing w:after="0" w:line="240" w:lineRule="auto"/>
        <w:ind w:left="0" w:firstLine="0"/>
        <w:jc w:val="right"/>
        <w:rPr>
          <w:rFonts w:ascii="Verdana" w:hAnsi="Verdana"/>
          <w:sz w:val="18"/>
          <w:szCs w:val="18"/>
        </w:rPr>
      </w:pPr>
      <w:r w:rsidRPr="00F24823">
        <w:rPr>
          <w:rFonts w:ascii="Verdana" w:hAnsi="Verdana"/>
          <w:b/>
          <w:sz w:val="18"/>
          <w:szCs w:val="18"/>
        </w:rPr>
        <w:t>Name</w:t>
      </w:r>
      <w:r>
        <w:rPr>
          <w:rFonts w:ascii="Verdana" w:hAnsi="Verdana"/>
          <w:sz w:val="18"/>
          <w:szCs w:val="18"/>
        </w:rPr>
        <w:t>: Swarna Latha</w:t>
      </w:r>
    </w:p>
    <w:p w:rsidR="005B6743" w:rsidRPr="003B3750" w:rsidRDefault="00481174" w:rsidP="00481174">
      <w:pPr>
        <w:spacing w:after="0" w:line="240" w:lineRule="auto"/>
        <w:ind w:left="0" w:firstLine="0"/>
        <w:jc w:val="center"/>
        <w:rPr>
          <w:rFonts w:ascii="Verdana" w:hAnsi="Verdana"/>
          <w:sz w:val="18"/>
          <w:szCs w:val="18"/>
        </w:rPr>
      </w:pPr>
      <w:r>
        <w:rPr>
          <w:rFonts w:ascii="Verdana" w:hAnsi="Verdana"/>
          <w:sz w:val="18"/>
          <w:szCs w:val="18"/>
        </w:rPr>
        <w:lastRenderedPageBreak/>
        <w:t xml:space="preserve">                                                                                                                                      </w:t>
      </w:r>
      <w:r w:rsidRPr="00F24823">
        <w:rPr>
          <w:rFonts w:ascii="Verdana" w:hAnsi="Verdana"/>
          <w:b/>
          <w:sz w:val="18"/>
          <w:szCs w:val="18"/>
        </w:rPr>
        <w:t>Location</w:t>
      </w:r>
      <w:r>
        <w:rPr>
          <w:rFonts w:ascii="Verdana" w:hAnsi="Verdana"/>
          <w:sz w:val="18"/>
          <w:szCs w:val="18"/>
        </w:rPr>
        <w:t xml:space="preserve">: </w:t>
      </w:r>
      <w:r w:rsidR="001124DC" w:rsidRPr="003B3750">
        <w:rPr>
          <w:rFonts w:ascii="Verdana" w:hAnsi="Verdana"/>
          <w:sz w:val="18"/>
          <w:szCs w:val="18"/>
        </w:rPr>
        <w:t xml:space="preserve">Banglore </w:t>
      </w:r>
    </w:p>
    <w:sectPr w:rsidR="005B6743" w:rsidRPr="003B3750">
      <w:pgSz w:w="12240" w:h="15840"/>
      <w:pgMar w:top="630" w:right="630" w:bottom="90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3E0C" w:rsidRDefault="004F3E0C" w:rsidP="00E41125">
      <w:pPr>
        <w:spacing w:after="0" w:line="240" w:lineRule="auto"/>
      </w:pPr>
      <w:r>
        <w:separator/>
      </w:r>
    </w:p>
  </w:endnote>
  <w:endnote w:type="continuationSeparator" w:id="0">
    <w:p w:rsidR="004F3E0C" w:rsidRDefault="004F3E0C" w:rsidP="00E41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3E0C" w:rsidRDefault="004F3E0C" w:rsidP="00E41125">
      <w:pPr>
        <w:spacing w:after="0" w:line="240" w:lineRule="auto"/>
      </w:pPr>
      <w:r>
        <w:separator/>
      </w:r>
    </w:p>
  </w:footnote>
  <w:footnote w:type="continuationSeparator" w:id="0">
    <w:p w:rsidR="004F3E0C" w:rsidRDefault="004F3E0C" w:rsidP="00E41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Wingdings" w:hAnsi="Wingdings" w:cs="Wingdings" w:hint="default"/>
        <w:sz w:val="24"/>
        <w:szCs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sz w:val="24"/>
        <w:szCs w:val="24"/>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sz w:val="24"/>
        <w:szCs w:val="24"/>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sz w:val="24"/>
        <w:szCs w:val="24"/>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Wingdings"/>
        <w:sz w:val="24"/>
        <w:szCs w:val="24"/>
        <w:highlight w:val="white"/>
      </w:rPr>
    </w:lvl>
    <w:lvl w:ilvl="1">
      <w:start w:val="1"/>
      <w:numFmt w:val="bullet"/>
      <w:lvlText w:val=""/>
      <w:lvlJc w:val="left"/>
      <w:pPr>
        <w:tabs>
          <w:tab w:val="num" w:pos="1080"/>
        </w:tabs>
        <w:ind w:left="1080" w:hanging="360"/>
      </w:pPr>
      <w:rPr>
        <w:rFonts w:ascii="Wingdings" w:hAnsi="Wingdings" w:cs="Wingdings"/>
        <w:sz w:val="24"/>
        <w:szCs w:val="24"/>
        <w:highlight w:val="white"/>
      </w:rPr>
    </w:lvl>
    <w:lvl w:ilvl="2">
      <w:start w:val="1"/>
      <w:numFmt w:val="bullet"/>
      <w:lvlText w:val=""/>
      <w:lvlJc w:val="left"/>
      <w:pPr>
        <w:tabs>
          <w:tab w:val="num" w:pos="1440"/>
        </w:tabs>
        <w:ind w:left="1440" w:hanging="360"/>
      </w:pPr>
      <w:rPr>
        <w:rFonts w:ascii="Wingdings" w:hAnsi="Wingdings" w:cs="Wingdings"/>
        <w:sz w:val="24"/>
        <w:szCs w:val="24"/>
        <w:highlight w:val="white"/>
      </w:rPr>
    </w:lvl>
    <w:lvl w:ilvl="3">
      <w:start w:val="1"/>
      <w:numFmt w:val="bullet"/>
      <w:lvlText w:val=""/>
      <w:lvlJc w:val="left"/>
      <w:pPr>
        <w:tabs>
          <w:tab w:val="num" w:pos="1800"/>
        </w:tabs>
        <w:ind w:left="1800" w:hanging="360"/>
      </w:pPr>
      <w:rPr>
        <w:rFonts w:ascii="Wingdings" w:hAnsi="Wingdings" w:cs="Wingdings"/>
        <w:sz w:val="24"/>
        <w:szCs w:val="24"/>
        <w:highlight w:val="white"/>
      </w:rPr>
    </w:lvl>
    <w:lvl w:ilvl="4">
      <w:start w:val="1"/>
      <w:numFmt w:val="bullet"/>
      <w:lvlText w:val=""/>
      <w:lvlJc w:val="left"/>
      <w:pPr>
        <w:tabs>
          <w:tab w:val="num" w:pos="2160"/>
        </w:tabs>
        <w:ind w:left="2160" w:hanging="360"/>
      </w:pPr>
      <w:rPr>
        <w:rFonts w:ascii="Wingdings" w:hAnsi="Wingdings" w:cs="Wingdings"/>
        <w:sz w:val="24"/>
        <w:szCs w:val="24"/>
        <w:highlight w:val="white"/>
      </w:rPr>
    </w:lvl>
    <w:lvl w:ilvl="5">
      <w:start w:val="1"/>
      <w:numFmt w:val="bullet"/>
      <w:lvlText w:val=""/>
      <w:lvlJc w:val="left"/>
      <w:pPr>
        <w:tabs>
          <w:tab w:val="num" w:pos="2520"/>
        </w:tabs>
        <w:ind w:left="2520" w:hanging="360"/>
      </w:pPr>
      <w:rPr>
        <w:rFonts w:ascii="Wingdings" w:hAnsi="Wingdings" w:cs="Wingdings"/>
        <w:sz w:val="24"/>
        <w:szCs w:val="24"/>
        <w:highlight w:val="white"/>
      </w:rPr>
    </w:lvl>
    <w:lvl w:ilvl="6">
      <w:start w:val="1"/>
      <w:numFmt w:val="bullet"/>
      <w:lvlText w:val=""/>
      <w:lvlJc w:val="left"/>
      <w:pPr>
        <w:tabs>
          <w:tab w:val="num" w:pos="2880"/>
        </w:tabs>
        <w:ind w:left="2880" w:hanging="360"/>
      </w:pPr>
      <w:rPr>
        <w:rFonts w:ascii="Wingdings" w:hAnsi="Wingdings" w:cs="Wingdings"/>
        <w:sz w:val="24"/>
        <w:szCs w:val="24"/>
        <w:highlight w:val="white"/>
      </w:rPr>
    </w:lvl>
    <w:lvl w:ilvl="7">
      <w:start w:val="1"/>
      <w:numFmt w:val="bullet"/>
      <w:lvlText w:val=""/>
      <w:lvlJc w:val="left"/>
      <w:pPr>
        <w:tabs>
          <w:tab w:val="num" w:pos="3240"/>
        </w:tabs>
        <w:ind w:left="3240" w:hanging="360"/>
      </w:pPr>
      <w:rPr>
        <w:rFonts w:ascii="Wingdings" w:hAnsi="Wingdings" w:cs="Wingdings"/>
        <w:sz w:val="24"/>
        <w:szCs w:val="24"/>
        <w:highlight w:val="white"/>
      </w:rPr>
    </w:lvl>
    <w:lvl w:ilvl="8">
      <w:start w:val="1"/>
      <w:numFmt w:val="bullet"/>
      <w:lvlText w:val=""/>
      <w:lvlJc w:val="left"/>
      <w:pPr>
        <w:tabs>
          <w:tab w:val="num" w:pos="3600"/>
        </w:tabs>
        <w:ind w:left="3600" w:hanging="360"/>
      </w:pPr>
      <w:rPr>
        <w:rFonts w:ascii="Wingdings" w:hAnsi="Wingdings" w:cs="Wingdings"/>
        <w:sz w:val="24"/>
        <w:szCs w:val="24"/>
        <w:highlight w:val="white"/>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Wingdings"/>
        <w:color w:val="000000"/>
        <w:sz w:val="24"/>
        <w:szCs w:val="24"/>
        <w:lang w:val="hr-HR"/>
      </w:rPr>
    </w:lvl>
    <w:lvl w:ilvl="1">
      <w:start w:val="1"/>
      <w:numFmt w:val="bullet"/>
      <w:lvlText w:val=""/>
      <w:lvlJc w:val="left"/>
      <w:pPr>
        <w:tabs>
          <w:tab w:val="num" w:pos="1080"/>
        </w:tabs>
        <w:ind w:left="1080" w:hanging="360"/>
      </w:pPr>
      <w:rPr>
        <w:rFonts w:ascii="Wingdings" w:hAnsi="Wingdings" w:cs="Wingdings"/>
        <w:color w:val="000000"/>
        <w:sz w:val="24"/>
        <w:szCs w:val="24"/>
        <w:lang w:val="hr-HR"/>
      </w:rPr>
    </w:lvl>
    <w:lvl w:ilvl="2">
      <w:start w:val="1"/>
      <w:numFmt w:val="bullet"/>
      <w:lvlText w:val=""/>
      <w:lvlJc w:val="left"/>
      <w:pPr>
        <w:tabs>
          <w:tab w:val="num" w:pos="1440"/>
        </w:tabs>
        <w:ind w:left="1440" w:hanging="360"/>
      </w:pPr>
      <w:rPr>
        <w:rFonts w:ascii="Wingdings" w:hAnsi="Wingdings" w:cs="Wingdings"/>
        <w:color w:val="000000"/>
        <w:sz w:val="24"/>
        <w:szCs w:val="24"/>
        <w:lang w:val="hr-HR"/>
      </w:rPr>
    </w:lvl>
    <w:lvl w:ilvl="3">
      <w:start w:val="1"/>
      <w:numFmt w:val="bullet"/>
      <w:lvlText w:val=""/>
      <w:lvlJc w:val="left"/>
      <w:pPr>
        <w:tabs>
          <w:tab w:val="num" w:pos="1800"/>
        </w:tabs>
        <w:ind w:left="1800" w:hanging="360"/>
      </w:pPr>
      <w:rPr>
        <w:rFonts w:ascii="Wingdings" w:hAnsi="Wingdings" w:cs="Wingdings"/>
        <w:color w:val="000000"/>
        <w:sz w:val="24"/>
        <w:szCs w:val="24"/>
        <w:lang w:val="hr-HR"/>
      </w:rPr>
    </w:lvl>
    <w:lvl w:ilvl="4">
      <w:start w:val="1"/>
      <w:numFmt w:val="bullet"/>
      <w:lvlText w:val=""/>
      <w:lvlJc w:val="left"/>
      <w:pPr>
        <w:tabs>
          <w:tab w:val="num" w:pos="2160"/>
        </w:tabs>
        <w:ind w:left="2160" w:hanging="360"/>
      </w:pPr>
      <w:rPr>
        <w:rFonts w:ascii="Wingdings" w:hAnsi="Wingdings" w:cs="Wingdings"/>
        <w:color w:val="000000"/>
        <w:sz w:val="24"/>
        <w:szCs w:val="24"/>
        <w:lang w:val="hr-HR"/>
      </w:rPr>
    </w:lvl>
    <w:lvl w:ilvl="5">
      <w:start w:val="1"/>
      <w:numFmt w:val="bullet"/>
      <w:lvlText w:val=""/>
      <w:lvlJc w:val="left"/>
      <w:pPr>
        <w:tabs>
          <w:tab w:val="num" w:pos="2520"/>
        </w:tabs>
        <w:ind w:left="2520" w:hanging="360"/>
      </w:pPr>
      <w:rPr>
        <w:rFonts w:ascii="Wingdings" w:hAnsi="Wingdings" w:cs="Wingdings"/>
        <w:color w:val="000000"/>
        <w:sz w:val="24"/>
        <w:szCs w:val="24"/>
        <w:lang w:val="hr-HR"/>
      </w:rPr>
    </w:lvl>
    <w:lvl w:ilvl="6">
      <w:start w:val="1"/>
      <w:numFmt w:val="bullet"/>
      <w:lvlText w:val=""/>
      <w:lvlJc w:val="left"/>
      <w:pPr>
        <w:tabs>
          <w:tab w:val="num" w:pos="2880"/>
        </w:tabs>
        <w:ind w:left="2880" w:hanging="360"/>
      </w:pPr>
      <w:rPr>
        <w:rFonts w:ascii="Wingdings" w:hAnsi="Wingdings" w:cs="Wingdings"/>
        <w:color w:val="000000"/>
        <w:sz w:val="24"/>
        <w:szCs w:val="24"/>
        <w:lang w:val="hr-HR"/>
      </w:rPr>
    </w:lvl>
    <w:lvl w:ilvl="7">
      <w:start w:val="1"/>
      <w:numFmt w:val="bullet"/>
      <w:lvlText w:val=""/>
      <w:lvlJc w:val="left"/>
      <w:pPr>
        <w:tabs>
          <w:tab w:val="num" w:pos="3240"/>
        </w:tabs>
        <w:ind w:left="3240" w:hanging="360"/>
      </w:pPr>
      <w:rPr>
        <w:rFonts w:ascii="Wingdings" w:hAnsi="Wingdings" w:cs="Wingdings"/>
        <w:color w:val="000000"/>
        <w:sz w:val="24"/>
        <w:szCs w:val="24"/>
        <w:lang w:val="hr-HR"/>
      </w:rPr>
    </w:lvl>
    <w:lvl w:ilvl="8">
      <w:start w:val="1"/>
      <w:numFmt w:val="bullet"/>
      <w:lvlText w:val=""/>
      <w:lvlJc w:val="left"/>
      <w:pPr>
        <w:tabs>
          <w:tab w:val="num" w:pos="3600"/>
        </w:tabs>
        <w:ind w:left="3600" w:hanging="360"/>
      </w:pPr>
      <w:rPr>
        <w:rFonts w:ascii="Wingdings" w:hAnsi="Wingdings" w:cs="Wingdings"/>
        <w:color w:val="000000"/>
        <w:sz w:val="24"/>
        <w:szCs w:val="24"/>
        <w:lang w:val="hr-HR"/>
      </w:rPr>
    </w:lvl>
  </w:abstractNum>
  <w:abstractNum w:abstractNumId="4"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w:hAnsi="Wingdings" w:cs="Wingdings"/>
        <w:sz w:val="24"/>
        <w:szCs w:val="24"/>
      </w:rPr>
    </w:lvl>
    <w:lvl w:ilvl="1">
      <w:start w:val="1"/>
      <w:numFmt w:val="bullet"/>
      <w:lvlText w:val=""/>
      <w:lvlJc w:val="left"/>
      <w:pPr>
        <w:tabs>
          <w:tab w:val="num" w:pos="1080"/>
        </w:tabs>
        <w:ind w:left="1080" w:hanging="360"/>
      </w:pPr>
      <w:rPr>
        <w:rFonts w:ascii="Wingdings" w:hAnsi="Wingdings" w:cs="Wingdings"/>
        <w:sz w:val="24"/>
        <w:szCs w:val="24"/>
      </w:rPr>
    </w:lvl>
    <w:lvl w:ilvl="2">
      <w:start w:val="1"/>
      <w:numFmt w:val="bullet"/>
      <w:lvlText w:val=""/>
      <w:lvlJc w:val="left"/>
      <w:pPr>
        <w:tabs>
          <w:tab w:val="num" w:pos="1440"/>
        </w:tabs>
        <w:ind w:left="1440" w:hanging="360"/>
      </w:pPr>
      <w:rPr>
        <w:rFonts w:ascii="Wingdings" w:hAnsi="Wingdings" w:cs="Wingdings"/>
        <w:sz w:val="24"/>
        <w:szCs w:val="24"/>
      </w:rPr>
    </w:lvl>
    <w:lvl w:ilvl="3">
      <w:start w:val="1"/>
      <w:numFmt w:val="bullet"/>
      <w:lvlText w:val=""/>
      <w:lvlJc w:val="left"/>
      <w:pPr>
        <w:tabs>
          <w:tab w:val="num" w:pos="1800"/>
        </w:tabs>
        <w:ind w:left="1800" w:hanging="360"/>
      </w:pPr>
      <w:rPr>
        <w:rFonts w:ascii="Wingdings" w:hAnsi="Wingdings" w:cs="Wingdings"/>
        <w:sz w:val="24"/>
        <w:szCs w:val="24"/>
      </w:rPr>
    </w:lvl>
    <w:lvl w:ilvl="4">
      <w:start w:val="1"/>
      <w:numFmt w:val="bullet"/>
      <w:lvlText w:val=""/>
      <w:lvlJc w:val="left"/>
      <w:pPr>
        <w:tabs>
          <w:tab w:val="num" w:pos="2160"/>
        </w:tabs>
        <w:ind w:left="2160" w:hanging="360"/>
      </w:pPr>
      <w:rPr>
        <w:rFonts w:ascii="Wingdings" w:hAnsi="Wingdings" w:cs="Wingdings"/>
        <w:sz w:val="24"/>
        <w:szCs w:val="24"/>
      </w:rPr>
    </w:lvl>
    <w:lvl w:ilvl="5">
      <w:start w:val="1"/>
      <w:numFmt w:val="bullet"/>
      <w:lvlText w:val=""/>
      <w:lvlJc w:val="left"/>
      <w:pPr>
        <w:tabs>
          <w:tab w:val="num" w:pos="2520"/>
        </w:tabs>
        <w:ind w:left="2520" w:hanging="360"/>
      </w:pPr>
      <w:rPr>
        <w:rFonts w:ascii="Wingdings" w:hAnsi="Wingdings" w:cs="Wingdings"/>
        <w:sz w:val="24"/>
        <w:szCs w:val="24"/>
      </w:rPr>
    </w:lvl>
    <w:lvl w:ilvl="6">
      <w:start w:val="1"/>
      <w:numFmt w:val="bullet"/>
      <w:lvlText w:val=""/>
      <w:lvlJc w:val="left"/>
      <w:pPr>
        <w:tabs>
          <w:tab w:val="num" w:pos="2880"/>
        </w:tabs>
        <w:ind w:left="2880" w:hanging="360"/>
      </w:pPr>
      <w:rPr>
        <w:rFonts w:ascii="Wingdings" w:hAnsi="Wingdings" w:cs="Wingdings"/>
        <w:sz w:val="24"/>
        <w:szCs w:val="24"/>
      </w:rPr>
    </w:lvl>
    <w:lvl w:ilvl="7">
      <w:start w:val="1"/>
      <w:numFmt w:val="bullet"/>
      <w:lvlText w:val=""/>
      <w:lvlJc w:val="left"/>
      <w:pPr>
        <w:tabs>
          <w:tab w:val="num" w:pos="3240"/>
        </w:tabs>
        <w:ind w:left="3240" w:hanging="360"/>
      </w:pPr>
      <w:rPr>
        <w:rFonts w:ascii="Wingdings" w:hAnsi="Wingdings" w:cs="Wingdings"/>
        <w:sz w:val="24"/>
        <w:szCs w:val="24"/>
      </w:rPr>
    </w:lvl>
    <w:lvl w:ilvl="8">
      <w:start w:val="1"/>
      <w:numFmt w:val="bullet"/>
      <w:lvlText w:val=""/>
      <w:lvlJc w:val="left"/>
      <w:pPr>
        <w:tabs>
          <w:tab w:val="num" w:pos="3600"/>
        </w:tabs>
        <w:ind w:left="3600" w:hanging="360"/>
      </w:pPr>
      <w:rPr>
        <w:rFonts w:ascii="Wingdings" w:hAnsi="Wingdings" w:cs="Wingdings"/>
        <w:sz w:val="24"/>
        <w:szCs w:val="24"/>
      </w:rPr>
    </w:lvl>
  </w:abstractNum>
  <w:abstractNum w:abstractNumId="5" w15:restartNumberingAfterBreak="0">
    <w:nsid w:val="0B3362C2"/>
    <w:multiLevelType w:val="multilevel"/>
    <w:tmpl w:val="0B3362C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0811200"/>
    <w:multiLevelType w:val="hybridMultilevel"/>
    <w:tmpl w:val="7EF02D6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6807C47"/>
    <w:multiLevelType w:val="multilevel"/>
    <w:tmpl w:val="E23EEA7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3D68093C"/>
    <w:multiLevelType w:val="multilevel"/>
    <w:tmpl w:val="F7A2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B1B6D"/>
    <w:multiLevelType w:val="multilevel"/>
    <w:tmpl w:val="AE0EF50E"/>
    <w:lvl w:ilvl="0">
      <w:start w:val="1"/>
      <w:numFmt w:val="bullet"/>
      <w:lvlText w:val=""/>
      <w:lvlJc w:val="left"/>
      <w:pPr>
        <w:tabs>
          <w:tab w:val="num" w:pos="1080"/>
        </w:tabs>
        <w:ind w:left="1080" w:hanging="72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576"/>
        </w:tabs>
        <w:ind w:left="576" w:hanging="360"/>
      </w:pPr>
      <w:rPr>
        <w:rFonts w:ascii="Wingdings" w:hAnsi="Wingdings" w:hint="default"/>
        <w:color w:val="auto"/>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9628C5"/>
    <w:multiLevelType w:val="hybridMultilevel"/>
    <w:tmpl w:val="8930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7E199B"/>
    <w:multiLevelType w:val="multilevel"/>
    <w:tmpl w:val="09C4217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5EFD59D6"/>
    <w:multiLevelType w:val="multilevel"/>
    <w:tmpl w:val="4BCA010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15:restartNumberingAfterBreak="0">
    <w:nsid w:val="644A24BF"/>
    <w:multiLevelType w:val="hybridMultilevel"/>
    <w:tmpl w:val="5EE270A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B085358"/>
    <w:multiLevelType w:val="multilevel"/>
    <w:tmpl w:val="3F180E8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7F4005AC"/>
    <w:multiLevelType w:val="multilevel"/>
    <w:tmpl w:val="B4D25AD6"/>
    <w:lvl w:ilvl="0">
      <w:start w:val="1"/>
      <w:numFmt w:val="bullet"/>
      <w:lvlText w:val=""/>
      <w:lvlJc w:val="left"/>
      <w:pPr>
        <w:tabs>
          <w:tab w:val="num" w:pos="720"/>
        </w:tabs>
        <w:ind w:left="720" w:hanging="360"/>
      </w:pPr>
      <w:rPr>
        <w:rFonts w:ascii="Wingdings" w:hAnsi="Wingdings" w:cs="Wingdings" w:hint="default"/>
        <w:color w:val="000000"/>
        <w:sz w:val="24"/>
        <w:szCs w:val="24"/>
        <w:lang w:val="hr-HR"/>
      </w:rPr>
    </w:lvl>
    <w:lvl w:ilvl="1">
      <w:start w:val="1"/>
      <w:numFmt w:val="bullet"/>
      <w:lvlText w:val=""/>
      <w:lvlJc w:val="left"/>
      <w:pPr>
        <w:tabs>
          <w:tab w:val="num" w:pos="1080"/>
        </w:tabs>
        <w:ind w:left="1080" w:hanging="360"/>
      </w:pPr>
      <w:rPr>
        <w:rFonts w:ascii="Wingdings" w:hAnsi="Wingdings" w:cs="Wingdings"/>
        <w:color w:val="000000"/>
        <w:sz w:val="24"/>
        <w:szCs w:val="24"/>
        <w:lang w:val="hr-HR"/>
      </w:rPr>
    </w:lvl>
    <w:lvl w:ilvl="2">
      <w:start w:val="1"/>
      <w:numFmt w:val="bullet"/>
      <w:lvlText w:val=""/>
      <w:lvlJc w:val="left"/>
      <w:pPr>
        <w:tabs>
          <w:tab w:val="num" w:pos="1440"/>
        </w:tabs>
        <w:ind w:left="1440" w:hanging="360"/>
      </w:pPr>
      <w:rPr>
        <w:rFonts w:ascii="Wingdings" w:hAnsi="Wingdings" w:cs="Wingdings"/>
        <w:color w:val="000000"/>
        <w:sz w:val="24"/>
        <w:szCs w:val="24"/>
        <w:lang w:val="hr-HR"/>
      </w:rPr>
    </w:lvl>
    <w:lvl w:ilvl="3">
      <w:start w:val="1"/>
      <w:numFmt w:val="bullet"/>
      <w:lvlText w:val=""/>
      <w:lvlJc w:val="left"/>
      <w:pPr>
        <w:tabs>
          <w:tab w:val="num" w:pos="1800"/>
        </w:tabs>
        <w:ind w:left="1800" w:hanging="360"/>
      </w:pPr>
      <w:rPr>
        <w:rFonts w:ascii="Wingdings" w:hAnsi="Wingdings" w:cs="Wingdings"/>
        <w:color w:val="000000"/>
        <w:sz w:val="24"/>
        <w:szCs w:val="24"/>
        <w:lang w:val="hr-HR"/>
      </w:rPr>
    </w:lvl>
    <w:lvl w:ilvl="4">
      <w:start w:val="1"/>
      <w:numFmt w:val="bullet"/>
      <w:lvlText w:val=""/>
      <w:lvlJc w:val="left"/>
      <w:pPr>
        <w:tabs>
          <w:tab w:val="num" w:pos="2160"/>
        </w:tabs>
        <w:ind w:left="2160" w:hanging="360"/>
      </w:pPr>
      <w:rPr>
        <w:rFonts w:ascii="Wingdings" w:hAnsi="Wingdings" w:cs="Wingdings"/>
        <w:color w:val="000000"/>
        <w:sz w:val="24"/>
        <w:szCs w:val="24"/>
        <w:lang w:val="hr-HR"/>
      </w:rPr>
    </w:lvl>
    <w:lvl w:ilvl="5">
      <w:start w:val="1"/>
      <w:numFmt w:val="bullet"/>
      <w:lvlText w:val=""/>
      <w:lvlJc w:val="left"/>
      <w:pPr>
        <w:tabs>
          <w:tab w:val="num" w:pos="2520"/>
        </w:tabs>
        <w:ind w:left="2520" w:hanging="360"/>
      </w:pPr>
      <w:rPr>
        <w:rFonts w:ascii="Wingdings" w:hAnsi="Wingdings" w:cs="Wingdings"/>
        <w:color w:val="000000"/>
        <w:sz w:val="24"/>
        <w:szCs w:val="24"/>
        <w:lang w:val="hr-HR"/>
      </w:rPr>
    </w:lvl>
    <w:lvl w:ilvl="6">
      <w:start w:val="1"/>
      <w:numFmt w:val="bullet"/>
      <w:lvlText w:val=""/>
      <w:lvlJc w:val="left"/>
      <w:pPr>
        <w:tabs>
          <w:tab w:val="num" w:pos="2880"/>
        </w:tabs>
        <w:ind w:left="2880" w:hanging="360"/>
      </w:pPr>
      <w:rPr>
        <w:rFonts w:ascii="Wingdings" w:hAnsi="Wingdings" w:cs="Wingdings"/>
        <w:color w:val="000000"/>
        <w:sz w:val="24"/>
        <w:szCs w:val="24"/>
        <w:lang w:val="hr-HR"/>
      </w:rPr>
    </w:lvl>
    <w:lvl w:ilvl="7">
      <w:start w:val="1"/>
      <w:numFmt w:val="bullet"/>
      <w:lvlText w:val=""/>
      <w:lvlJc w:val="left"/>
      <w:pPr>
        <w:tabs>
          <w:tab w:val="num" w:pos="3240"/>
        </w:tabs>
        <w:ind w:left="3240" w:hanging="360"/>
      </w:pPr>
      <w:rPr>
        <w:rFonts w:ascii="Wingdings" w:hAnsi="Wingdings" w:cs="Wingdings"/>
        <w:color w:val="000000"/>
        <w:sz w:val="24"/>
        <w:szCs w:val="24"/>
        <w:lang w:val="hr-HR"/>
      </w:rPr>
    </w:lvl>
    <w:lvl w:ilvl="8">
      <w:start w:val="1"/>
      <w:numFmt w:val="bullet"/>
      <w:lvlText w:val=""/>
      <w:lvlJc w:val="left"/>
      <w:pPr>
        <w:tabs>
          <w:tab w:val="num" w:pos="3600"/>
        </w:tabs>
        <w:ind w:left="3600" w:hanging="360"/>
      </w:pPr>
      <w:rPr>
        <w:rFonts w:ascii="Wingdings" w:hAnsi="Wingdings" w:cs="Wingdings"/>
        <w:color w:val="000000"/>
        <w:sz w:val="24"/>
        <w:szCs w:val="24"/>
        <w:lang w:val="hr-HR"/>
      </w:rPr>
    </w:lvl>
  </w:abstractNum>
  <w:abstractNum w:abstractNumId="16" w15:restartNumberingAfterBreak="0">
    <w:nsid w:val="7FBE5F3A"/>
    <w:multiLevelType w:val="multilevel"/>
    <w:tmpl w:val="D6760012"/>
    <w:lvl w:ilvl="0">
      <w:start w:val="1"/>
      <w:numFmt w:val="bullet"/>
      <w:lvlText w:val=""/>
      <w:lvlJc w:val="left"/>
      <w:pPr>
        <w:tabs>
          <w:tab w:val="num" w:pos="810"/>
        </w:tabs>
        <w:ind w:left="81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9"/>
  </w:num>
  <w:num w:numId="4">
    <w:abstractNumId w:val="16"/>
  </w:num>
  <w:num w:numId="5">
    <w:abstractNumId w:val="10"/>
  </w:num>
  <w:num w:numId="6">
    <w:abstractNumId w:val="12"/>
  </w:num>
  <w:num w:numId="7">
    <w:abstractNumId w:val="14"/>
  </w:num>
  <w:num w:numId="8">
    <w:abstractNumId w:val="11"/>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 w:numId="13">
    <w:abstractNumId w:val="3"/>
    <w:lvlOverride w:ilvl="0"/>
    <w:lvlOverride w:ilvl="1"/>
    <w:lvlOverride w:ilvl="2"/>
    <w:lvlOverride w:ilvl="3"/>
    <w:lvlOverride w:ilvl="4"/>
    <w:lvlOverride w:ilvl="5"/>
    <w:lvlOverride w:ilvl="6"/>
    <w:lvlOverride w:ilvl="7"/>
    <w:lvlOverride w:ilvl="8"/>
  </w:num>
  <w:num w:numId="14">
    <w:abstractNumId w:val="2"/>
    <w:lvlOverride w:ilvl="0"/>
    <w:lvlOverride w:ilvl="1"/>
    <w:lvlOverride w:ilvl="2"/>
    <w:lvlOverride w:ilvl="3"/>
    <w:lvlOverride w:ilvl="4"/>
    <w:lvlOverride w:ilvl="5"/>
    <w:lvlOverride w:ilvl="6"/>
    <w:lvlOverride w:ilvl="7"/>
    <w:lvlOverride w:ilvl="8"/>
  </w:num>
  <w:num w:numId="15">
    <w:abstractNumId w:val="8"/>
  </w:num>
  <w:num w:numId="16">
    <w:abstractNumId w:val="6"/>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BAA"/>
    <w:rsid w:val="00000877"/>
    <w:rsid w:val="00001102"/>
    <w:rsid w:val="00001D0E"/>
    <w:rsid w:val="00005206"/>
    <w:rsid w:val="00005E58"/>
    <w:rsid w:val="00006498"/>
    <w:rsid w:val="000065C7"/>
    <w:rsid w:val="0000789C"/>
    <w:rsid w:val="0001145F"/>
    <w:rsid w:val="000114F8"/>
    <w:rsid w:val="0001356A"/>
    <w:rsid w:val="0002618F"/>
    <w:rsid w:val="000277DD"/>
    <w:rsid w:val="0003207C"/>
    <w:rsid w:val="00032983"/>
    <w:rsid w:val="00035B14"/>
    <w:rsid w:val="00052C99"/>
    <w:rsid w:val="00052EAC"/>
    <w:rsid w:val="00055868"/>
    <w:rsid w:val="00056227"/>
    <w:rsid w:val="00061C81"/>
    <w:rsid w:val="000621C3"/>
    <w:rsid w:val="00063B5E"/>
    <w:rsid w:val="00063E8D"/>
    <w:rsid w:val="000651B1"/>
    <w:rsid w:val="000652E1"/>
    <w:rsid w:val="00066D3B"/>
    <w:rsid w:val="0006701A"/>
    <w:rsid w:val="00070B5F"/>
    <w:rsid w:val="00070F78"/>
    <w:rsid w:val="0007251B"/>
    <w:rsid w:val="00073E38"/>
    <w:rsid w:val="000751FE"/>
    <w:rsid w:val="000757D9"/>
    <w:rsid w:val="00076564"/>
    <w:rsid w:val="000774A0"/>
    <w:rsid w:val="000809AB"/>
    <w:rsid w:val="00083C3B"/>
    <w:rsid w:val="0009092B"/>
    <w:rsid w:val="000909E0"/>
    <w:rsid w:val="00091A05"/>
    <w:rsid w:val="00093A97"/>
    <w:rsid w:val="000B3BDF"/>
    <w:rsid w:val="000B3FF4"/>
    <w:rsid w:val="000B43C7"/>
    <w:rsid w:val="000B7E84"/>
    <w:rsid w:val="000C3320"/>
    <w:rsid w:val="000C587F"/>
    <w:rsid w:val="000C6A7E"/>
    <w:rsid w:val="000D2D62"/>
    <w:rsid w:val="000D3828"/>
    <w:rsid w:val="000D3DEC"/>
    <w:rsid w:val="000D42DE"/>
    <w:rsid w:val="000D61FF"/>
    <w:rsid w:val="000D7662"/>
    <w:rsid w:val="000E403A"/>
    <w:rsid w:val="000E517F"/>
    <w:rsid w:val="000E7944"/>
    <w:rsid w:val="000F3F7A"/>
    <w:rsid w:val="000F4600"/>
    <w:rsid w:val="000F4783"/>
    <w:rsid w:val="000F6363"/>
    <w:rsid w:val="0010063C"/>
    <w:rsid w:val="00101E9B"/>
    <w:rsid w:val="00106368"/>
    <w:rsid w:val="0010656E"/>
    <w:rsid w:val="001124DC"/>
    <w:rsid w:val="001127B1"/>
    <w:rsid w:val="00135791"/>
    <w:rsid w:val="00137615"/>
    <w:rsid w:val="00143933"/>
    <w:rsid w:val="00147D65"/>
    <w:rsid w:val="0015639C"/>
    <w:rsid w:val="00163615"/>
    <w:rsid w:val="0016580E"/>
    <w:rsid w:val="00167B38"/>
    <w:rsid w:val="001713BA"/>
    <w:rsid w:val="001731B9"/>
    <w:rsid w:val="0017411F"/>
    <w:rsid w:val="00180A08"/>
    <w:rsid w:val="00185A8F"/>
    <w:rsid w:val="00191F33"/>
    <w:rsid w:val="00193D68"/>
    <w:rsid w:val="001A0677"/>
    <w:rsid w:val="001A0943"/>
    <w:rsid w:val="001A293C"/>
    <w:rsid w:val="001A34B4"/>
    <w:rsid w:val="001A459C"/>
    <w:rsid w:val="001A5DA5"/>
    <w:rsid w:val="001A69CF"/>
    <w:rsid w:val="001A75EA"/>
    <w:rsid w:val="001A7F78"/>
    <w:rsid w:val="001B2A2D"/>
    <w:rsid w:val="001B3B5E"/>
    <w:rsid w:val="001B43A4"/>
    <w:rsid w:val="001B4B8F"/>
    <w:rsid w:val="001B69DA"/>
    <w:rsid w:val="001B6B36"/>
    <w:rsid w:val="001C3BC1"/>
    <w:rsid w:val="001C6103"/>
    <w:rsid w:val="001C6282"/>
    <w:rsid w:val="001D0B3B"/>
    <w:rsid w:val="001D3C26"/>
    <w:rsid w:val="001E2130"/>
    <w:rsid w:val="001E2AD2"/>
    <w:rsid w:val="001E3B27"/>
    <w:rsid w:val="001F29F6"/>
    <w:rsid w:val="001F7447"/>
    <w:rsid w:val="00203F4E"/>
    <w:rsid w:val="00206EE6"/>
    <w:rsid w:val="00207A50"/>
    <w:rsid w:val="00207A91"/>
    <w:rsid w:val="00210CAF"/>
    <w:rsid w:val="002112B9"/>
    <w:rsid w:val="00213ADB"/>
    <w:rsid w:val="00213B0E"/>
    <w:rsid w:val="00213E35"/>
    <w:rsid w:val="00215545"/>
    <w:rsid w:val="0021645A"/>
    <w:rsid w:val="00217D3C"/>
    <w:rsid w:val="0022217F"/>
    <w:rsid w:val="0022383D"/>
    <w:rsid w:val="002252F5"/>
    <w:rsid w:val="00231F2F"/>
    <w:rsid w:val="002322AC"/>
    <w:rsid w:val="00251D42"/>
    <w:rsid w:val="00252AD2"/>
    <w:rsid w:val="00252C4F"/>
    <w:rsid w:val="0025799D"/>
    <w:rsid w:val="002611BA"/>
    <w:rsid w:val="0026130E"/>
    <w:rsid w:val="002660FD"/>
    <w:rsid w:val="0026648B"/>
    <w:rsid w:val="00272436"/>
    <w:rsid w:val="00274522"/>
    <w:rsid w:val="00274AE0"/>
    <w:rsid w:val="002770B6"/>
    <w:rsid w:val="00280637"/>
    <w:rsid w:val="0028220F"/>
    <w:rsid w:val="00283816"/>
    <w:rsid w:val="00294373"/>
    <w:rsid w:val="002A2A8F"/>
    <w:rsid w:val="002A7172"/>
    <w:rsid w:val="002A722A"/>
    <w:rsid w:val="002B196A"/>
    <w:rsid w:val="002B4D94"/>
    <w:rsid w:val="002C2BEB"/>
    <w:rsid w:val="002C3199"/>
    <w:rsid w:val="002C3C7F"/>
    <w:rsid w:val="002C443E"/>
    <w:rsid w:val="002D0019"/>
    <w:rsid w:val="002D28D1"/>
    <w:rsid w:val="002D645B"/>
    <w:rsid w:val="002D6AC4"/>
    <w:rsid w:val="002E4924"/>
    <w:rsid w:val="002E6DE9"/>
    <w:rsid w:val="002F0889"/>
    <w:rsid w:val="002F093D"/>
    <w:rsid w:val="002F18F8"/>
    <w:rsid w:val="002F1D5D"/>
    <w:rsid w:val="002F37EB"/>
    <w:rsid w:val="002F3FC1"/>
    <w:rsid w:val="002F426C"/>
    <w:rsid w:val="002F73A2"/>
    <w:rsid w:val="00300B1C"/>
    <w:rsid w:val="003127DF"/>
    <w:rsid w:val="003162C7"/>
    <w:rsid w:val="00325D27"/>
    <w:rsid w:val="00326921"/>
    <w:rsid w:val="00331304"/>
    <w:rsid w:val="00337225"/>
    <w:rsid w:val="00340FAE"/>
    <w:rsid w:val="003413C0"/>
    <w:rsid w:val="003423AF"/>
    <w:rsid w:val="00343648"/>
    <w:rsid w:val="00344560"/>
    <w:rsid w:val="00350211"/>
    <w:rsid w:val="0035190C"/>
    <w:rsid w:val="00354FBC"/>
    <w:rsid w:val="00363691"/>
    <w:rsid w:val="0036387C"/>
    <w:rsid w:val="00364E0D"/>
    <w:rsid w:val="00366994"/>
    <w:rsid w:val="003773AB"/>
    <w:rsid w:val="00380D01"/>
    <w:rsid w:val="00381AC0"/>
    <w:rsid w:val="00381F0C"/>
    <w:rsid w:val="00385D7D"/>
    <w:rsid w:val="003B3750"/>
    <w:rsid w:val="003B5B3C"/>
    <w:rsid w:val="003B7534"/>
    <w:rsid w:val="003C3F17"/>
    <w:rsid w:val="003C53BE"/>
    <w:rsid w:val="003D0BF0"/>
    <w:rsid w:val="003D268F"/>
    <w:rsid w:val="003D29E8"/>
    <w:rsid w:val="003D6074"/>
    <w:rsid w:val="003E121F"/>
    <w:rsid w:val="003E785B"/>
    <w:rsid w:val="003F1B4F"/>
    <w:rsid w:val="003F27D5"/>
    <w:rsid w:val="003F56CA"/>
    <w:rsid w:val="003F593A"/>
    <w:rsid w:val="003F7345"/>
    <w:rsid w:val="0040094A"/>
    <w:rsid w:val="00402750"/>
    <w:rsid w:val="00402983"/>
    <w:rsid w:val="004037A2"/>
    <w:rsid w:val="004046CC"/>
    <w:rsid w:val="0041254D"/>
    <w:rsid w:val="00412EF5"/>
    <w:rsid w:val="004159A2"/>
    <w:rsid w:val="00415D70"/>
    <w:rsid w:val="004233A9"/>
    <w:rsid w:val="004267B8"/>
    <w:rsid w:val="0043098B"/>
    <w:rsid w:val="00433B23"/>
    <w:rsid w:val="004366C9"/>
    <w:rsid w:val="0044055C"/>
    <w:rsid w:val="0044387E"/>
    <w:rsid w:val="00445AF0"/>
    <w:rsid w:val="00446407"/>
    <w:rsid w:val="00446EF2"/>
    <w:rsid w:val="004474C8"/>
    <w:rsid w:val="00447530"/>
    <w:rsid w:val="00450501"/>
    <w:rsid w:val="004533EA"/>
    <w:rsid w:val="00453EBD"/>
    <w:rsid w:val="0045550E"/>
    <w:rsid w:val="0045716B"/>
    <w:rsid w:val="00461C58"/>
    <w:rsid w:val="00462711"/>
    <w:rsid w:val="00465882"/>
    <w:rsid w:val="00467807"/>
    <w:rsid w:val="00476E48"/>
    <w:rsid w:val="00477B3E"/>
    <w:rsid w:val="00481174"/>
    <w:rsid w:val="004828F6"/>
    <w:rsid w:val="0048365E"/>
    <w:rsid w:val="00484679"/>
    <w:rsid w:val="00486ACF"/>
    <w:rsid w:val="004A194B"/>
    <w:rsid w:val="004A547C"/>
    <w:rsid w:val="004A77CE"/>
    <w:rsid w:val="004B17BE"/>
    <w:rsid w:val="004B1BF5"/>
    <w:rsid w:val="004B34FA"/>
    <w:rsid w:val="004B5E9C"/>
    <w:rsid w:val="004B63DB"/>
    <w:rsid w:val="004C46B8"/>
    <w:rsid w:val="004C5281"/>
    <w:rsid w:val="004C6A6D"/>
    <w:rsid w:val="004C7344"/>
    <w:rsid w:val="004D06F0"/>
    <w:rsid w:val="004D1C34"/>
    <w:rsid w:val="004D75B3"/>
    <w:rsid w:val="004D7AB4"/>
    <w:rsid w:val="004E0FE1"/>
    <w:rsid w:val="004E214F"/>
    <w:rsid w:val="004E524A"/>
    <w:rsid w:val="004E5CE4"/>
    <w:rsid w:val="004F22A1"/>
    <w:rsid w:val="004F2550"/>
    <w:rsid w:val="004F3E0C"/>
    <w:rsid w:val="004F5CA0"/>
    <w:rsid w:val="004F6AE7"/>
    <w:rsid w:val="004F7DF7"/>
    <w:rsid w:val="00501940"/>
    <w:rsid w:val="00501BE8"/>
    <w:rsid w:val="0050585F"/>
    <w:rsid w:val="00507941"/>
    <w:rsid w:val="00511D43"/>
    <w:rsid w:val="00525654"/>
    <w:rsid w:val="005257EE"/>
    <w:rsid w:val="0053185F"/>
    <w:rsid w:val="005323B8"/>
    <w:rsid w:val="0053404E"/>
    <w:rsid w:val="00537F38"/>
    <w:rsid w:val="005439AF"/>
    <w:rsid w:val="00543BBF"/>
    <w:rsid w:val="00544ECF"/>
    <w:rsid w:val="005520B5"/>
    <w:rsid w:val="0055484B"/>
    <w:rsid w:val="00555483"/>
    <w:rsid w:val="00556EC5"/>
    <w:rsid w:val="00560008"/>
    <w:rsid w:val="00560EA5"/>
    <w:rsid w:val="0056300D"/>
    <w:rsid w:val="005707CC"/>
    <w:rsid w:val="0057560F"/>
    <w:rsid w:val="005767FA"/>
    <w:rsid w:val="00581CA2"/>
    <w:rsid w:val="00586D16"/>
    <w:rsid w:val="005941C6"/>
    <w:rsid w:val="00595F68"/>
    <w:rsid w:val="0059781F"/>
    <w:rsid w:val="00597883"/>
    <w:rsid w:val="005A00F6"/>
    <w:rsid w:val="005A0FDE"/>
    <w:rsid w:val="005A59A7"/>
    <w:rsid w:val="005A6591"/>
    <w:rsid w:val="005B0AB1"/>
    <w:rsid w:val="005B3CB6"/>
    <w:rsid w:val="005B6743"/>
    <w:rsid w:val="005B67D2"/>
    <w:rsid w:val="005C1EFD"/>
    <w:rsid w:val="005C4DCB"/>
    <w:rsid w:val="005D106F"/>
    <w:rsid w:val="005D2C8A"/>
    <w:rsid w:val="005D2F51"/>
    <w:rsid w:val="005D6654"/>
    <w:rsid w:val="005D7479"/>
    <w:rsid w:val="005D78E4"/>
    <w:rsid w:val="005E2C66"/>
    <w:rsid w:val="005E3A51"/>
    <w:rsid w:val="005E3FF8"/>
    <w:rsid w:val="005E55E9"/>
    <w:rsid w:val="005E7D0C"/>
    <w:rsid w:val="005F5C73"/>
    <w:rsid w:val="0060170E"/>
    <w:rsid w:val="0060655F"/>
    <w:rsid w:val="0061415B"/>
    <w:rsid w:val="00615441"/>
    <w:rsid w:val="006164C5"/>
    <w:rsid w:val="00617CFF"/>
    <w:rsid w:val="00621D25"/>
    <w:rsid w:val="006240E3"/>
    <w:rsid w:val="00625D47"/>
    <w:rsid w:val="00632B59"/>
    <w:rsid w:val="006335D5"/>
    <w:rsid w:val="00633DEF"/>
    <w:rsid w:val="00643E74"/>
    <w:rsid w:val="00645495"/>
    <w:rsid w:val="0064571F"/>
    <w:rsid w:val="0064596D"/>
    <w:rsid w:val="00661D23"/>
    <w:rsid w:val="0067167B"/>
    <w:rsid w:val="00673BEE"/>
    <w:rsid w:val="00680497"/>
    <w:rsid w:val="00680691"/>
    <w:rsid w:val="006806C2"/>
    <w:rsid w:val="00681D7D"/>
    <w:rsid w:val="006826A8"/>
    <w:rsid w:val="00686169"/>
    <w:rsid w:val="0068752B"/>
    <w:rsid w:val="00690BFC"/>
    <w:rsid w:val="00693063"/>
    <w:rsid w:val="00693641"/>
    <w:rsid w:val="006967B7"/>
    <w:rsid w:val="006A1FDC"/>
    <w:rsid w:val="006A3103"/>
    <w:rsid w:val="006A5043"/>
    <w:rsid w:val="006A637A"/>
    <w:rsid w:val="006B11DE"/>
    <w:rsid w:val="006B3C21"/>
    <w:rsid w:val="006B3F29"/>
    <w:rsid w:val="006B5836"/>
    <w:rsid w:val="006B7AFE"/>
    <w:rsid w:val="006C08E1"/>
    <w:rsid w:val="006C10A0"/>
    <w:rsid w:val="006C17BD"/>
    <w:rsid w:val="006C408D"/>
    <w:rsid w:val="006C4723"/>
    <w:rsid w:val="006C4FF5"/>
    <w:rsid w:val="006C6DC7"/>
    <w:rsid w:val="006C7E35"/>
    <w:rsid w:val="006D129B"/>
    <w:rsid w:val="006D1449"/>
    <w:rsid w:val="006D2350"/>
    <w:rsid w:val="006D28B2"/>
    <w:rsid w:val="006D3374"/>
    <w:rsid w:val="006D65C8"/>
    <w:rsid w:val="006E09BA"/>
    <w:rsid w:val="006E2B14"/>
    <w:rsid w:val="006E2E28"/>
    <w:rsid w:val="006E3D4E"/>
    <w:rsid w:val="006E4CE9"/>
    <w:rsid w:val="006F1E5B"/>
    <w:rsid w:val="006F284D"/>
    <w:rsid w:val="006F368D"/>
    <w:rsid w:val="006F54E4"/>
    <w:rsid w:val="0070298C"/>
    <w:rsid w:val="00703AF5"/>
    <w:rsid w:val="0070412C"/>
    <w:rsid w:val="0070413D"/>
    <w:rsid w:val="00705128"/>
    <w:rsid w:val="00705C11"/>
    <w:rsid w:val="00706E81"/>
    <w:rsid w:val="007075A0"/>
    <w:rsid w:val="00713137"/>
    <w:rsid w:val="0071400B"/>
    <w:rsid w:val="00714BB2"/>
    <w:rsid w:val="007158A1"/>
    <w:rsid w:val="00715A06"/>
    <w:rsid w:val="00716578"/>
    <w:rsid w:val="00721912"/>
    <w:rsid w:val="00724E75"/>
    <w:rsid w:val="00724EAF"/>
    <w:rsid w:val="007259BC"/>
    <w:rsid w:val="00731BD6"/>
    <w:rsid w:val="00736148"/>
    <w:rsid w:val="00736585"/>
    <w:rsid w:val="007377F8"/>
    <w:rsid w:val="00740AC7"/>
    <w:rsid w:val="00742E86"/>
    <w:rsid w:val="00743C65"/>
    <w:rsid w:val="00753255"/>
    <w:rsid w:val="0076247A"/>
    <w:rsid w:val="00766278"/>
    <w:rsid w:val="0076719B"/>
    <w:rsid w:val="007709D1"/>
    <w:rsid w:val="0078319B"/>
    <w:rsid w:val="00786FBF"/>
    <w:rsid w:val="0078753F"/>
    <w:rsid w:val="00796CC2"/>
    <w:rsid w:val="007A4401"/>
    <w:rsid w:val="007A4F31"/>
    <w:rsid w:val="007A643C"/>
    <w:rsid w:val="007B2142"/>
    <w:rsid w:val="007B63BE"/>
    <w:rsid w:val="007C0B67"/>
    <w:rsid w:val="007C0EBD"/>
    <w:rsid w:val="007D25B4"/>
    <w:rsid w:val="007D6DC8"/>
    <w:rsid w:val="007D75F6"/>
    <w:rsid w:val="007D78EA"/>
    <w:rsid w:val="007E270F"/>
    <w:rsid w:val="007E38C2"/>
    <w:rsid w:val="007E3A15"/>
    <w:rsid w:val="007E7CB5"/>
    <w:rsid w:val="007F1A23"/>
    <w:rsid w:val="007F37B9"/>
    <w:rsid w:val="007F4FFB"/>
    <w:rsid w:val="00802A47"/>
    <w:rsid w:val="00802B11"/>
    <w:rsid w:val="0080780F"/>
    <w:rsid w:val="00814A9E"/>
    <w:rsid w:val="00817181"/>
    <w:rsid w:val="00822C7D"/>
    <w:rsid w:val="00826BB6"/>
    <w:rsid w:val="00831456"/>
    <w:rsid w:val="008316AC"/>
    <w:rsid w:val="00837669"/>
    <w:rsid w:val="00842702"/>
    <w:rsid w:val="00843D01"/>
    <w:rsid w:val="00856CEE"/>
    <w:rsid w:val="00870077"/>
    <w:rsid w:val="00871700"/>
    <w:rsid w:val="0088552D"/>
    <w:rsid w:val="0088688B"/>
    <w:rsid w:val="008870C0"/>
    <w:rsid w:val="008A2471"/>
    <w:rsid w:val="008A26C3"/>
    <w:rsid w:val="008A3851"/>
    <w:rsid w:val="008A7B4A"/>
    <w:rsid w:val="008B2063"/>
    <w:rsid w:val="008B27FD"/>
    <w:rsid w:val="008B79B4"/>
    <w:rsid w:val="008C043C"/>
    <w:rsid w:val="008C1A6F"/>
    <w:rsid w:val="008C2718"/>
    <w:rsid w:val="008D0DDE"/>
    <w:rsid w:val="008D29E3"/>
    <w:rsid w:val="008E56B3"/>
    <w:rsid w:val="008F4CE9"/>
    <w:rsid w:val="008F50BD"/>
    <w:rsid w:val="008F79C6"/>
    <w:rsid w:val="00904733"/>
    <w:rsid w:val="00905E31"/>
    <w:rsid w:val="00911373"/>
    <w:rsid w:val="009130CA"/>
    <w:rsid w:val="00913680"/>
    <w:rsid w:val="00913A9C"/>
    <w:rsid w:val="00913C99"/>
    <w:rsid w:val="00915680"/>
    <w:rsid w:val="00917C3C"/>
    <w:rsid w:val="0092159E"/>
    <w:rsid w:val="0092329B"/>
    <w:rsid w:val="009264DF"/>
    <w:rsid w:val="009273D2"/>
    <w:rsid w:val="00930071"/>
    <w:rsid w:val="0093456E"/>
    <w:rsid w:val="0093733E"/>
    <w:rsid w:val="009407B7"/>
    <w:rsid w:val="009422BB"/>
    <w:rsid w:val="0094609A"/>
    <w:rsid w:val="00951AAC"/>
    <w:rsid w:val="00951BA3"/>
    <w:rsid w:val="00953D65"/>
    <w:rsid w:val="00954602"/>
    <w:rsid w:val="009564D1"/>
    <w:rsid w:val="00957BA1"/>
    <w:rsid w:val="009605DE"/>
    <w:rsid w:val="009614CE"/>
    <w:rsid w:val="00962657"/>
    <w:rsid w:val="00962CAD"/>
    <w:rsid w:val="00963FBA"/>
    <w:rsid w:val="00965408"/>
    <w:rsid w:val="009655E6"/>
    <w:rsid w:val="009759C1"/>
    <w:rsid w:val="0097635C"/>
    <w:rsid w:val="0098148E"/>
    <w:rsid w:val="0098594C"/>
    <w:rsid w:val="0098780B"/>
    <w:rsid w:val="009906DB"/>
    <w:rsid w:val="00992F0D"/>
    <w:rsid w:val="0099634C"/>
    <w:rsid w:val="009A140D"/>
    <w:rsid w:val="009A52D9"/>
    <w:rsid w:val="009B34BF"/>
    <w:rsid w:val="009B482A"/>
    <w:rsid w:val="009B4992"/>
    <w:rsid w:val="009B6D5A"/>
    <w:rsid w:val="009B702B"/>
    <w:rsid w:val="009C2F91"/>
    <w:rsid w:val="009C368E"/>
    <w:rsid w:val="009D0C7D"/>
    <w:rsid w:val="009D57A3"/>
    <w:rsid w:val="009E0AF1"/>
    <w:rsid w:val="009E1231"/>
    <w:rsid w:val="009F2158"/>
    <w:rsid w:val="009F3484"/>
    <w:rsid w:val="009F4475"/>
    <w:rsid w:val="009F47E2"/>
    <w:rsid w:val="009F6B98"/>
    <w:rsid w:val="00A06371"/>
    <w:rsid w:val="00A12529"/>
    <w:rsid w:val="00A17B31"/>
    <w:rsid w:val="00A21093"/>
    <w:rsid w:val="00A233A4"/>
    <w:rsid w:val="00A26808"/>
    <w:rsid w:val="00A354E6"/>
    <w:rsid w:val="00A37834"/>
    <w:rsid w:val="00A402E0"/>
    <w:rsid w:val="00A403DE"/>
    <w:rsid w:val="00A429C9"/>
    <w:rsid w:val="00A514E3"/>
    <w:rsid w:val="00A527C2"/>
    <w:rsid w:val="00A52C80"/>
    <w:rsid w:val="00A53132"/>
    <w:rsid w:val="00A534B4"/>
    <w:rsid w:val="00A54BC5"/>
    <w:rsid w:val="00A63DA2"/>
    <w:rsid w:val="00A64EE3"/>
    <w:rsid w:val="00A673B4"/>
    <w:rsid w:val="00A80D02"/>
    <w:rsid w:val="00A86592"/>
    <w:rsid w:val="00A95BF8"/>
    <w:rsid w:val="00AA0C53"/>
    <w:rsid w:val="00AA1996"/>
    <w:rsid w:val="00AB11BB"/>
    <w:rsid w:val="00AB1653"/>
    <w:rsid w:val="00AC121E"/>
    <w:rsid w:val="00AC594A"/>
    <w:rsid w:val="00AD09EE"/>
    <w:rsid w:val="00AD1B62"/>
    <w:rsid w:val="00AD6943"/>
    <w:rsid w:val="00AD7DCC"/>
    <w:rsid w:val="00AE2327"/>
    <w:rsid w:val="00AE5F92"/>
    <w:rsid w:val="00AF3F35"/>
    <w:rsid w:val="00AF6357"/>
    <w:rsid w:val="00B01B94"/>
    <w:rsid w:val="00B02FCC"/>
    <w:rsid w:val="00B12872"/>
    <w:rsid w:val="00B13330"/>
    <w:rsid w:val="00B21668"/>
    <w:rsid w:val="00B24C31"/>
    <w:rsid w:val="00B35556"/>
    <w:rsid w:val="00B37F61"/>
    <w:rsid w:val="00B41F63"/>
    <w:rsid w:val="00B43002"/>
    <w:rsid w:val="00B46144"/>
    <w:rsid w:val="00B47ADE"/>
    <w:rsid w:val="00B55DEA"/>
    <w:rsid w:val="00B56829"/>
    <w:rsid w:val="00B61D27"/>
    <w:rsid w:val="00B661D6"/>
    <w:rsid w:val="00B70D9F"/>
    <w:rsid w:val="00B73881"/>
    <w:rsid w:val="00B74B1B"/>
    <w:rsid w:val="00B9356E"/>
    <w:rsid w:val="00B95C22"/>
    <w:rsid w:val="00B97003"/>
    <w:rsid w:val="00B97AB1"/>
    <w:rsid w:val="00BA0242"/>
    <w:rsid w:val="00BA4370"/>
    <w:rsid w:val="00BA685D"/>
    <w:rsid w:val="00BB0BA0"/>
    <w:rsid w:val="00BB4E2B"/>
    <w:rsid w:val="00BB5E64"/>
    <w:rsid w:val="00BB6313"/>
    <w:rsid w:val="00BC489F"/>
    <w:rsid w:val="00BC5123"/>
    <w:rsid w:val="00BD0411"/>
    <w:rsid w:val="00BD3306"/>
    <w:rsid w:val="00BD3CF1"/>
    <w:rsid w:val="00BE1852"/>
    <w:rsid w:val="00BE2323"/>
    <w:rsid w:val="00BE3EB4"/>
    <w:rsid w:val="00BE460A"/>
    <w:rsid w:val="00BE6436"/>
    <w:rsid w:val="00C015B0"/>
    <w:rsid w:val="00C03D17"/>
    <w:rsid w:val="00C046B7"/>
    <w:rsid w:val="00C1000B"/>
    <w:rsid w:val="00C105ED"/>
    <w:rsid w:val="00C10AB2"/>
    <w:rsid w:val="00C10C0A"/>
    <w:rsid w:val="00C117A5"/>
    <w:rsid w:val="00C11E2E"/>
    <w:rsid w:val="00C1290B"/>
    <w:rsid w:val="00C12B1B"/>
    <w:rsid w:val="00C164B9"/>
    <w:rsid w:val="00C17D33"/>
    <w:rsid w:val="00C21710"/>
    <w:rsid w:val="00C27920"/>
    <w:rsid w:val="00C31E44"/>
    <w:rsid w:val="00C32C22"/>
    <w:rsid w:val="00C34C05"/>
    <w:rsid w:val="00C34E98"/>
    <w:rsid w:val="00C400D9"/>
    <w:rsid w:val="00C40BC6"/>
    <w:rsid w:val="00C40D1F"/>
    <w:rsid w:val="00C42C49"/>
    <w:rsid w:val="00C45276"/>
    <w:rsid w:val="00C45935"/>
    <w:rsid w:val="00C46393"/>
    <w:rsid w:val="00C561A6"/>
    <w:rsid w:val="00C57F68"/>
    <w:rsid w:val="00C61AF9"/>
    <w:rsid w:val="00C62B94"/>
    <w:rsid w:val="00C64CF8"/>
    <w:rsid w:val="00C66B58"/>
    <w:rsid w:val="00C6724C"/>
    <w:rsid w:val="00C6726E"/>
    <w:rsid w:val="00C7182A"/>
    <w:rsid w:val="00C734B9"/>
    <w:rsid w:val="00C7639B"/>
    <w:rsid w:val="00C76E64"/>
    <w:rsid w:val="00C8093D"/>
    <w:rsid w:val="00C857CB"/>
    <w:rsid w:val="00C87D5D"/>
    <w:rsid w:val="00C908B1"/>
    <w:rsid w:val="00C91B95"/>
    <w:rsid w:val="00C954D1"/>
    <w:rsid w:val="00C979BA"/>
    <w:rsid w:val="00C97D72"/>
    <w:rsid w:val="00CA07A3"/>
    <w:rsid w:val="00CA2B4C"/>
    <w:rsid w:val="00CA3015"/>
    <w:rsid w:val="00CA5846"/>
    <w:rsid w:val="00CA59FE"/>
    <w:rsid w:val="00CB4EE2"/>
    <w:rsid w:val="00CB576D"/>
    <w:rsid w:val="00CC0D30"/>
    <w:rsid w:val="00CC1D8F"/>
    <w:rsid w:val="00CC2645"/>
    <w:rsid w:val="00CC323F"/>
    <w:rsid w:val="00CC4D4A"/>
    <w:rsid w:val="00CC5ADE"/>
    <w:rsid w:val="00CC5F12"/>
    <w:rsid w:val="00CD2E25"/>
    <w:rsid w:val="00CD58AD"/>
    <w:rsid w:val="00CE05A9"/>
    <w:rsid w:val="00CE37D8"/>
    <w:rsid w:val="00CE4572"/>
    <w:rsid w:val="00CE59AB"/>
    <w:rsid w:val="00CE68DA"/>
    <w:rsid w:val="00CF1A12"/>
    <w:rsid w:val="00CF39D7"/>
    <w:rsid w:val="00D001AA"/>
    <w:rsid w:val="00D0228E"/>
    <w:rsid w:val="00D03514"/>
    <w:rsid w:val="00D0547B"/>
    <w:rsid w:val="00D113E6"/>
    <w:rsid w:val="00D12081"/>
    <w:rsid w:val="00D15748"/>
    <w:rsid w:val="00D17123"/>
    <w:rsid w:val="00D2343C"/>
    <w:rsid w:val="00D234FD"/>
    <w:rsid w:val="00D25751"/>
    <w:rsid w:val="00D30B38"/>
    <w:rsid w:val="00D33A2B"/>
    <w:rsid w:val="00D3521D"/>
    <w:rsid w:val="00D41138"/>
    <w:rsid w:val="00D449E1"/>
    <w:rsid w:val="00D510FA"/>
    <w:rsid w:val="00D5184E"/>
    <w:rsid w:val="00D562AE"/>
    <w:rsid w:val="00D572BA"/>
    <w:rsid w:val="00D600FF"/>
    <w:rsid w:val="00D61297"/>
    <w:rsid w:val="00D62E73"/>
    <w:rsid w:val="00D6326C"/>
    <w:rsid w:val="00D66255"/>
    <w:rsid w:val="00D84176"/>
    <w:rsid w:val="00D8760B"/>
    <w:rsid w:val="00D93FA4"/>
    <w:rsid w:val="00D97E22"/>
    <w:rsid w:val="00DA333A"/>
    <w:rsid w:val="00DA6BD0"/>
    <w:rsid w:val="00DA766B"/>
    <w:rsid w:val="00DB0ED3"/>
    <w:rsid w:val="00DB2053"/>
    <w:rsid w:val="00DB265F"/>
    <w:rsid w:val="00DB5BA8"/>
    <w:rsid w:val="00DB6B21"/>
    <w:rsid w:val="00DB6DAA"/>
    <w:rsid w:val="00DC2804"/>
    <w:rsid w:val="00DC2BF4"/>
    <w:rsid w:val="00DC35EC"/>
    <w:rsid w:val="00DC4F1B"/>
    <w:rsid w:val="00DC5532"/>
    <w:rsid w:val="00DC78FB"/>
    <w:rsid w:val="00DD26D8"/>
    <w:rsid w:val="00DE000F"/>
    <w:rsid w:val="00DE1167"/>
    <w:rsid w:val="00DE160A"/>
    <w:rsid w:val="00DE57BD"/>
    <w:rsid w:val="00DE6A13"/>
    <w:rsid w:val="00DF0DFE"/>
    <w:rsid w:val="00E01047"/>
    <w:rsid w:val="00E05474"/>
    <w:rsid w:val="00E15FE5"/>
    <w:rsid w:val="00E20DB5"/>
    <w:rsid w:val="00E21C3E"/>
    <w:rsid w:val="00E31364"/>
    <w:rsid w:val="00E3175C"/>
    <w:rsid w:val="00E32CAD"/>
    <w:rsid w:val="00E404AC"/>
    <w:rsid w:val="00E41125"/>
    <w:rsid w:val="00E422F5"/>
    <w:rsid w:val="00E42406"/>
    <w:rsid w:val="00E47EE8"/>
    <w:rsid w:val="00E501FE"/>
    <w:rsid w:val="00E560A4"/>
    <w:rsid w:val="00E579AD"/>
    <w:rsid w:val="00E61A98"/>
    <w:rsid w:val="00E623D5"/>
    <w:rsid w:val="00E65343"/>
    <w:rsid w:val="00E703A8"/>
    <w:rsid w:val="00E72A6A"/>
    <w:rsid w:val="00E74970"/>
    <w:rsid w:val="00E75EA9"/>
    <w:rsid w:val="00E774DC"/>
    <w:rsid w:val="00E82306"/>
    <w:rsid w:val="00E84829"/>
    <w:rsid w:val="00E8483F"/>
    <w:rsid w:val="00E92986"/>
    <w:rsid w:val="00E9447C"/>
    <w:rsid w:val="00EA0C0B"/>
    <w:rsid w:val="00EA16C9"/>
    <w:rsid w:val="00EA6972"/>
    <w:rsid w:val="00EB1AE3"/>
    <w:rsid w:val="00EB328A"/>
    <w:rsid w:val="00EB381B"/>
    <w:rsid w:val="00EB3F2C"/>
    <w:rsid w:val="00EB7621"/>
    <w:rsid w:val="00EC09DE"/>
    <w:rsid w:val="00EC6308"/>
    <w:rsid w:val="00EC7162"/>
    <w:rsid w:val="00ED40DF"/>
    <w:rsid w:val="00EE0ABD"/>
    <w:rsid w:val="00EE0F4B"/>
    <w:rsid w:val="00EE2F8F"/>
    <w:rsid w:val="00EE7E29"/>
    <w:rsid w:val="00EF1B25"/>
    <w:rsid w:val="00EF30F1"/>
    <w:rsid w:val="00EF4C1E"/>
    <w:rsid w:val="00EF7BD1"/>
    <w:rsid w:val="00F0451B"/>
    <w:rsid w:val="00F0488E"/>
    <w:rsid w:val="00F11E12"/>
    <w:rsid w:val="00F15150"/>
    <w:rsid w:val="00F21904"/>
    <w:rsid w:val="00F233F5"/>
    <w:rsid w:val="00F24823"/>
    <w:rsid w:val="00F24C27"/>
    <w:rsid w:val="00F27AE4"/>
    <w:rsid w:val="00F31893"/>
    <w:rsid w:val="00F31F79"/>
    <w:rsid w:val="00F3214E"/>
    <w:rsid w:val="00F36288"/>
    <w:rsid w:val="00F502BD"/>
    <w:rsid w:val="00F5134B"/>
    <w:rsid w:val="00F557F8"/>
    <w:rsid w:val="00F578C4"/>
    <w:rsid w:val="00F57D45"/>
    <w:rsid w:val="00F613B7"/>
    <w:rsid w:val="00F65380"/>
    <w:rsid w:val="00F71496"/>
    <w:rsid w:val="00F7375C"/>
    <w:rsid w:val="00F742FA"/>
    <w:rsid w:val="00F80E05"/>
    <w:rsid w:val="00F81011"/>
    <w:rsid w:val="00F8345E"/>
    <w:rsid w:val="00F92ADF"/>
    <w:rsid w:val="00F93106"/>
    <w:rsid w:val="00F95E39"/>
    <w:rsid w:val="00F96255"/>
    <w:rsid w:val="00F977A0"/>
    <w:rsid w:val="00F97BA3"/>
    <w:rsid w:val="00FA36AB"/>
    <w:rsid w:val="00FB1766"/>
    <w:rsid w:val="00FC1658"/>
    <w:rsid w:val="00FC31F6"/>
    <w:rsid w:val="00FC7914"/>
    <w:rsid w:val="00FE2BAA"/>
    <w:rsid w:val="00FE2D7B"/>
    <w:rsid w:val="00FE58AA"/>
    <w:rsid w:val="00FF0E9A"/>
    <w:rsid w:val="00FF6785"/>
    <w:rsid w:val="016908DE"/>
    <w:rsid w:val="01EF65B9"/>
    <w:rsid w:val="02574CE3"/>
    <w:rsid w:val="02A73B69"/>
    <w:rsid w:val="02DA783B"/>
    <w:rsid w:val="03036481"/>
    <w:rsid w:val="03533C82"/>
    <w:rsid w:val="03EF3B00"/>
    <w:rsid w:val="040A59AF"/>
    <w:rsid w:val="045775B6"/>
    <w:rsid w:val="04B85E33"/>
    <w:rsid w:val="05503AC8"/>
    <w:rsid w:val="0592672F"/>
    <w:rsid w:val="05E35235"/>
    <w:rsid w:val="07347160"/>
    <w:rsid w:val="07986E84"/>
    <w:rsid w:val="081A3F5B"/>
    <w:rsid w:val="08830107"/>
    <w:rsid w:val="08D544C6"/>
    <w:rsid w:val="09215687"/>
    <w:rsid w:val="09591064"/>
    <w:rsid w:val="09891BB3"/>
    <w:rsid w:val="09C87119"/>
    <w:rsid w:val="09E92ED1"/>
    <w:rsid w:val="0B0F2CB4"/>
    <w:rsid w:val="0C4C7BC4"/>
    <w:rsid w:val="0C5D03D7"/>
    <w:rsid w:val="0CD47CC3"/>
    <w:rsid w:val="0CF90255"/>
    <w:rsid w:val="0D1F2693"/>
    <w:rsid w:val="0E14552A"/>
    <w:rsid w:val="0FB748D6"/>
    <w:rsid w:val="112160A6"/>
    <w:rsid w:val="11811943"/>
    <w:rsid w:val="123B77F4"/>
    <w:rsid w:val="13172CDE"/>
    <w:rsid w:val="13371015"/>
    <w:rsid w:val="13A36145"/>
    <w:rsid w:val="14576EEE"/>
    <w:rsid w:val="14892F40"/>
    <w:rsid w:val="148F28CB"/>
    <w:rsid w:val="16666C4E"/>
    <w:rsid w:val="17E354A8"/>
    <w:rsid w:val="184503DD"/>
    <w:rsid w:val="18846FC8"/>
    <w:rsid w:val="188B0B51"/>
    <w:rsid w:val="193F18FA"/>
    <w:rsid w:val="19C109D2"/>
    <w:rsid w:val="1BFC453C"/>
    <w:rsid w:val="1C592E11"/>
    <w:rsid w:val="1CEC2380"/>
    <w:rsid w:val="1DDF3F11"/>
    <w:rsid w:val="1E1C3D76"/>
    <w:rsid w:val="1E414EAF"/>
    <w:rsid w:val="1F5F247E"/>
    <w:rsid w:val="1F753FA8"/>
    <w:rsid w:val="203565E4"/>
    <w:rsid w:val="20512691"/>
    <w:rsid w:val="20AA65A3"/>
    <w:rsid w:val="2139298F"/>
    <w:rsid w:val="21605160"/>
    <w:rsid w:val="21E32E28"/>
    <w:rsid w:val="222F7A24"/>
    <w:rsid w:val="252541FE"/>
    <w:rsid w:val="25446CB1"/>
    <w:rsid w:val="256E7AF5"/>
    <w:rsid w:val="26097CF4"/>
    <w:rsid w:val="2615738A"/>
    <w:rsid w:val="270B2D9A"/>
    <w:rsid w:val="27372964"/>
    <w:rsid w:val="27634AAD"/>
    <w:rsid w:val="27A37A95"/>
    <w:rsid w:val="27BC1FD7"/>
    <w:rsid w:val="28017E2F"/>
    <w:rsid w:val="29683EFE"/>
    <w:rsid w:val="29772E93"/>
    <w:rsid w:val="29DE193E"/>
    <w:rsid w:val="2A0C1188"/>
    <w:rsid w:val="2A5B478B"/>
    <w:rsid w:val="2A914C65"/>
    <w:rsid w:val="2B805A6F"/>
    <w:rsid w:val="2BAB0C35"/>
    <w:rsid w:val="2C0F1AB1"/>
    <w:rsid w:val="2C164A61"/>
    <w:rsid w:val="2CCA200A"/>
    <w:rsid w:val="2DD105BA"/>
    <w:rsid w:val="2E365D60"/>
    <w:rsid w:val="2EA42B11"/>
    <w:rsid w:val="2ED44965"/>
    <w:rsid w:val="2F067332"/>
    <w:rsid w:val="2F6F6D61"/>
    <w:rsid w:val="30062758"/>
    <w:rsid w:val="307A4C95"/>
    <w:rsid w:val="30E54344"/>
    <w:rsid w:val="313553C8"/>
    <w:rsid w:val="32D95A79"/>
    <w:rsid w:val="33313F09"/>
    <w:rsid w:val="339F1FBF"/>
    <w:rsid w:val="35324954"/>
    <w:rsid w:val="354635F4"/>
    <w:rsid w:val="356C7FB1"/>
    <w:rsid w:val="36681453"/>
    <w:rsid w:val="36AC41C0"/>
    <w:rsid w:val="37760533"/>
    <w:rsid w:val="37E241F6"/>
    <w:rsid w:val="39301B11"/>
    <w:rsid w:val="3949409C"/>
    <w:rsid w:val="3961212F"/>
    <w:rsid w:val="39947487"/>
    <w:rsid w:val="39FC7DAF"/>
    <w:rsid w:val="3AF834CA"/>
    <w:rsid w:val="3BD55437"/>
    <w:rsid w:val="3C3257D1"/>
    <w:rsid w:val="3DA13429"/>
    <w:rsid w:val="3DC3022B"/>
    <w:rsid w:val="3DFF7046"/>
    <w:rsid w:val="3E6E2B7D"/>
    <w:rsid w:val="3EF63D5B"/>
    <w:rsid w:val="3EF865D1"/>
    <w:rsid w:val="3FE8270F"/>
    <w:rsid w:val="3FF94882"/>
    <w:rsid w:val="402740CC"/>
    <w:rsid w:val="40345961"/>
    <w:rsid w:val="40E12601"/>
    <w:rsid w:val="41ED5FB7"/>
    <w:rsid w:val="41F37EC0"/>
    <w:rsid w:val="425B1E6E"/>
    <w:rsid w:val="429C28D7"/>
    <w:rsid w:val="42C8103A"/>
    <w:rsid w:val="42FC28F1"/>
    <w:rsid w:val="439E7EFB"/>
    <w:rsid w:val="44AD5B3A"/>
    <w:rsid w:val="4555504E"/>
    <w:rsid w:val="45834899"/>
    <w:rsid w:val="45F261D2"/>
    <w:rsid w:val="45F45E51"/>
    <w:rsid w:val="46323738"/>
    <w:rsid w:val="468A764A"/>
    <w:rsid w:val="46BF20A2"/>
    <w:rsid w:val="46C50728"/>
    <w:rsid w:val="46F843FA"/>
    <w:rsid w:val="474422FB"/>
    <w:rsid w:val="47D7186A"/>
    <w:rsid w:val="48870389"/>
    <w:rsid w:val="48927A1F"/>
    <w:rsid w:val="49F3765F"/>
    <w:rsid w:val="4A924F66"/>
    <w:rsid w:val="4BEF7421"/>
    <w:rsid w:val="4C714CB1"/>
    <w:rsid w:val="4CC74F06"/>
    <w:rsid w:val="4CF0209D"/>
    <w:rsid w:val="4DE6755C"/>
    <w:rsid w:val="4DF92CF9"/>
    <w:rsid w:val="4E023609"/>
    <w:rsid w:val="4E670DAE"/>
    <w:rsid w:val="4E7C32D2"/>
    <w:rsid w:val="4E7F6455"/>
    <w:rsid w:val="4EB5692F"/>
    <w:rsid w:val="50290A0F"/>
    <w:rsid w:val="50D3612E"/>
    <w:rsid w:val="50E52447"/>
    <w:rsid w:val="50F14B6C"/>
    <w:rsid w:val="51D36ACA"/>
    <w:rsid w:val="522143CD"/>
    <w:rsid w:val="5248208F"/>
    <w:rsid w:val="52866565"/>
    <w:rsid w:val="5359794D"/>
    <w:rsid w:val="537A6A7A"/>
    <w:rsid w:val="53F320CA"/>
    <w:rsid w:val="54211915"/>
    <w:rsid w:val="545E160B"/>
    <w:rsid w:val="546A2608"/>
    <w:rsid w:val="54C10199"/>
    <w:rsid w:val="54E41652"/>
    <w:rsid w:val="550E3B1C"/>
    <w:rsid w:val="551C55B1"/>
    <w:rsid w:val="55980A4A"/>
    <w:rsid w:val="563E640C"/>
    <w:rsid w:val="56897785"/>
    <w:rsid w:val="56E26F1A"/>
    <w:rsid w:val="571828F0"/>
    <w:rsid w:val="57B701F7"/>
    <w:rsid w:val="58422359"/>
    <w:rsid w:val="58E37964"/>
    <w:rsid w:val="59066A61"/>
    <w:rsid w:val="59DD33FF"/>
    <w:rsid w:val="5A226FEB"/>
    <w:rsid w:val="5AA553C6"/>
    <w:rsid w:val="5B813AB0"/>
    <w:rsid w:val="5B844ED6"/>
    <w:rsid w:val="5B895639"/>
    <w:rsid w:val="5BF86F72"/>
    <w:rsid w:val="5C227DB6"/>
    <w:rsid w:val="5CBE7C34"/>
    <w:rsid w:val="5EA57AD5"/>
    <w:rsid w:val="5EE7053E"/>
    <w:rsid w:val="5F16108D"/>
    <w:rsid w:val="5FB1348A"/>
    <w:rsid w:val="60F87024"/>
    <w:rsid w:val="61A73945"/>
    <w:rsid w:val="61F24CBE"/>
    <w:rsid w:val="62B527FD"/>
    <w:rsid w:val="632F0827"/>
    <w:rsid w:val="63752C3C"/>
    <w:rsid w:val="63E137D0"/>
    <w:rsid w:val="64426B0C"/>
    <w:rsid w:val="64D50279"/>
    <w:rsid w:val="6524354E"/>
    <w:rsid w:val="65966139"/>
    <w:rsid w:val="66880F45"/>
    <w:rsid w:val="670B7925"/>
    <w:rsid w:val="670E46A1"/>
    <w:rsid w:val="67554E15"/>
    <w:rsid w:val="678036DB"/>
    <w:rsid w:val="68076E37"/>
    <w:rsid w:val="684E08B0"/>
    <w:rsid w:val="68B46056"/>
    <w:rsid w:val="695E2C6C"/>
    <w:rsid w:val="69CE2026"/>
    <w:rsid w:val="6A9929F4"/>
    <w:rsid w:val="6AB60C9F"/>
    <w:rsid w:val="6AD01849"/>
    <w:rsid w:val="6AD43AD2"/>
    <w:rsid w:val="6B090729"/>
    <w:rsid w:val="6B834B70"/>
    <w:rsid w:val="6B8F4205"/>
    <w:rsid w:val="6CAA23D4"/>
    <w:rsid w:val="6D7F6F34"/>
    <w:rsid w:val="6ECD4657"/>
    <w:rsid w:val="6EE02FE9"/>
    <w:rsid w:val="6F7D6FD7"/>
    <w:rsid w:val="70CE6E70"/>
    <w:rsid w:val="71041CF8"/>
    <w:rsid w:val="717E613F"/>
    <w:rsid w:val="72916007"/>
    <w:rsid w:val="72A66EA6"/>
    <w:rsid w:val="73FC19D6"/>
    <w:rsid w:val="764F5F08"/>
    <w:rsid w:val="766530C9"/>
    <w:rsid w:val="77176796"/>
    <w:rsid w:val="782C2A35"/>
    <w:rsid w:val="78F35090"/>
    <w:rsid w:val="7904171E"/>
    <w:rsid w:val="793A736F"/>
    <w:rsid w:val="7A034839"/>
    <w:rsid w:val="7A9A4690"/>
    <w:rsid w:val="7C6678A7"/>
    <w:rsid w:val="7CA10985"/>
    <w:rsid w:val="7DC266CD"/>
    <w:rsid w:val="7DF5242E"/>
    <w:rsid w:val="7E0F43DF"/>
    <w:rsid w:val="7E5C44DF"/>
    <w:rsid w:val="7E9C1A45"/>
    <w:rsid w:val="7EF47ED5"/>
    <w:rsid w:val="7F951C5D"/>
    <w:rsid w:val="7FF245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9C00"/>
  <w15:chartTrackingRefBased/>
  <w15:docId w15:val="{3D45C28F-9EF1-4644-9036-B1D1D34F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2" w:line="360" w:lineRule="auto"/>
      <w:ind w:left="714" w:hanging="357"/>
      <w:jc w:val="both"/>
    </w:pPr>
    <w:rPr>
      <w:sz w:val="22"/>
      <w:szCs w:val="22"/>
      <w:lang w:val="en-US" w:eastAsia="en-US"/>
    </w:rPr>
  </w:style>
  <w:style w:type="paragraph" w:styleId="Heading2">
    <w:name w:val="heading 2"/>
    <w:basedOn w:val="Normal"/>
    <w:next w:val="Normal"/>
    <w:link w:val="Heading2Char"/>
    <w:qFormat/>
    <w:pPr>
      <w:keepNext/>
      <w:numPr>
        <w:ilvl w:val="1"/>
        <w:numId w:val="1"/>
      </w:numPr>
      <w:tabs>
        <w:tab w:val="left" w:pos="0"/>
      </w:tabs>
      <w:suppressAutoHyphens/>
      <w:spacing w:after="120"/>
      <w:outlineLvl w:val="1"/>
    </w:pPr>
    <w:rPr>
      <w:rFonts w:eastAsia="Times New Roman"/>
      <w:b/>
      <w:sz w:val="24"/>
      <w:szCs w:val="24"/>
      <w:lang w:val="x-none" w:eastAsia="ar-SA"/>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customStyle="1" w:styleId="BodyTextChar">
    <w:name w:val="Body Text Char"/>
    <w:link w:val="BodyText"/>
    <w:rPr>
      <w:rFonts w:ascii="Times New Roman" w:eastAsia="Times New Roman" w:hAnsi="Times New Roman"/>
    </w:rPr>
  </w:style>
  <w:style w:type="character" w:customStyle="1" w:styleId="Heading2Char">
    <w:name w:val="Heading 2 Char"/>
    <w:link w:val="Heading2"/>
    <w:rPr>
      <w:rFonts w:ascii="Times New Roman" w:eastAsia="Times New Roman" w:hAnsi="Times New Roman"/>
      <w:b/>
      <w:sz w:val="24"/>
      <w:szCs w:val="24"/>
      <w:lang w:eastAsia="ar-SA"/>
    </w:rPr>
  </w:style>
  <w:style w:type="character" w:customStyle="1" w:styleId="HeaderChar">
    <w:name w:val="Header Char"/>
    <w:link w:val="Header"/>
    <w:uiPriority w:val="99"/>
    <w:semiHidden/>
    <w:rPr>
      <w:rFonts w:ascii="Times New Roman" w:eastAsia="Times New Roman" w:hAnsi="Times New Roman"/>
    </w:rPr>
  </w:style>
  <w:style w:type="character" w:customStyle="1" w:styleId="apple-style-span">
    <w:name w:val="apple-style-span"/>
    <w:basedOn w:val="DefaultParagraphFont"/>
  </w:style>
  <w:style w:type="character" w:customStyle="1" w:styleId="BodyTextIndentChar">
    <w:name w:val="Body Text Indent Char"/>
    <w:link w:val="BodyTextIndent"/>
    <w:rPr>
      <w:rFonts w:ascii="Verdana" w:eastAsia="Times New Roman" w:hAnsi="Verdana" w:cs="Arial"/>
    </w:rPr>
  </w:style>
  <w:style w:type="character" w:customStyle="1" w:styleId="BalloonTextChar">
    <w:name w:val="Balloon Text Char"/>
    <w:link w:val="BalloonText"/>
    <w:uiPriority w:val="99"/>
    <w:semiHidden/>
    <w:rPr>
      <w:rFonts w:ascii="Tahoma" w:hAnsi="Tahoma" w:cs="Tahoma"/>
      <w:sz w:val="16"/>
      <w:szCs w:val="16"/>
    </w:rPr>
  </w:style>
  <w:style w:type="paragraph" w:styleId="BalloonText">
    <w:name w:val="Balloon Text"/>
    <w:basedOn w:val="Normal"/>
    <w:link w:val="BalloonTextChar"/>
    <w:uiPriority w:val="99"/>
    <w:unhideWhenUsed/>
    <w:pPr>
      <w:spacing w:after="0" w:line="240" w:lineRule="auto"/>
    </w:pPr>
    <w:rPr>
      <w:rFonts w:ascii="Tahoma" w:hAnsi="Tahoma"/>
      <w:sz w:val="16"/>
      <w:szCs w:val="16"/>
      <w:lang w:val="x-none" w:eastAsia="x-none"/>
    </w:rPr>
  </w:style>
  <w:style w:type="paragraph" w:styleId="BodyText">
    <w:name w:val="Body Text"/>
    <w:basedOn w:val="Normal"/>
    <w:link w:val="BodyTextChar"/>
    <w:pPr>
      <w:autoSpaceDE w:val="0"/>
      <w:autoSpaceDN w:val="0"/>
      <w:spacing w:after="120" w:line="240" w:lineRule="auto"/>
    </w:pPr>
    <w:rPr>
      <w:rFonts w:eastAsia="Times New Roman"/>
      <w:sz w:val="20"/>
      <w:szCs w:val="20"/>
      <w:lang w:val="x-none" w:eastAsia="x-none"/>
    </w:rPr>
  </w:style>
  <w:style w:type="paragraph" w:styleId="BodyTextIndent">
    <w:name w:val="Body Text Indent"/>
    <w:basedOn w:val="Normal"/>
    <w:link w:val="BodyTextIndentChar"/>
    <w:pPr>
      <w:autoSpaceDE w:val="0"/>
      <w:autoSpaceDN w:val="0"/>
      <w:spacing w:after="0" w:line="240" w:lineRule="auto"/>
      <w:ind w:left="720"/>
    </w:pPr>
    <w:rPr>
      <w:rFonts w:ascii="Verdana" w:eastAsia="Times New Roman" w:hAnsi="Verdana"/>
      <w:sz w:val="20"/>
      <w:szCs w:val="20"/>
      <w:lang w:val="x-none" w:eastAsia="x-none"/>
    </w:rPr>
  </w:style>
  <w:style w:type="paragraph" w:styleId="Header">
    <w:name w:val="header"/>
    <w:basedOn w:val="Normal"/>
    <w:link w:val="HeaderChar"/>
    <w:uiPriority w:val="99"/>
    <w:unhideWhenUsed/>
    <w:pPr>
      <w:tabs>
        <w:tab w:val="center" w:pos="4320"/>
        <w:tab w:val="right" w:pos="8640"/>
      </w:tabs>
      <w:spacing w:after="0" w:line="240" w:lineRule="auto"/>
    </w:pPr>
    <w:rPr>
      <w:rFonts w:eastAsia="Times New Roman"/>
      <w:sz w:val="20"/>
      <w:szCs w:val="20"/>
      <w:lang w:val="x-none" w:eastAsia="x-non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806C2"/>
    <w:pPr>
      <w:spacing w:after="160" w:line="259" w:lineRule="auto"/>
      <w:ind w:left="714" w:hanging="357"/>
      <w:jc w:val="both"/>
    </w:pPr>
    <w:rPr>
      <w:rFonts w:ascii="Calibri" w:eastAsia="Calibri" w:hAnsi="Calibri" w:cs="Calibri"/>
      <w:color w:val="000000"/>
      <w:sz w:val="22"/>
      <w:szCs w:val="22"/>
      <w:lang w:val="en-US" w:eastAsia="en-US"/>
    </w:rPr>
  </w:style>
  <w:style w:type="paragraph" w:styleId="Footer">
    <w:name w:val="footer"/>
    <w:basedOn w:val="Normal"/>
    <w:link w:val="FooterChar"/>
    <w:uiPriority w:val="99"/>
    <w:unhideWhenUsed/>
    <w:rsid w:val="00E41125"/>
    <w:pPr>
      <w:tabs>
        <w:tab w:val="center" w:pos="4513"/>
        <w:tab w:val="right" w:pos="9026"/>
      </w:tabs>
    </w:pPr>
  </w:style>
  <w:style w:type="character" w:customStyle="1" w:styleId="FooterChar">
    <w:name w:val="Footer Char"/>
    <w:link w:val="Footer"/>
    <w:uiPriority w:val="99"/>
    <w:rsid w:val="00E41125"/>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0600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68"/>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878</Words>
  <Characters>5005</Characters>
  <Application>Microsoft Office Word</Application>
  <DocSecurity>0</DocSecurity>
  <PresentationFormat/>
  <Lines>41</Lines>
  <Paragraphs>11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Yahoo!, Inc.</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subbag</dc:creator>
  <cp:keywords/>
  <dc:description/>
  <cp:lastModifiedBy>swarnalatha.vadladi22@gmail.com</cp:lastModifiedBy>
  <cp:revision>4</cp:revision>
  <dcterms:created xsi:type="dcterms:W3CDTF">2021-07-01T11:28:00Z</dcterms:created>
  <dcterms:modified xsi:type="dcterms:W3CDTF">2021-07-01T11:29:00Z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