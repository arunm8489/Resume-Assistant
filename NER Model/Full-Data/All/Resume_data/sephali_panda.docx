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A20A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-170" w:right="-170"/>
        <w:rPr>
          <w:rFonts w:ascii="Century Gothic" w:eastAsia="Tahoma" w:hAnsi="Century Gothic" w:cs="Calibri"/>
          <w:b/>
          <w:szCs w:val="24"/>
        </w:rPr>
      </w:pPr>
      <w:r>
        <w:rPr>
          <w:rFonts w:ascii="Century Gothic" w:eastAsia="Tahoma" w:hAnsi="Century Gothic" w:cs="Calibri"/>
          <w:b/>
          <w:sz w:val="22"/>
          <w:szCs w:val="22"/>
        </w:rPr>
        <w:t xml:space="preserve">   </w:t>
      </w:r>
      <w:r>
        <w:rPr>
          <w:rFonts w:ascii="Century Gothic" w:eastAsia="Tahoma" w:hAnsi="Century Gothic" w:cs="Calibri"/>
          <w:b/>
          <w:szCs w:val="24"/>
        </w:rPr>
        <w:t>Sephali Panda</w:t>
      </w:r>
    </w:p>
    <w:p w:rsidR="00A20A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-170" w:right="-170"/>
        <w:rPr>
          <w:rFonts w:eastAsia="Tahoma" w:cs="Times New Roman"/>
          <w:szCs w:val="24"/>
        </w:rPr>
      </w:pPr>
      <w:r>
        <w:rPr>
          <w:rFonts w:eastAsia="Tahoma" w:cs="Times New Roman"/>
          <w:szCs w:val="24"/>
        </w:rPr>
        <w:t xml:space="preserve">   Mob: +91 </w:t>
      </w:r>
      <w:r>
        <w:rPr>
          <w:rFonts w:ascii="Carlito" w:cs="Calibri"/>
        </w:rPr>
        <w:t>9481044162</w:t>
      </w:r>
    </w:p>
    <w:p w:rsidR="00A20A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outlineLvl w:val="0"/>
        <w:rPr>
          <w:rFonts w:eastAsia="Tahoma" w:cs="Times New Roman"/>
          <w:szCs w:val="24"/>
        </w:rPr>
      </w:pPr>
      <w:r>
        <w:rPr>
          <w:rFonts w:eastAsia="Tahoma" w:cs="Times New Roman"/>
          <w:szCs w:val="24"/>
        </w:rPr>
        <w:t xml:space="preserve">Email: </w:t>
      </w:r>
      <w:r>
        <w:rPr>
          <w:rFonts w:ascii="Carlito" w:eastAsia="Calibri" w:hAnsi="Calibri" w:cs="Times New Roman"/>
          <w:color w:val="0000FF"/>
          <w:sz w:val="22"/>
          <w:szCs w:val="22"/>
          <w:u w:val="single"/>
        </w:rPr>
        <w:t>sephali29panda@gmail.com</w:t>
      </w:r>
    </w:p>
    <w:p w:rsidR="00A20A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outlineLvl w:val="0"/>
        <w:rPr>
          <w:rStyle w:val="public-profile-url"/>
        </w:rPr>
      </w:pPr>
      <w:r>
        <w:rPr>
          <w:rFonts w:eastAsia="Tahoma" w:cs="Times New Roman"/>
          <w:szCs w:val="24"/>
        </w:rPr>
        <w:t xml:space="preserve">LinkedIn: </w:t>
      </w:r>
      <w:hyperlink r:id="rId4" w:history="1">
        <w:r>
          <w:rPr>
            <w:rStyle w:val="Hyperlink"/>
            <w:rFonts w:eastAsia="Tahoma" w:cs="Times New Roman"/>
            <w:szCs w:val="24"/>
          </w:rPr>
          <w:t>https://in.linkedin.com/in/sephali-panda-822937115</w:t>
        </w:r>
      </w:hyperlink>
    </w:p>
    <w:p w:rsidR="00A20A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outlineLvl w:val="0"/>
        <w:rPr>
          <w:rFonts w:cs="Times New Roman"/>
          <w:szCs w:val="24"/>
        </w:rPr>
      </w:pPr>
    </w:p>
    <w:p w:rsidR="00A20A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eastAsia="Tahoma" w:cs="Times New Roman"/>
          <w:szCs w:val="24"/>
        </w:rPr>
      </w:pPr>
    </w:p>
    <w:p w:rsidR="00A20A45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outlineLvl w:val="0"/>
        <w:rPr>
          <w:rFonts w:ascii="Bell MT" w:eastAsia="Tahoma" w:hAnsi="Bell MT" w:cs="Times New Roman"/>
          <w:b/>
          <w:color w:val="FFFFFF"/>
          <w:szCs w:val="24"/>
          <w:shd w:val="clear" w:color="FFFFFF" w:fill="000000"/>
        </w:rPr>
      </w:pPr>
      <w:r>
        <w:rPr>
          <w:rFonts w:ascii="Bell MT" w:eastAsia="Tahoma" w:hAnsi="Bell MT" w:cs="Times New Roman"/>
          <w:b/>
          <w:color w:val="FFFFFF"/>
          <w:szCs w:val="24"/>
          <w:shd w:val="clear" w:color="FFFFFF" w:fill="000000"/>
        </w:rPr>
        <w:t>Objective</w:t>
      </w:r>
    </w:p>
    <w:p w:rsidR="00A20A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eastAsia="Tahoma" w:cs="Times New Roman"/>
          <w:b/>
          <w:szCs w:val="24"/>
        </w:rPr>
      </w:pPr>
    </w:p>
    <w:p w:rsidR="00A20A45">
      <w:pPr>
        <w:jc w:val="both"/>
        <w:rPr>
          <w:rFonts w:ascii="Bell MT" w:hAnsi="Bell MT" w:cs="Times New Roman"/>
          <w:szCs w:val="24"/>
        </w:rPr>
      </w:pPr>
      <w:r w:rsidRPr="00423BF0">
        <w:rPr>
          <w:szCs w:val="24"/>
        </w:rPr>
        <w:t xml:space="preserve">Seeking a challenging position as a highly reliable in </w:t>
      </w:r>
      <w:r w:rsidRPr="00423BF0">
        <w:rPr>
          <w:color w:val="000000"/>
        </w:rPr>
        <w:t xml:space="preserve">Data </w:t>
      </w:r>
      <w:r w:rsidR="00B35F55">
        <w:rPr>
          <w:color w:val="000000"/>
        </w:rPr>
        <w:t>science (Machine Learning, NLP</w:t>
      </w:r>
      <w:r w:rsidRPr="00423BF0">
        <w:rPr>
          <w:color w:val="000000"/>
        </w:rPr>
        <w:t>) algorithms</w:t>
      </w:r>
      <w:r w:rsidRPr="00423BF0">
        <w:rPr>
          <w:szCs w:val="24"/>
        </w:rPr>
        <w:t xml:space="preserve"> to improve company performance in Different Domain by employing the best practices learnt till now through diverse experiences</w:t>
      </w:r>
    </w:p>
    <w:p w:rsidR="00A20A45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outlineLvl w:val="0"/>
        <w:rPr>
          <w:rFonts w:ascii="Bell MT" w:eastAsia="Tahoma" w:hAnsi="Bell MT" w:cs="Times New Roman"/>
          <w:b/>
          <w:color w:val="FFFFFF"/>
          <w:szCs w:val="24"/>
          <w:shd w:val="clear" w:color="FFFFFF" w:fill="000000"/>
        </w:rPr>
      </w:pPr>
      <w:r>
        <w:rPr>
          <w:rFonts w:ascii="Bell MT" w:eastAsia="Tahoma" w:hAnsi="Bell MT" w:cs="Times New Roman"/>
          <w:b/>
          <w:color w:val="FFFFFF"/>
          <w:szCs w:val="24"/>
          <w:shd w:val="clear" w:color="FFFFFF" w:fill="000000"/>
        </w:rPr>
        <w:t>Professional Summary</w:t>
      </w:r>
    </w:p>
    <w:p w:rsidR="00A20A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eastAsia="Tahoma" w:cs="Times New Roman"/>
          <w:color w:val="000000"/>
          <w:szCs w:val="24"/>
        </w:rPr>
      </w:pPr>
    </w:p>
    <w:p w:rsidR="00A20A45" w:rsidRPr="00611613">
      <w:pPr>
        <w:numPr>
          <w:ilvl w:val="0"/>
          <w:numId w:val="2"/>
        </w:numPr>
        <w:rPr>
          <w:rFonts w:ascii="Calibri" w:eastAsia="Tahoma" w:hAnsi="Calibri" w:cs="Calibri"/>
        </w:rPr>
      </w:pPr>
      <w:r>
        <w:rPr>
          <w:rFonts w:ascii="Calibri" w:hAnsi="Calibri" w:cs="Calibri"/>
        </w:rPr>
        <w:t>Command over Technical Languages like Python, p</w:t>
      </w:r>
      <w:r w:rsidR="00F534AA">
        <w:rPr>
          <w:rFonts w:ascii="Calibri" w:hAnsi="Calibri" w:cs="Calibri"/>
        </w:rPr>
        <w:t xml:space="preserve">ython for data science, Tableau, </w:t>
      </w:r>
      <w:r w:rsidR="00611613">
        <w:rPr>
          <w:rFonts w:ascii="Calibri" w:hAnsi="Calibri" w:cs="Calibri"/>
        </w:rPr>
        <w:t>Machine learning,</w:t>
      </w:r>
      <w:r w:rsidR="00F534AA">
        <w:rPr>
          <w:rFonts w:ascii="Calibri" w:hAnsi="Calibri" w:cs="Calibri"/>
        </w:rPr>
        <w:t xml:space="preserve"> D</w:t>
      </w:r>
      <w:r w:rsidR="00611613">
        <w:rPr>
          <w:rFonts w:ascii="Calibri" w:hAnsi="Calibri" w:cs="Calibri"/>
        </w:rPr>
        <w:t>eep learning</w:t>
      </w:r>
      <w:r>
        <w:rPr>
          <w:rFonts w:ascii="Calibri" w:hAnsi="Calibri" w:cs="Calibri"/>
        </w:rPr>
        <w:t>,</w:t>
      </w:r>
      <w:r w:rsidR="00F534AA">
        <w:rPr>
          <w:rFonts w:ascii="Calibri" w:hAnsi="Calibri" w:cs="Calibri"/>
        </w:rPr>
        <w:t xml:space="preserve"> P</w:t>
      </w:r>
      <w:r>
        <w:rPr>
          <w:rFonts w:ascii="Calibri" w:hAnsi="Calibri" w:cs="Calibri"/>
        </w:rPr>
        <w:t xml:space="preserve">redictive analysis, </w:t>
      </w:r>
      <w:r w:rsidRPr="00F534AA" w:rsidR="00611613">
        <w:rPr>
          <w:rFonts w:ascii="Calibri" w:hAnsi="Calibri" w:cs="Calibri"/>
        </w:rPr>
        <w:t>N</w:t>
      </w:r>
      <w:r w:rsidRPr="00F534AA">
        <w:rPr>
          <w:rFonts w:ascii="Calibri" w:hAnsi="Calibri" w:cs="Calibri"/>
        </w:rPr>
        <w:t>umpy</w:t>
      </w:r>
      <w:r>
        <w:rPr>
          <w:rFonts w:ascii="Calibri" w:hAnsi="Calibri" w:cs="Calibri"/>
        </w:rPr>
        <w:t>,</w:t>
      </w:r>
      <w:r w:rsidR="00611613">
        <w:rPr>
          <w:rFonts w:ascii="Calibri" w:hAnsi="Calibri" w:cs="Calibri"/>
        </w:rPr>
        <w:t xml:space="preserve"> </w:t>
      </w:r>
      <w:r w:rsidRPr="00F534AA" w:rsidR="00611613">
        <w:rPr>
          <w:rFonts w:ascii="Calibri" w:hAnsi="Calibri" w:cs="Calibri"/>
        </w:rPr>
        <w:t>P</w:t>
      </w:r>
      <w:r w:rsidRPr="00F534AA">
        <w:rPr>
          <w:rFonts w:ascii="Calibri" w:hAnsi="Calibri" w:cs="Calibri"/>
        </w:rPr>
        <w:t>andas</w:t>
      </w:r>
      <w:r>
        <w:rPr>
          <w:rFonts w:ascii="Calibri" w:hAnsi="Calibri" w:cs="Calibri"/>
        </w:rPr>
        <w:t>.</w:t>
      </w:r>
    </w:p>
    <w:p w:rsidR="00611613" w:rsidRPr="00423BF0" w:rsidP="00611613">
      <w:pPr>
        <w:numPr>
          <w:ilvl w:val="0"/>
          <w:numId w:val="2"/>
        </w:numPr>
        <w:suppressAutoHyphens/>
        <w:spacing w:line="100" w:lineRule="atLeast"/>
        <w:jc w:val="both"/>
        <w:rPr>
          <w:szCs w:val="24"/>
        </w:rPr>
      </w:pPr>
      <w:r w:rsidRPr="00423BF0">
        <w:rPr>
          <w:szCs w:val="24"/>
        </w:rPr>
        <w:t xml:space="preserve">Understanding Business Problem Using </w:t>
      </w:r>
      <w:r w:rsidRPr="00F534AA">
        <w:rPr>
          <w:szCs w:val="24"/>
        </w:rPr>
        <w:t>programming</w:t>
      </w:r>
      <w:r w:rsidR="00F534AA">
        <w:rPr>
          <w:szCs w:val="24"/>
        </w:rPr>
        <w:t xml:space="preserve"> in</w:t>
      </w:r>
      <w:r w:rsidRPr="00423BF0">
        <w:rPr>
          <w:szCs w:val="24"/>
        </w:rPr>
        <w:t xml:space="preserve"> </w:t>
      </w:r>
      <w:r w:rsidRPr="00CC5817">
        <w:rPr>
          <w:szCs w:val="24"/>
        </w:rPr>
        <w:t>Python</w:t>
      </w:r>
      <w:r w:rsidRPr="00CC5817" w:rsidR="00F534AA">
        <w:rPr>
          <w:szCs w:val="24"/>
        </w:rPr>
        <w:t xml:space="preserve"> </w:t>
      </w:r>
      <w:r w:rsidRPr="00423BF0">
        <w:rPr>
          <w:szCs w:val="24"/>
        </w:rPr>
        <w:t>to solve business Problems and successful implementations of solutions.</w:t>
      </w:r>
    </w:p>
    <w:p w:rsidR="00611613" w:rsidRPr="00423BF0" w:rsidP="00611613">
      <w:pPr>
        <w:numPr>
          <w:ilvl w:val="0"/>
          <w:numId w:val="2"/>
        </w:numPr>
        <w:suppressAutoHyphens/>
        <w:spacing w:line="100" w:lineRule="atLeast"/>
        <w:jc w:val="both"/>
        <w:rPr>
          <w:szCs w:val="24"/>
        </w:rPr>
      </w:pPr>
      <w:r w:rsidRPr="00423BF0">
        <w:rPr>
          <w:szCs w:val="24"/>
        </w:rPr>
        <w:t>Possess expertise in Data science (</w:t>
      </w:r>
      <w:r w:rsidRPr="00CC5817">
        <w:rPr>
          <w:szCs w:val="24"/>
        </w:rPr>
        <w:t>Machine Learning, NLP &amp; Deep Learning</w:t>
      </w:r>
      <w:r w:rsidRPr="00423BF0">
        <w:rPr>
          <w:szCs w:val="24"/>
        </w:rPr>
        <w:t xml:space="preserve">) using Python </w:t>
      </w:r>
      <w:r>
        <w:rPr>
          <w:szCs w:val="24"/>
        </w:rPr>
        <w:t>programming.</w:t>
      </w:r>
    </w:p>
    <w:p w:rsidR="00611613" w:rsidRPr="00611613" w:rsidP="00611613">
      <w:pPr>
        <w:numPr>
          <w:ilvl w:val="0"/>
          <w:numId w:val="2"/>
        </w:numPr>
        <w:suppressAutoHyphens/>
        <w:spacing w:line="100" w:lineRule="atLeast"/>
        <w:jc w:val="both"/>
        <w:rPr>
          <w:szCs w:val="24"/>
        </w:rPr>
      </w:pPr>
      <w:r w:rsidRPr="00423BF0">
        <w:rPr>
          <w:szCs w:val="24"/>
        </w:rPr>
        <w:t xml:space="preserve">Possess expertise in implementation of Regression and classification algorithms (Linear Regression, Multiple Liner Regression, Logistic Regression, KNN, Naive </w:t>
      </w:r>
      <w:r w:rsidRPr="00423BF0">
        <w:rPr>
          <w:szCs w:val="24"/>
        </w:rPr>
        <w:t>Bayes</w:t>
      </w:r>
      <w:r w:rsidRPr="00423BF0">
        <w:rPr>
          <w:szCs w:val="24"/>
        </w:rPr>
        <w:t xml:space="preserve"> classifier, Decision Tree, Random Forest, SVM, K-Means, Hierarchica</w:t>
      </w:r>
      <w:r w:rsidR="00B35F55">
        <w:rPr>
          <w:szCs w:val="24"/>
        </w:rPr>
        <w:t xml:space="preserve">l clustering, Gradient </w:t>
      </w:r>
      <w:r w:rsidR="00B35F55">
        <w:rPr>
          <w:szCs w:val="24"/>
        </w:rPr>
        <w:t>descent,Natural</w:t>
      </w:r>
      <w:r w:rsidR="00B35F55">
        <w:rPr>
          <w:szCs w:val="24"/>
        </w:rPr>
        <w:t xml:space="preserve"> language processing </w:t>
      </w:r>
      <w:r w:rsidRPr="00423BF0">
        <w:rPr>
          <w:szCs w:val="24"/>
        </w:rPr>
        <w:t xml:space="preserve">) using </w:t>
      </w:r>
      <w:r w:rsidRPr="00423BF0">
        <w:rPr>
          <w:szCs w:val="24"/>
        </w:rPr>
        <w:t>scikit</w:t>
      </w:r>
      <w:r w:rsidRPr="00423BF0">
        <w:rPr>
          <w:szCs w:val="24"/>
        </w:rPr>
        <w:t xml:space="preserve"> learn,.</w:t>
      </w:r>
    </w:p>
    <w:p w:rsidR="00A20A45">
      <w:pPr>
        <w:numPr>
          <w:ilvl w:val="0"/>
          <w:numId w:val="2"/>
        </w:numPr>
        <w:rPr>
          <w:rFonts w:ascii="Calibri" w:eastAsia="Tahoma" w:hAnsi="Calibri" w:cs="Calibri"/>
        </w:rPr>
      </w:pPr>
      <w:r>
        <w:rPr>
          <w:rFonts w:ascii="Calibri" w:hAnsi="Calibri" w:cs="Calibri"/>
        </w:rPr>
        <w:t>Good communication skills, Presentation and interpersonal skills.</w:t>
      </w:r>
    </w:p>
    <w:p w:rsidR="00A20A45" w:rsidRPr="00611613" w:rsidP="00611613">
      <w:pPr>
        <w:numPr>
          <w:ilvl w:val="0"/>
          <w:numId w:val="2"/>
        </w:numPr>
        <w:rPr>
          <w:rFonts w:ascii="Calibri" w:eastAsia="Tahoma" w:hAnsi="Calibri" w:cs="Calibri"/>
        </w:rPr>
      </w:pPr>
      <w:r>
        <w:rPr>
          <w:rFonts w:ascii="Calibri" w:hAnsi="Calibri" w:cs="Calibri"/>
        </w:rPr>
        <w:t>Exposure on MS Windows, MS Office.</w:t>
      </w:r>
    </w:p>
    <w:p w:rsidR="00A20A45">
      <w:pPr>
        <w:numPr>
          <w:ilvl w:val="0"/>
          <w:numId w:val="2"/>
        </w:numPr>
        <w:rPr>
          <w:rFonts w:ascii="Calibri" w:eastAsia="Tahoma" w:hAnsi="Calibri" w:cs="Calibri"/>
        </w:rPr>
      </w:pPr>
      <w:r>
        <w:rPr>
          <w:rFonts w:ascii="Calibri" w:eastAsia="Tahoma" w:hAnsi="Calibri" w:cs="Calibri"/>
        </w:rPr>
        <w:t>Exposure on live Sap project</w:t>
      </w:r>
    </w:p>
    <w:p w:rsidR="00A20A45">
      <w:pPr>
        <w:numPr>
          <w:ilvl w:val="0"/>
          <w:numId w:val="2"/>
        </w:numPr>
        <w:rPr>
          <w:rFonts w:ascii="Calibri" w:eastAsia="Tahoma" w:hAnsi="Calibri" w:cs="Calibri"/>
        </w:rPr>
      </w:pPr>
      <w:r>
        <w:rPr>
          <w:rFonts w:eastAsia="Tahoma" w:hAnsi="Calibri" w:cs="Calibri"/>
        </w:rPr>
        <w:t>Detailed data</w:t>
      </w:r>
      <w:r w:rsidR="00CC5817">
        <w:rPr>
          <w:rFonts w:eastAsia="Tahoma" w:hAnsi="Calibri" w:cs="Calibri"/>
        </w:rPr>
        <w:t xml:space="preserve"> </w:t>
      </w:r>
      <w:r>
        <w:rPr>
          <w:rFonts w:eastAsia="Tahoma" w:hAnsi="Calibri" w:cs="Calibri"/>
        </w:rPr>
        <w:t>mining,</w:t>
      </w:r>
      <w:r w:rsidR="00CC5817">
        <w:rPr>
          <w:rFonts w:eastAsia="Tahoma" w:hAnsi="Calibri" w:cs="Calibri"/>
        </w:rPr>
        <w:t xml:space="preserve"> </w:t>
      </w:r>
      <w:r>
        <w:rPr>
          <w:rFonts w:eastAsia="Tahoma" w:hAnsi="Calibri" w:cs="Calibri"/>
        </w:rPr>
        <w:t>analysis,</w:t>
      </w:r>
      <w:r w:rsidR="00CC5817">
        <w:rPr>
          <w:rFonts w:eastAsia="Tahoma" w:hAnsi="Calibri" w:cs="Calibri"/>
        </w:rPr>
        <w:t xml:space="preserve"> </w:t>
      </w:r>
      <w:r>
        <w:rPr>
          <w:rFonts w:eastAsia="Tahoma" w:hAnsi="Calibri" w:cs="Calibri"/>
        </w:rPr>
        <w:t>taking necessary course</w:t>
      </w:r>
      <w:r w:rsidR="00611613">
        <w:rPr>
          <w:rFonts w:eastAsia="Tahoma" w:hAnsi="Calibri" w:cs="Calibri"/>
        </w:rPr>
        <w:t xml:space="preserve"> </w:t>
      </w:r>
      <w:r>
        <w:rPr>
          <w:rFonts w:eastAsia="Tahoma" w:hAnsi="Calibri" w:cs="Calibri"/>
        </w:rPr>
        <w:t>of action on need.</w:t>
      </w:r>
    </w:p>
    <w:p w:rsidR="00A20A45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280" w:after="280"/>
        <w:outlineLvl w:val="0"/>
        <w:rPr>
          <w:rFonts w:ascii="Bell MT" w:eastAsia="Tahoma" w:hAnsi="Bell MT" w:cs="Times New Roman"/>
          <w:b/>
          <w:color w:val="FFFFFF"/>
          <w:szCs w:val="24"/>
          <w:shd w:val="clear" w:color="FFFFFF" w:fill="000000"/>
        </w:rPr>
      </w:pPr>
      <w:r>
        <w:rPr>
          <w:rFonts w:ascii="Bell MT" w:eastAsia="Tahoma" w:hAnsi="Bell MT" w:cs="Times New Roman"/>
          <w:b/>
          <w:color w:val="FFFFFF"/>
          <w:szCs w:val="24"/>
          <w:shd w:val="clear" w:color="FFFFFF" w:fill="000000"/>
        </w:rPr>
        <w:t>Employment Summary</w:t>
      </w:r>
    </w:p>
    <w:p w:rsidR="00A20A45">
      <w:pPr>
        <w:numPr>
          <w:ilvl w:val="0"/>
          <w:numId w:val="1"/>
        </w:numPr>
        <w:spacing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Working as </w:t>
      </w:r>
      <w:r w:rsidRPr="00A418A2">
        <w:rPr>
          <w:rFonts w:ascii="Calibri" w:hAnsi="Calibri" w:cs="Calibri"/>
          <w:b/>
        </w:rPr>
        <w:t>Machine learning engineer</w:t>
      </w:r>
      <w:r>
        <w:rPr>
          <w:rFonts w:ascii="Calibri" w:hAnsi="Calibri" w:cs="Calibri"/>
        </w:rPr>
        <w:t xml:space="preserve"> at </w:t>
      </w:r>
      <w:r w:rsidRPr="00423BF0" w:rsidR="00A418A2">
        <w:rPr>
          <w:b/>
          <w:color w:val="000000"/>
          <w:szCs w:val="24"/>
        </w:rPr>
        <w:t>Focus Group</w:t>
      </w:r>
      <w:r w:rsidR="00A418A2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from Sept 2018.</w:t>
      </w:r>
    </w:p>
    <w:p w:rsidR="00A20A45">
      <w:pPr>
        <w:numPr>
          <w:ilvl w:val="0"/>
          <w:numId w:val="1"/>
        </w:numPr>
        <w:spacing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Worked as </w:t>
      </w:r>
      <w:r>
        <w:rPr>
          <w:rFonts w:ascii="Calibri" w:hAnsi="Calibri" w:cs="Calibri"/>
          <w:b/>
        </w:rPr>
        <w:t>Associate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b/>
        </w:rPr>
        <w:t>Engineer in UTC climate and controls</w:t>
      </w:r>
      <w:r>
        <w:rPr>
          <w:rFonts w:ascii="Calibri" w:hAnsi="Calibri" w:cs="Calibri"/>
        </w:rPr>
        <w:t>-</w:t>
      </w:r>
      <w:r>
        <w:rPr>
          <w:b/>
        </w:rPr>
        <w:t xml:space="preserve"> Energy Management Team </w:t>
      </w:r>
      <w:r>
        <w:t>from May 2017 to Aug 2018 under Ranstad payroll.</w:t>
      </w:r>
    </w:p>
    <w:p w:rsidR="00A20A45">
      <w:pPr>
        <w:numPr>
          <w:ilvl w:val="0"/>
          <w:numId w:val="1"/>
        </w:numPr>
        <w:spacing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Worked as </w:t>
      </w:r>
      <w:r>
        <w:rPr>
          <w:rFonts w:ascii="Calibri" w:hAnsi="Calibri" w:cs="Calibri"/>
          <w:b/>
        </w:rPr>
        <w:t xml:space="preserve">Data </w:t>
      </w:r>
      <w:r w:rsidR="00663DF8">
        <w:rPr>
          <w:rFonts w:ascii="Calibri" w:hAnsi="Calibri" w:cs="Calibri"/>
          <w:b/>
        </w:rPr>
        <w:t>Engineer</w:t>
      </w:r>
      <w:r>
        <w:rPr>
          <w:rFonts w:ascii="Calibri" w:hAnsi="Calibri" w:cs="Calibri"/>
        </w:rPr>
        <w:t xml:space="preserve"> with </w:t>
      </w:r>
      <w:r>
        <w:rPr>
          <w:rFonts w:ascii="Calibri" w:hAnsi="Calibri" w:cs="Calibri"/>
          <w:b/>
        </w:rPr>
        <w:t>Trayi</w:t>
      </w:r>
      <w:r>
        <w:rPr>
          <w:rFonts w:ascii="Calibri" w:hAnsi="Calibri" w:cs="Calibri"/>
          <w:b/>
        </w:rPr>
        <w:t xml:space="preserve"> Consulting Pvt. Ltd </w:t>
      </w:r>
      <w:r>
        <w:rPr>
          <w:rFonts w:ascii="Calibri" w:hAnsi="Calibri" w:cs="Calibri"/>
        </w:rPr>
        <w:t>from Nov 2015 till May 2016 for SAP implementation having client O.P.G.C.</w:t>
      </w:r>
    </w:p>
    <w:p w:rsidR="00A20A45">
      <w:pPr>
        <w:spacing w:line="276" w:lineRule="auto"/>
        <w:ind w:left="720"/>
        <w:rPr>
          <w:rFonts w:cs="Times New Roman"/>
        </w:rPr>
      </w:pPr>
    </w:p>
    <w:p w:rsidR="00A20A45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280" w:after="280"/>
        <w:outlineLvl w:val="0"/>
        <w:rPr>
          <w:rFonts w:ascii="Bell MT" w:eastAsia="Tahoma" w:hAnsi="Bell MT" w:cs="Times New Roman"/>
          <w:b/>
          <w:color w:val="FFFFFF"/>
          <w:szCs w:val="24"/>
          <w:shd w:val="clear" w:color="FFFFFF" w:fill="000000"/>
        </w:rPr>
      </w:pPr>
      <w:r>
        <w:rPr>
          <w:rFonts w:ascii="Bell MT" w:eastAsia="Tahoma" w:hAnsi="Bell MT" w:cs="Times New Roman"/>
          <w:b/>
          <w:color w:val="FFFFFF"/>
          <w:szCs w:val="24"/>
          <w:shd w:val="clear" w:color="FFFFFF" w:fill="000000"/>
        </w:rPr>
        <w:t>Project Summary</w:t>
      </w:r>
    </w:p>
    <w:p w:rsidR="00A418A2" w:rsidRPr="00423BF0" w:rsidP="00A418A2">
      <w:pPr>
        <w:pBdr>
          <w:bottom w:val="single" w:sz="4" w:space="1" w:color="000000"/>
        </w:pBdr>
        <w:rPr>
          <w:b/>
          <w:color w:val="000000"/>
          <w:szCs w:val="24"/>
        </w:rPr>
      </w:pPr>
      <w:r w:rsidRPr="00423BF0">
        <w:rPr>
          <w:b/>
          <w:color w:val="000000"/>
          <w:szCs w:val="24"/>
        </w:rPr>
        <w:t>Professional Experience:</w:t>
      </w:r>
    </w:p>
    <w:p w:rsidR="00A418A2" w:rsidRPr="00423BF0" w:rsidP="00A418A2">
      <w:pPr>
        <w:pStyle w:val="BodyText"/>
      </w:pPr>
    </w:p>
    <w:tbl>
      <w:tblPr>
        <w:tblW w:w="0" w:type="auto"/>
        <w:tblLayout w:type="fixed"/>
        <w:tblLook w:val="0000"/>
      </w:tblPr>
      <w:tblGrid>
        <w:gridCol w:w="499"/>
        <w:gridCol w:w="1581"/>
        <w:gridCol w:w="342"/>
        <w:gridCol w:w="7067"/>
      </w:tblGrid>
      <w:tr w:rsidTr="00E66FC8">
        <w:tblPrEx>
          <w:tblW w:w="0" w:type="auto"/>
          <w:tblLayout w:type="fixed"/>
          <w:tblLook w:val="0000"/>
        </w:tblPrEx>
        <w:trPr>
          <w:trHeight w:val="348"/>
        </w:trPr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18A2" w:rsidRPr="00423BF0" w:rsidP="00E66FC8">
            <w:pPr>
              <w:jc w:val="both"/>
              <w:rPr>
                <w:b/>
                <w:bCs/>
                <w:color w:val="7F7F7F"/>
                <w:szCs w:val="24"/>
              </w:rPr>
            </w:pPr>
            <w:r w:rsidRPr="00423BF0">
              <w:rPr>
                <w:b/>
                <w:bCs/>
                <w:color w:val="7F7F7F"/>
                <w:szCs w:val="24"/>
              </w:rPr>
              <w:t>1.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18A2" w:rsidRPr="00423BF0" w:rsidP="00E66FC8">
            <w:pPr>
              <w:jc w:val="both"/>
              <w:rPr>
                <w:b/>
                <w:bCs/>
                <w:color w:val="7F7F7F"/>
                <w:szCs w:val="24"/>
              </w:rPr>
            </w:pPr>
            <w:r w:rsidRPr="00423BF0">
              <w:rPr>
                <w:b/>
                <w:bCs/>
                <w:color w:val="7F7F7F"/>
                <w:szCs w:val="24"/>
              </w:rPr>
              <w:t>Projects</w:t>
            </w: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18A2" w:rsidRPr="00423BF0" w:rsidP="00E66FC8">
            <w:pPr>
              <w:jc w:val="both"/>
              <w:rPr>
                <w:b/>
                <w:bCs/>
                <w:color w:val="7F7F7F"/>
                <w:szCs w:val="24"/>
              </w:rPr>
            </w:pPr>
            <w:r w:rsidRPr="00423BF0">
              <w:rPr>
                <w:b/>
                <w:bCs/>
                <w:color w:val="7F7F7F"/>
                <w:szCs w:val="24"/>
              </w:rPr>
              <w:t>:</w:t>
            </w:r>
          </w:p>
        </w:tc>
        <w:tc>
          <w:tcPr>
            <w:tcW w:w="7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18A2" w:rsidRPr="00423BF0" w:rsidP="00E66FC8">
            <w:pPr>
              <w:pStyle w:val="Footer"/>
              <w:tabs>
                <w:tab w:val="left" w:pos="720"/>
              </w:tabs>
              <w:rPr>
                <w:b/>
                <w:color w:val="000000"/>
                <w:sz w:val="24"/>
                <w:szCs w:val="24"/>
              </w:rPr>
            </w:pPr>
            <w:r w:rsidRPr="00423BF0">
              <w:rPr>
                <w:b/>
                <w:color w:val="000000"/>
                <w:sz w:val="24"/>
                <w:szCs w:val="24"/>
              </w:rPr>
              <w:t>AI-Tutor</w:t>
            </w:r>
          </w:p>
        </w:tc>
      </w:tr>
      <w:tr w:rsidTr="00E66FC8">
        <w:tblPrEx>
          <w:tblW w:w="0" w:type="auto"/>
          <w:tblLayout w:type="fixed"/>
          <w:tblLook w:val="0000"/>
        </w:tblPrEx>
        <w:trPr>
          <w:trHeight w:val="348"/>
        </w:trPr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18A2" w:rsidRPr="00423BF0" w:rsidP="00E66FC8">
            <w:pPr>
              <w:jc w:val="both"/>
              <w:rPr>
                <w:b/>
                <w:bCs/>
                <w:color w:val="7F7F7F"/>
                <w:szCs w:val="24"/>
              </w:rPr>
            </w:pP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18A2" w:rsidRPr="00423BF0" w:rsidP="00E66FC8">
            <w:pPr>
              <w:jc w:val="both"/>
              <w:rPr>
                <w:b/>
                <w:bCs/>
                <w:color w:val="7F7F7F"/>
                <w:szCs w:val="24"/>
              </w:rPr>
            </w:pPr>
            <w:r w:rsidRPr="00423BF0">
              <w:rPr>
                <w:b/>
                <w:bCs/>
                <w:color w:val="7F7F7F"/>
                <w:szCs w:val="24"/>
              </w:rPr>
              <w:t>Client</w:t>
            </w: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18A2" w:rsidRPr="00423BF0" w:rsidP="00E66FC8">
            <w:pPr>
              <w:jc w:val="both"/>
              <w:rPr>
                <w:b/>
                <w:bCs/>
                <w:color w:val="7F7F7F"/>
                <w:szCs w:val="24"/>
              </w:rPr>
            </w:pPr>
            <w:r w:rsidRPr="00423BF0">
              <w:rPr>
                <w:b/>
                <w:bCs/>
                <w:color w:val="7F7F7F"/>
                <w:szCs w:val="24"/>
              </w:rPr>
              <w:t>:</w:t>
            </w:r>
          </w:p>
        </w:tc>
        <w:tc>
          <w:tcPr>
            <w:tcW w:w="7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18A2" w:rsidRPr="00423BF0" w:rsidP="00E66FC8">
            <w:pPr>
              <w:jc w:val="both"/>
              <w:rPr>
                <w:b/>
                <w:color w:val="000000"/>
                <w:szCs w:val="24"/>
              </w:rPr>
            </w:pPr>
            <w:r w:rsidRPr="00423BF0">
              <w:rPr>
                <w:b/>
                <w:color w:val="000000"/>
                <w:szCs w:val="24"/>
              </w:rPr>
              <w:t>Focus Group(</w:t>
            </w:r>
            <w:r w:rsidRPr="00423BF0">
              <w:rPr>
                <w:b/>
                <w:color w:val="000000"/>
                <w:szCs w:val="24"/>
              </w:rPr>
              <w:t>Focuscare</w:t>
            </w:r>
            <w:r w:rsidRPr="00423BF0">
              <w:rPr>
                <w:b/>
                <w:color w:val="000000"/>
                <w:szCs w:val="24"/>
              </w:rPr>
              <w:t xml:space="preserve"> inc, Focus </w:t>
            </w:r>
            <w:r w:rsidRPr="00423BF0">
              <w:rPr>
                <w:b/>
                <w:color w:val="000000"/>
                <w:szCs w:val="24"/>
              </w:rPr>
              <w:t>edumatics</w:t>
            </w:r>
            <w:r w:rsidRPr="00423BF0">
              <w:rPr>
                <w:b/>
                <w:color w:val="000000"/>
                <w:szCs w:val="24"/>
              </w:rPr>
              <w:t xml:space="preserve"> </w:t>
            </w:r>
            <w:r w:rsidRPr="00423BF0">
              <w:rPr>
                <w:b/>
                <w:color w:val="000000"/>
                <w:szCs w:val="24"/>
              </w:rPr>
              <w:t>pvt</w:t>
            </w:r>
            <w:r w:rsidRPr="00423BF0">
              <w:rPr>
                <w:b/>
                <w:color w:val="000000"/>
                <w:szCs w:val="24"/>
              </w:rPr>
              <w:t xml:space="preserve"> ltd, Scribe </w:t>
            </w:r>
            <w:r w:rsidRPr="00423BF0">
              <w:rPr>
                <w:b/>
                <w:color w:val="000000"/>
                <w:szCs w:val="24"/>
              </w:rPr>
              <w:t>EMR)</w:t>
            </w:r>
          </w:p>
        </w:tc>
      </w:tr>
      <w:tr w:rsidTr="00E66FC8">
        <w:tblPrEx>
          <w:tblW w:w="0" w:type="auto"/>
          <w:tblLayout w:type="fixed"/>
          <w:tblLook w:val="0000"/>
        </w:tblPrEx>
        <w:trPr>
          <w:trHeight w:val="348"/>
        </w:trPr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18A2" w:rsidRPr="00423BF0" w:rsidP="00E66FC8">
            <w:pPr>
              <w:jc w:val="both"/>
              <w:rPr>
                <w:b/>
                <w:bCs/>
                <w:color w:val="7F7F7F"/>
                <w:szCs w:val="24"/>
              </w:rPr>
            </w:pP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18A2" w:rsidRPr="00423BF0" w:rsidP="00E66FC8">
            <w:pPr>
              <w:jc w:val="both"/>
              <w:rPr>
                <w:b/>
                <w:bCs/>
                <w:color w:val="7F7F7F"/>
                <w:szCs w:val="24"/>
              </w:rPr>
            </w:pPr>
            <w:r w:rsidRPr="00423BF0">
              <w:rPr>
                <w:b/>
                <w:bCs/>
                <w:color w:val="7F7F7F"/>
                <w:szCs w:val="24"/>
              </w:rPr>
              <w:t>Domain</w:t>
            </w: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18A2" w:rsidRPr="00423BF0" w:rsidP="00E66FC8">
            <w:pPr>
              <w:jc w:val="both"/>
              <w:rPr>
                <w:b/>
                <w:bCs/>
                <w:color w:val="7F7F7F"/>
                <w:szCs w:val="24"/>
              </w:rPr>
            </w:pPr>
            <w:r w:rsidRPr="00423BF0">
              <w:rPr>
                <w:b/>
                <w:bCs/>
                <w:color w:val="7F7F7F"/>
                <w:szCs w:val="24"/>
              </w:rPr>
              <w:t>:</w:t>
            </w:r>
          </w:p>
        </w:tc>
        <w:tc>
          <w:tcPr>
            <w:tcW w:w="7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18A2" w:rsidRPr="00423BF0" w:rsidP="00E66FC8">
            <w:pPr>
              <w:jc w:val="both"/>
              <w:rPr>
                <w:b/>
                <w:color w:val="000000"/>
                <w:szCs w:val="24"/>
              </w:rPr>
            </w:pPr>
            <w:r w:rsidRPr="00423BF0">
              <w:rPr>
                <w:b/>
                <w:color w:val="000000"/>
                <w:szCs w:val="24"/>
              </w:rPr>
              <w:t>Education , Healthcare ,HR Analytics</w:t>
            </w:r>
          </w:p>
        </w:tc>
      </w:tr>
      <w:tr w:rsidTr="00E66FC8">
        <w:tblPrEx>
          <w:tblW w:w="0" w:type="auto"/>
          <w:tblLayout w:type="fixed"/>
          <w:tblLook w:val="0000"/>
        </w:tblPrEx>
        <w:trPr>
          <w:trHeight w:val="348"/>
        </w:trPr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18A2" w:rsidRPr="00423BF0" w:rsidP="00E66FC8">
            <w:pPr>
              <w:jc w:val="both"/>
              <w:rPr>
                <w:b/>
                <w:bCs/>
                <w:color w:val="7F7F7F"/>
                <w:szCs w:val="24"/>
              </w:rPr>
            </w:pP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18A2" w:rsidRPr="00423BF0" w:rsidP="00E66FC8">
            <w:pPr>
              <w:jc w:val="both"/>
              <w:rPr>
                <w:b/>
                <w:bCs/>
                <w:color w:val="7F7F7F"/>
                <w:szCs w:val="24"/>
              </w:rPr>
            </w:pPr>
            <w:r w:rsidRPr="00423BF0">
              <w:rPr>
                <w:b/>
                <w:bCs/>
                <w:color w:val="7F7F7F"/>
                <w:szCs w:val="24"/>
              </w:rPr>
              <w:t>Duration</w:t>
            </w: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18A2" w:rsidRPr="00423BF0" w:rsidP="00E66FC8">
            <w:pPr>
              <w:jc w:val="both"/>
              <w:rPr>
                <w:b/>
                <w:bCs/>
                <w:color w:val="7F7F7F"/>
                <w:szCs w:val="24"/>
              </w:rPr>
            </w:pPr>
            <w:r w:rsidRPr="00423BF0">
              <w:rPr>
                <w:b/>
                <w:bCs/>
                <w:color w:val="7F7F7F"/>
                <w:szCs w:val="24"/>
              </w:rPr>
              <w:t>:</w:t>
            </w:r>
          </w:p>
        </w:tc>
        <w:tc>
          <w:tcPr>
            <w:tcW w:w="7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18A2" w:rsidRPr="00423BF0" w:rsidP="00E66FC8">
            <w:pPr>
              <w:jc w:val="both"/>
              <w:rPr>
                <w:rFonts w:eastAsia="Lucida Sans Unicode"/>
                <w:b/>
                <w:szCs w:val="24"/>
              </w:rPr>
            </w:pPr>
            <w:r w:rsidRPr="00423BF0">
              <w:rPr>
                <w:rFonts w:eastAsia="Lucida Sans Unicode"/>
                <w:b/>
                <w:szCs w:val="24"/>
              </w:rPr>
              <w:t>Sept 2018 – Till date</w:t>
            </w:r>
          </w:p>
        </w:tc>
      </w:tr>
      <w:tr w:rsidTr="00E66FC8">
        <w:tblPrEx>
          <w:tblW w:w="0" w:type="auto"/>
          <w:tblLayout w:type="fixed"/>
          <w:tblLook w:val="0000"/>
        </w:tblPrEx>
        <w:trPr>
          <w:trHeight w:val="348"/>
        </w:trPr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18A2" w:rsidRPr="00423BF0" w:rsidP="00E66FC8">
            <w:pPr>
              <w:jc w:val="both"/>
              <w:rPr>
                <w:b/>
                <w:bCs/>
                <w:color w:val="7F7F7F"/>
                <w:szCs w:val="24"/>
              </w:rPr>
            </w:pP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18A2" w:rsidRPr="00423BF0" w:rsidP="00E66FC8">
            <w:pPr>
              <w:jc w:val="both"/>
              <w:rPr>
                <w:b/>
                <w:bCs/>
                <w:color w:val="7F7F7F"/>
                <w:szCs w:val="24"/>
              </w:rPr>
            </w:pPr>
            <w:r w:rsidRPr="00423BF0">
              <w:rPr>
                <w:b/>
                <w:bCs/>
                <w:color w:val="7F7F7F"/>
                <w:szCs w:val="24"/>
              </w:rPr>
              <w:t>Technology</w:t>
            </w: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18A2" w:rsidRPr="00423BF0" w:rsidP="00E66FC8">
            <w:pPr>
              <w:jc w:val="both"/>
              <w:rPr>
                <w:b/>
                <w:bCs/>
                <w:color w:val="7F7F7F"/>
                <w:szCs w:val="24"/>
              </w:rPr>
            </w:pPr>
            <w:r w:rsidRPr="00423BF0">
              <w:rPr>
                <w:b/>
                <w:bCs/>
                <w:color w:val="7F7F7F"/>
                <w:szCs w:val="24"/>
              </w:rPr>
              <w:t>:</w:t>
            </w:r>
          </w:p>
        </w:tc>
        <w:tc>
          <w:tcPr>
            <w:tcW w:w="7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18A2" w:rsidRPr="00423BF0" w:rsidP="00E66FC8">
            <w:pPr>
              <w:jc w:val="both"/>
              <w:rPr>
                <w:rFonts w:eastAsia="MS Mincho"/>
                <w:b/>
                <w:bCs/>
                <w:color w:val="000000"/>
                <w:szCs w:val="24"/>
              </w:rPr>
            </w:pPr>
            <w:r w:rsidRPr="00EF775A">
              <w:rPr>
                <w:b/>
                <w:color w:val="000000"/>
                <w:szCs w:val="24"/>
              </w:rPr>
              <w:t xml:space="preserve">Python, Oracle, Google API, Google </w:t>
            </w:r>
            <w:r w:rsidRPr="00EF775A">
              <w:rPr>
                <w:b/>
                <w:color w:val="000000"/>
                <w:szCs w:val="24"/>
              </w:rPr>
              <w:t>Dialogflow</w:t>
            </w:r>
            <w:r w:rsidRPr="00EF775A">
              <w:rPr>
                <w:b/>
                <w:color w:val="000000"/>
                <w:szCs w:val="24"/>
              </w:rPr>
              <w:t>, Google Cloud,</w:t>
            </w:r>
            <w:r>
              <w:rPr>
                <w:b/>
                <w:color w:val="000000"/>
                <w:szCs w:val="24"/>
              </w:rPr>
              <w:t xml:space="preserve"> </w:t>
            </w:r>
            <w:r w:rsidRPr="00EF775A">
              <w:rPr>
                <w:b/>
                <w:color w:val="000000"/>
                <w:szCs w:val="24"/>
              </w:rPr>
              <w:t>TensorFlow</w:t>
            </w:r>
            <w:r w:rsidRPr="00EF775A">
              <w:rPr>
                <w:b/>
                <w:color w:val="000000"/>
                <w:szCs w:val="24"/>
              </w:rPr>
              <w:t xml:space="preserve">, </w:t>
            </w:r>
            <w:r w:rsidRPr="00EF775A">
              <w:rPr>
                <w:b/>
                <w:color w:val="000000"/>
                <w:szCs w:val="24"/>
              </w:rPr>
              <w:t>OpenCV</w:t>
            </w:r>
            <w:r>
              <w:rPr>
                <w:b/>
                <w:color w:val="000000"/>
                <w:szCs w:val="24"/>
              </w:rPr>
              <w:t>, CNN, RNN</w:t>
            </w:r>
          </w:p>
        </w:tc>
      </w:tr>
      <w:tr w:rsidTr="00E66FC8">
        <w:tblPrEx>
          <w:tblW w:w="0" w:type="auto"/>
          <w:tblLayout w:type="fixed"/>
          <w:tblLook w:val="0000"/>
        </w:tblPrEx>
        <w:trPr>
          <w:trHeight w:val="348"/>
        </w:trPr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18A2" w:rsidRPr="00423BF0" w:rsidP="00E66FC8">
            <w:pPr>
              <w:jc w:val="both"/>
              <w:rPr>
                <w:b/>
                <w:bCs/>
                <w:color w:val="7F7F7F"/>
                <w:szCs w:val="24"/>
              </w:rPr>
            </w:pP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18A2" w:rsidRPr="00423BF0" w:rsidP="00E66FC8">
            <w:pPr>
              <w:jc w:val="both"/>
              <w:rPr>
                <w:b/>
                <w:bCs/>
                <w:color w:val="7F7F7F"/>
                <w:szCs w:val="24"/>
              </w:rPr>
            </w:pPr>
            <w:r w:rsidRPr="00423BF0">
              <w:rPr>
                <w:b/>
                <w:bCs/>
                <w:color w:val="7F7F7F"/>
                <w:szCs w:val="24"/>
              </w:rPr>
              <w:t>Role</w:t>
            </w: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18A2" w:rsidRPr="00423BF0" w:rsidP="00E66FC8">
            <w:pPr>
              <w:jc w:val="both"/>
              <w:rPr>
                <w:b/>
                <w:bCs/>
                <w:color w:val="7F7F7F"/>
                <w:szCs w:val="24"/>
              </w:rPr>
            </w:pPr>
            <w:r w:rsidRPr="00423BF0">
              <w:rPr>
                <w:b/>
                <w:bCs/>
                <w:color w:val="7F7F7F"/>
                <w:szCs w:val="24"/>
              </w:rPr>
              <w:t>:</w:t>
            </w:r>
          </w:p>
        </w:tc>
        <w:tc>
          <w:tcPr>
            <w:tcW w:w="7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18A2" w:rsidRPr="00423BF0" w:rsidP="00E66FC8">
            <w:pPr>
              <w:jc w:val="both"/>
              <w:rPr>
                <w:rFonts w:eastAsia="MS Mincho"/>
                <w:b/>
                <w:bCs/>
                <w:color w:val="000000"/>
                <w:szCs w:val="24"/>
              </w:rPr>
            </w:pPr>
            <w:r w:rsidRPr="00423BF0">
              <w:rPr>
                <w:rFonts w:eastAsia="MS Mincho"/>
                <w:b/>
                <w:bCs/>
                <w:color w:val="000000"/>
                <w:szCs w:val="24"/>
              </w:rPr>
              <w:t xml:space="preserve"> Data scientist</w:t>
            </w:r>
          </w:p>
        </w:tc>
      </w:tr>
    </w:tbl>
    <w:p w:rsidR="00A418A2" w:rsidRPr="00423BF0" w:rsidP="00A418A2">
      <w:pPr>
        <w:pStyle w:val="BodyText"/>
      </w:pPr>
    </w:p>
    <w:p w:rsidR="00A418A2" w:rsidRPr="00423BF0" w:rsidP="00A418A2">
      <w:pPr>
        <w:pStyle w:val="BodyText"/>
        <w:rPr>
          <w:sz w:val="24"/>
          <w:szCs w:val="24"/>
        </w:rPr>
      </w:pPr>
      <w:r w:rsidRPr="00D700FB">
        <w:rPr>
          <w:b/>
          <w:sz w:val="24"/>
          <w:szCs w:val="24"/>
        </w:rPr>
        <w:t>AI-Tutor</w:t>
      </w:r>
      <w:r w:rsidRPr="00423BF0">
        <w:rPr>
          <w:sz w:val="24"/>
          <w:szCs w:val="24"/>
        </w:rPr>
        <w:t xml:space="preserve"> is an e-learning </w:t>
      </w:r>
      <w:r w:rsidRPr="00423BF0">
        <w:rPr>
          <w:sz w:val="24"/>
          <w:szCs w:val="24"/>
        </w:rPr>
        <w:t>Bot</w:t>
      </w:r>
      <w:r w:rsidRPr="00423BF0">
        <w:rPr>
          <w:sz w:val="24"/>
          <w:szCs w:val="24"/>
        </w:rPr>
        <w:t xml:space="preserve"> which will teach the student based on student response. Here we intend to create a </w:t>
      </w:r>
      <w:r w:rsidRPr="00423BF0">
        <w:rPr>
          <w:sz w:val="24"/>
          <w:szCs w:val="24"/>
        </w:rPr>
        <w:t>Bot</w:t>
      </w:r>
      <w:r w:rsidRPr="00423BF0">
        <w:rPr>
          <w:sz w:val="24"/>
          <w:szCs w:val="24"/>
        </w:rPr>
        <w:t xml:space="preserve"> which automates the current teaching system. Instead of a physical tutor present, we intend to create a </w:t>
      </w:r>
      <w:r w:rsidRPr="00423BF0">
        <w:rPr>
          <w:sz w:val="24"/>
          <w:szCs w:val="24"/>
        </w:rPr>
        <w:t>Bot</w:t>
      </w:r>
      <w:r w:rsidRPr="00423BF0">
        <w:rPr>
          <w:sz w:val="24"/>
          <w:szCs w:val="24"/>
        </w:rPr>
        <w:t xml:space="preserve"> which understands the systems and teaches respective subjects based on the student response. Here the AI </w:t>
      </w:r>
      <w:r w:rsidRPr="00423BF0">
        <w:rPr>
          <w:sz w:val="24"/>
          <w:szCs w:val="24"/>
        </w:rPr>
        <w:t>Bot</w:t>
      </w:r>
      <w:r w:rsidRPr="00423BF0">
        <w:rPr>
          <w:sz w:val="24"/>
          <w:szCs w:val="24"/>
        </w:rPr>
        <w:t xml:space="preserve"> would be smart enough to teach a particular topic from the subject selected by the students. Also when the student responds to the tutor </w:t>
      </w:r>
      <w:r w:rsidRPr="00423BF0">
        <w:rPr>
          <w:sz w:val="24"/>
          <w:szCs w:val="24"/>
        </w:rPr>
        <w:t>Bot</w:t>
      </w:r>
      <w:r w:rsidRPr="00423BF0">
        <w:rPr>
          <w:sz w:val="24"/>
          <w:szCs w:val="24"/>
        </w:rPr>
        <w:t xml:space="preserve">, </w:t>
      </w:r>
      <w:r w:rsidRPr="00423BF0">
        <w:rPr>
          <w:sz w:val="24"/>
          <w:szCs w:val="24"/>
        </w:rPr>
        <w:t>Bot</w:t>
      </w:r>
      <w:r w:rsidRPr="00423BF0">
        <w:rPr>
          <w:sz w:val="24"/>
          <w:szCs w:val="24"/>
        </w:rPr>
        <w:t xml:space="preserve"> will analyze the response and guide the student appropriately as per the student’s ability to grasp the content. </w:t>
      </w:r>
    </w:p>
    <w:p w:rsidR="00A418A2" w:rsidRPr="00423BF0" w:rsidP="00A418A2">
      <w:pPr>
        <w:pStyle w:val="BodyText"/>
        <w:rPr>
          <w:sz w:val="24"/>
          <w:szCs w:val="24"/>
        </w:rPr>
      </w:pPr>
      <w:r w:rsidRPr="00423BF0">
        <w:rPr>
          <w:sz w:val="24"/>
          <w:szCs w:val="24"/>
        </w:rPr>
        <w:t>AI-Tutor would teach the topic by slowly increasing the level of difficulty of questions and continuously engaging the student to actively participate and drive the conversations ahead.</w:t>
      </w:r>
    </w:p>
    <w:p w:rsidR="00A418A2" w:rsidRPr="00423BF0" w:rsidP="00A418A2">
      <w:pPr>
        <w:pStyle w:val="BodyText"/>
        <w:rPr>
          <w:sz w:val="24"/>
          <w:szCs w:val="24"/>
        </w:rPr>
      </w:pPr>
      <w:r w:rsidRPr="00423BF0">
        <w:rPr>
          <w:sz w:val="24"/>
          <w:szCs w:val="24"/>
        </w:rPr>
        <w:t xml:space="preserve">For building the </w:t>
      </w:r>
      <w:r w:rsidRPr="00423BF0">
        <w:rPr>
          <w:sz w:val="24"/>
          <w:szCs w:val="24"/>
        </w:rPr>
        <w:t>Bot</w:t>
      </w:r>
      <w:r w:rsidRPr="00423BF0">
        <w:rPr>
          <w:sz w:val="24"/>
          <w:szCs w:val="24"/>
        </w:rPr>
        <w:t xml:space="preserve"> we used Google's natural language understanding developer framework for building conversational experiences. </w:t>
      </w:r>
      <w:r w:rsidRPr="00423BF0">
        <w:rPr>
          <w:sz w:val="24"/>
          <w:szCs w:val="24"/>
        </w:rPr>
        <w:t>DialogFlow</w:t>
      </w:r>
      <w:r w:rsidRPr="00423BF0">
        <w:rPr>
          <w:sz w:val="24"/>
          <w:szCs w:val="24"/>
        </w:rPr>
        <w:t xml:space="preserve"> needs to be trained on the dataset to attain a machine learning capability which understands the intent and context of what a user says in order to respond in the most useful way.</w:t>
      </w:r>
    </w:p>
    <w:p w:rsidR="00A418A2" w:rsidP="00A418A2">
      <w:pPr>
        <w:pStyle w:val="BodyText"/>
        <w:rPr>
          <w:sz w:val="24"/>
          <w:szCs w:val="24"/>
        </w:rPr>
      </w:pPr>
      <w:r w:rsidRPr="00423BF0">
        <w:rPr>
          <w:sz w:val="24"/>
          <w:szCs w:val="24"/>
        </w:rPr>
        <w:t>DialogFlow</w:t>
      </w:r>
      <w:r w:rsidRPr="00423BF0">
        <w:rPr>
          <w:sz w:val="24"/>
          <w:szCs w:val="24"/>
        </w:rPr>
        <w:t xml:space="preserve"> lets you build conversational interfaces on top of your products and services by providing a powerful natural language understanding (NLU) engine to process and understand natural language input.</w:t>
      </w:r>
    </w:p>
    <w:p w:rsidR="00A418A2" w:rsidRPr="007551FC" w:rsidP="00A418A2">
      <w:pPr>
        <w:pStyle w:val="BodyText"/>
        <w:rPr>
          <w:b/>
          <w:sz w:val="24"/>
          <w:szCs w:val="24"/>
          <w:u w:val="single"/>
        </w:rPr>
      </w:pPr>
      <w:r w:rsidRPr="007551FC">
        <w:rPr>
          <w:b/>
          <w:color w:val="000000"/>
          <w:sz w:val="24"/>
          <w:szCs w:val="24"/>
          <w:u w:val="single"/>
        </w:rPr>
        <w:t>Responsibilities:</w:t>
      </w:r>
    </w:p>
    <w:p w:rsidR="00A418A2" w:rsidRPr="00423BF0" w:rsidP="00A418A2">
      <w:pPr>
        <w:pStyle w:val="Default"/>
        <w:numPr>
          <w:ilvl w:val="0"/>
          <w:numId w:val="7"/>
        </w:numPr>
        <w:spacing w:after="17"/>
        <w:rPr>
          <w:rFonts w:ascii="Times New Roman" w:hAnsi="Times New Roman" w:cs="Times New Roman"/>
          <w:sz w:val="23"/>
          <w:szCs w:val="23"/>
        </w:rPr>
      </w:pPr>
      <w:r w:rsidRPr="00423BF0">
        <w:rPr>
          <w:rFonts w:ascii="Times New Roman" w:hAnsi="Times New Roman" w:cs="Times New Roman"/>
          <w:sz w:val="23"/>
          <w:szCs w:val="23"/>
        </w:rPr>
        <w:t xml:space="preserve">Doing Customer interaction and understanding the requirement. </w:t>
      </w:r>
    </w:p>
    <w:p w:rsidR="00A418A2" w:rsidRPr="00423BF0" w:rsidP="00A418A2">
      <w:pPr>
        <w:pStyle w:val="Default"/>
        <w:numPr>
          <w:ilvl w:val="0"/>
          <w:numId w:val="7"/>
        </w:numPr>
        <w:spacing w:after="17"/>
        <w:rPr>
          <w:rFonts w:ascii="Times New Roman" w:hAnsi="Times New Roman" w:cs="Times New Roman"/>
          <w:sz w:val="23"/>
          <w:szCs w:val="23"/>
        </w:rPr>
      </w:pPr>
      <w:r w:rsidRPr="00423BF0">
        <w:rPr>
          <w:rFonts w:ascii="Times New Roman" w:hAnsi="Times New Roman" w:cs="Times New Roman"/>
          <w:sz w:val="23"/>
          <w:szCs w:val="23"/>
        </w:rPr>
        <w:t xml:space="preserve"> Getting the requirements from client and distributing the task among the team members.</w:t>
      </w:r>
    </w:p>
    <w:p w:rsidR="00A418A2" w:rsidRPr="00423BF0" w:rsidP="00A418A2">
      <w:pPr>
        <w:pStyle w:val="Default"/>
        <w:numPr>
          <w:ilvl w:val="0"/>
          <w:numId w:val="7"/>
        </w:numPr>
        <w:spacing w:after="63"/>
        <w:rPr>
          <w:rFonts w:ascii="Times New Roman" w:hAnsi="Times New Roman" w:cs="Times New Roman"/>
          <w:sz w:val="23"/>
          <w:szCs w:val="23"/>
        </w:rPr>
      </w:pPr>
      <w:r w:rsidRPr="00423BF0">
        <w:rPr>
          <w:rFonts w:ascii="Times New Roman" w:hAnsi="Times New Roman" w:cs="Times New Roman"/>
          <w:sz w:val="23"/>
          <w:szCs w:val="23"/>
        </w:rPr>
        <w:t>Made exploratory data analysis and cleansed the data.</w:t>
      </w:r>
    </w:p>
    <w:p w:rsidR="00A418A2" w:rsidRPr="00423BF0" w:rsidP="00A418A2">
      <w:pPr>
        <w:pStyle w:val="Default"/>
        <w:numPr>
          <w:ilvl w:val="0"/>
          <w:numId w:val="7"/>
        </w:numPr>
        <w:spacing w:after="63"/>
        <w:rPr>
          <w:rFonts w:ascii="Times New Roman" w:hAnsi="Times New Roman" w:cs="Times New Roman"/>
          <w:sz w:val="23"/>
          <w:szCs w:val="23"/>
        </w:rPr>
      </w:pPr>
      <w:r w:rsidRPr="00423BF0">
        <w:rPr>
          <w:rFonts w:ascii="Times New Roman" w:hAnsi="Times New Roman" w:cs="Times New Roman"/>
          <w:sz w:val="23"/>
          <w:szCs w:val="23"/>
        </w:rPr>
        <w:t xml:space="preserve">Implemented the </w:t>
      </w:r>
      <w:r w:rsidRPr="00423BF0">
        <w:rPr>
          <w:rFonts w:ascii="Times New Roman" w:hAnsi="Times New Roman" w:cs="Times New Roman"/>
          <w:sz w:val="23"/>
          <w:szCs w:val="23"/>
        </w:rPr>
        <w:t>Chatbot</w:t>
      </w:r>
      <w:r w:rsidRPr="00423BF0">
        <w:rPr>
          <w:rFonts w:ascii="Times New Roman" w:hAnsi="Times New Roman" w:cs="Times New Roman"/>
          <w:sz w:val="23"/>
          <w:szCs w:val="23"/>
        </w:rPr>
        <w:t xml:space="preserve"> using Google </w:t>
      </w:r>
      <w:r w:rsidRPr="00423BF0">
        <w:rPr>
          <w:rFonts w:ascii="Times New Roman" w:hAnsi="Times New Roman" w:cs="Times New Roman"/>
          <w:sz w:val="23"/>
          <w:szCs w:val="23"/>
        </w:rPr>
        <w:t>DialogFlow</w:t>
      </w:r>
      <w:r w:rsidRPr="00423BF0">
        <w:rPr>
          <w:rFonts w:ascii="Times New Roman" w:hAnsi="Times New Roman" w:cs="Times New Roman"/>
          <w:sz w:val="23"/>
          <w:szCs w:val="23"/>
        </w:rPr>
        <w:t>.</w:t>
      </w:r>
    </w:p>
    <w:p w:rsidR="00A418A2" w:rsidP="00A418A2">
      <w:pPr>
        <w:pStyle w:val="Default"/>
        <w:numPr>
          <w:ilvl w:val="0"/>
          <w:numId w:val="7"/>
        </w:numPr>
        <w:spacing w:after="63"/>
        <w:rPr>
          <w:rFonts w:ascii="Times New Roman" w:hAnsi="Times New Roman" w:cs="Times New Roman"/>
          <w:sz w:val="23"/>
          <w:szCs w:val="23"/>
        </w:rPr>
      </w:pPr>
      <w:r w:rsidRPr="00423BF0">
        <w:rPr>
          <w:rFonts w:ascii="Times New Roman" w:hAnsi="Times New Roman" w:cs="Times New Roman"/>
          <w:sz w:val="23"/>
          <w:szCs w:val="23"/>
        </w:rPr>
        <w:t xml:space="preserve">Automated the whole </w:t>
      </w:r>
      <w:r w:rsidRPr="00423BF0">
        <w:rPr>
          <w:rFonts w:ascii="Times New Roman" w:hAnsi="Times New Roman" w:cs="Times New Roman"/>
          <w:sz w:val="23"/>
          <w:szCs w:val="23"/>
        </w:rPr>
        <w:t>chatbot</w:t>
      </w:r>
      <w:r w:rsidRPr="00423BF0">
        <w:rPr>
          <w:rFonts w:ascii="Times New Roman" w:hAnsi="Times New Roman" w:cs="Times New Roman"/>
          <w:sz w:val="23"/>
          <w:szCs w:val="23"/>
        </w:rPr>
        <w:t xml:space="preserve"> process using python code, which reduced the time from 4days to 5min for each bot.</w:t>
      </w:r>
    </w:p>
    <w:p w:rsidR="00A418A2" w:rsidRPr="007551FC" w:rsidP="00A418A2">
      <w:pPr>
        <w:pStyle w:val="Default"/>
        <w:spacing w:after="63"/>
        <w:ind w:left="720"/>
        <w:rPr>
          <w:rFonts w:ascii="Times New Roman" w:hAnsi="Times New Roman" w:cs="Times New Roman"/>
          <w:sz w:val="23"/>
          <w:szCs w:val="23"/>
        </w:rPr>
      </w:pPr>
    </w:p>
    <w:p w:rsidR="00A418A2" w:rsidRPr="00423BF0" w:rsidP="00A418A2">
      <w:pPr>
        <w:pStyle w:val="Default"/>
        <w:spacing w:after="63"/>
        <w:rPr>
          <w:rFonts w:ascii="Times New Roman" w:hAnsi="Times New Roman" w:cs="Times New Roman"/>
          <w:b/>
          <w:sz w:val="23"/>
          <w:szCs w:val="23"/>
        </w:rPr>
      </w:pPr>
      <w:r w:rsidRPr="00423BF0">
        <w:rPr>
          <w:rFonts w:ascii="Times New Roman" w:hAnsi="Times New Roman" w:cs="Times New Roman"/>
          <w:b/>
          <w:sz w:val="23"/>
          <w:szCs w:val="23"/>
        </w:rPr>
        <w:t xml:space="preserve">Sentiment Analysis on AI-Tutor data: </w:t>
      </w:r>
      <w:r w:rsidRPr="00423BF0">
        <w:rPr>
          <w:rFonts w:ascii="Times New Roman" w:hAnsi="Times New Roman" w:cs="Times New Roman"/>
          <w:sz w:val="23"/>
          <w:szCs w:val="23"/>
        </w:rPr>
        <w:t xml:space="preserve">Here we are performing sentiment analysis on AI-Tutor data (conversation between AI-Tutor and student).based on these sentiment analysis we are improving our AI-Tutor </w:t>
      </w:r>
      <w:r w:rsidRPr="00423BF0">
        <w:rPr>
          <w:rFonts w:ascii="Times New Roman" w:hAnsi="Times New Roman" w:cs="Times New Roman"/>
          <w:sz w:val="23"/>
          <w:szCs w:val="23"/>
        </w:rPr>
        <w:t>Bot</w:t>
      </w:r>
      <w:r w:rsidRPr="00423BF0">
        <w:rPr>
          <w:rFonts w:ascii="Times New Roman" w:hAnsi="Times New Roman" w:cs="Times New Roman"/>
          <w:sz w:val="23"/>
          <w:szCs w:val="23"/>
        </w:rPr>
        <w:t xml:space="preserve"> process.</w:t>
      </w:r>
      <w:r w:rsidRPr="00423BF0">
        <w:rPr>
          <w:rFonts w:ascii="Times New Roman" w:hAnsi="Times New Roman" w:cs="Times New Roman"/>
          <w:b/>
          <w:sz w:val="23"/>
          <w:szCs w:val="23"/>
        </w:rPr>
        <w:t xml:space="preserve"> </w:t>
      </w:r>
    </w:p>
    <w:p w:rsidR="00A418A2" w:rsidRPr="00423BF0" w:rsidP="00CC5817">
      <w:pPr>
        <w:pStyle w:val="Heading8"/>
        <w:numPr>
          <w:ilvl w:val="0"/>
          <w:numId w:val="0"/>
        </w:numPr>
        <w:rPr>
          <w:color w:val="000000"/>
          <w:sz w:val="24"/>
          <w:szCs w:val="24"/>
        </w:rPr>
      </w:pPr>
      <w:r w:rsidRPr="00423BF0">
        <w:rPr>
          <w:color w:val="000000"/>
          <w:sz w:val="24"/>
          <w:szCs w:val="24"/>
        </w:rPr>
        <w:t>Responsibilities:</w:t>
      </w:r>
    </w:p>
    <w:p w:rsidR="00A418A2" w:rsidRPr="00423BF0" w:rsidP="00A418A2">
      <w:pPr>
        <w:pStyle w:val="Default"/>
        <w:numPr>
          <w:ilvl w:val="0"/>
          <w:numId w:val="7"/>
        </w:numPr>
        <w:spacing w:after="63"/>
        <w:rPr>
          <w:rFonts w:ascii="Times New Roman" w:hAnsi="Times New Roman" w:cs="Times New Roman"/>
          <w:sz w:val="23"/>
          <w:szCs w:val="23"/>
        </w:rPr>
      </w:pPr>
      <w:r w:rsidRPr="00423BF0">
        <w:rPr>
          <w:rFonts w:ascii="Times New Roman" w:hAnsi="Times New Roman" w:cs="Times New Roman"/>
          <w:sz w:val="23"/>
          <w:szCs w:val="23"/>
        </w:rPr>
        <w:t>Made exploratory data analysis and cleansed the data.</w:t>
      </w:r>
    </w:p>
    <w:p w:rsidR="00A418A2" w:rsidP="00A418A2">
      <w:pPr>
        <w:pStyle w:val="Default"/>
        <w:numPr>
          <w:ilvl w:val="0"/>
          <w:numId w:val="7"/>
        </w:numPr>
        <w:spacing w:after="63"/>
        <w:rPr>
          <w:rFonts w:ascii="Times New Roman" w:hAnsi="Times New Roman" w:cs="Times New Roman"/>
          <w:sz w:val="23"/>
          <w:szCs w:val="23"/>
        </w:rPr>
      </w:pPr>
      <w:r w:rsidRPr="00423BF0">
        <w:rPr>
          <w:rFonts w:ascii="Times New Roman" w:hAnsi="Times New Roman" w:cs="Times New Roman"/>
          <w:sz w:val="23"/>
          <w:szCs w:val="23"/>
        </w:rPr>
        <w:t>Used NLTK and Vader sentiment to performing sentiment analysis.</w:t>
      </w:r>
    </w:p>
    <w:p w:rsidR="00A20A45">
      <w:pPr>
        <w:spacing w:line="276" w:lineRule="auto"/>
      </w:pPr>
      <w:r>
        <w:t>Bot</w:t>
      </w:r>
      <w:r>
        <w:t xml:space="preserve"> holding linear flow of questions to teach a student like a tutor does,with all possible answers and hints to train the student.</w:t>
      </w:r>
    </w:p>
    <w:p w:rsidR="00A20A45">
      <w:pPr>
        <w:spacing w:line="276" w:lineRule="auto"/>
      </w:pPr>
    </w:p>
    <w:p w:rsidR="00A20A45">
      <w:pPr>
        <w:spacing w:line="276" w:lineRule="auto"/>
      </w:pPr>
      <w:r>
        <w:t>Worked on code development like sentimental analysis, linear bot flow,non linear bot flow,technical error,additional requirements also.</w:t>
      </w:r>
    </w:p>
    <w:p w:rsidR="00A20A45">
      <w:pPr>
        <w:spacing w:line="276" w:lineRule="auto"/>
        <w:rPr>
          <w:rFonts w:cs="Times New Roman"/>
          <w:b/>
          <w:szCs w:val="24"/>
          <w:u w:val="single"/>
        </w:rPr>
      </w:pPr>
    </w:p>
    <w:p w:rsidR="00A20A45">
      <w:pPr>
        <w:spacing w:line="276" w:lineRule="auto"/>
        <w:rPr>
          <w:rFonts w:cs="Times New Roman"/>
          <w:b/>
          <w:szCs w:val="24"/>
          <w:u w:val="single"/>
        </w:rPr>
      </w:pPr>
    </w:p>
    <w:p w:rsidR="00A20A45">
      <w:pPr>
        <w:spacing w:line="276" w:lineRule="auto"/>
        <w:rPr>
          <w:rFonts w:cs="Times New Roman"/>
          <w:b/>
          <w:szCs w:val="24"/>
          <w:u w:val="single"/>
        </w:rPr>
      </w:pPr>
      <w:r>
        <w:rPr>
          <w:rFonts w:cs="Times New Roman"/>
          <w:b/>
          <w:szCs w:val="24"/>
          <w:u w:val="single"/>
        </w:rPr>
        <w:t>Project 2:</w:t>
      </w:r>
    </w:p>
    <w:p w:rsidR="006A40DC">
      <w:pPr>
        <w:spacing w:line="276" w:lineRule="auto"/>
        <w:rPr>
          <w:rFonts w:cs="Times New Roman"/>
          <w:b/>
          <w:szCs w:val="24"/>
          <w:u w:val="single"/>
        </w:rPr>
      </w:pPr>
      <w:r>
        <w:rPr>
          <w:rFonts w:cs="Times New Roman"/>
          <w:b/>
          <w:szCs w:val="24"/>
          <w:u w:val="single"/>
        </w:rPr>
        <w:t xml:space="preserve"> </w:t>
      </w:r>
    </w:p>
    <w:tbl>
      <w:tblPr>
        <w:tblW w:w="0" w:type="auto"/>
        <w:tblLayout w:type="fixed"/>
        <w:tblLook w:val="0000"/>
      </w:tblPr>
      <w:tblGrid>
        <w:gridCol w:w="499"/>
        <w:gridCol w:w="1581"/>
        <w:gridCol w:w="342"/>
        <w:gridCol w:w="7067"/>
      </w:tblGrid>
      <w:tr w:rsidTr="00E66FC8">
        <w:tblPrEx>
          <w:tblW w:w="0" w:type="auto"/>
          <w:tblLayout w:type="fixed"/>
          <w:tblLook w:val="0000"/>
        </w:tblPrEx>
        <w:trPr>
          <w:trHeight w:val="348"/>
        </w:trPr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40DC" w:rsidRPr="00423BF0" w:rsidP="00E66FC8">
            <w:pPr>
              <w:jc w:val="both"/>
              <w:rPr>
                <w:b/>
                <w:bCs/>
                <w:color w:val="7F7F7F"/>
                <w:szCs w:val="24"/>
              </w:rPr>
            </w:pPr>
            <w:r w:rsidRPr="00423BF0">
              <w:rPr>
                <w:b/>
                <w:bCs/>
                <w:color w:val="7F7F7F"/>
                <w:szCs w:val="24"/>
              </w:rPr>
              <w:t>1.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40DC" w:rsidRPr="00423BF0" w:rsidP="00E66FC8">
            <w:pPr>
              <w:jc w:val="both"/>
              <w:rPr>
                <w:b/>
                <w:bCs/>
                <w:color w:val="7F7F7F"/>
                <w:szCs w:val="24"/>
              </w:rPr>
            </w:pPr>
            <w:r w:rsidRPr="00423BF0">
              <w:rPr>
                <w:b/>
                <w:bCs/>
                <w:color w:val="7F7F7F"/>
                <w:szCs w:val="24"/>
              </w:rPr>
              <w:t>Projects</w:t>
            </w: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40DC" w:rsidRPr="00423BF0" w:rsidP="00E66FC8">
            <w:pPr>
              <w:jc w:val="both"/>
              <w:rPr>
                <w:b/>
                <w:bCs/>
                <w:color w:val="7F7F7F"/>
                <w:szCs w:val="24"/>
              </w:rPr>
            </w:pPr>
            <w:r w:rsidRPr="00423BF0">
              <w:rPr>
                <w:b/>
                <w:bCs/>
                <w:color w:val="7F7F7F"/>
                <w:szCs w:val="24"/>
              </w:rPr>
              <w:t>:</w:t>
            </w:r>
          </w:p>
        </w:tc>
        <w:tc>
          <w:tcPr>
            <w:tcW w:w="7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40DC" w:rsidRPr="00423BF0" w:rsidP="00E66FC8">
            <w:pPr>
              <w:pStyle w:val="Footer"/>
              <w:tabs>
                <w:tab w:val="left" w:pos="720"/>
              </w:tabs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Energy conservation</w:t>
            </w:r>
          </w:p>
        </w:tc>
      </w:tr>
      <w:tr w:rsidTr="00E66FC8">
        <w:tblPrEx>
          <w:tblW w:w="0" w:type="auto"/>
          <w:tblLayout w:type="fixed"/>
          <w:tblLook w:val="0000"/>
        </w:tblPrEx>
        <w:trPr>
          <w:trHeight w:val="348"/>
        </w:trPr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40DC" w:rsidRPr="00423BF0" w:rsidP="00E66FC8">
            <w:pPr>
              <w:jc w:val="both"/>
              <w:rPr>
                <w:b/>
                <w:bCs/>
                <w:color w:val="7F7F7F"/>
                <w:szCs w:val="24"/>
              </w:rPr>
            </w:pP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40DC" w:rsidRPr="00423BF0" w:rsidP="00E66FC8">
            <w:pPr>
              <w:jc w:val="both"/>
              <w:rPr>
                <w:b/>
                <w:bCs/>
                <w:color w:val="7F7F7F"/>
                <w:szCs w:val="24"/>
              </w:rPr>
            </w:pPr>
            <w:r w:rsidRPr="00423BF0">
              <w:rPr>
                <w:b/>
                <w:bCs/>
                <w:color w:val="7F7F7F"/>
                <w:szCs w:val="24"/>
              </w:rPr>
              <w:t>Client</w:t>
            </w: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40DC" w:rsidRPr="00423BF0" w:rsidP="00E66FC8">
            <w:pPr>
              <w:jc w:val="both"/>
              <w:rPr>
                <w:b/>
                <w:bCs/>
                <w:color w:val="7F7F7F"/>
                <w:szCs w:val="24"/>
              </w:rPr>
            </w:pPr>
            <w:r w:rsidRPr="00423BF0">
              <w:rPr>
                <w:b/>
                <w:bCs/>
                <w:color w:val="7F7F7F"/>
                <w:szCs w:val="24"/>
              </w:rPr>
              <w:t>:</w:t>
            </w:r>
          </w:p>
        </w:tc>
        <w:tc>
          <w:tcPr>
            <w:tcW w:w="7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40DC" w:rsidRPr="00423BF0" w:rsidP="00E66FC8">
            <w:pPr>
              <w:jc w:val="both"/>
              <w:rPr>
                <w:b/>
                <w:color w:val="000000"/>
                <w:szCs w:val="24"/>
              </w:rPr>
            </w:pPr>
            <w:r>
              <w:rPr>
                <w:b/>
                <w:color w:val="000000"/>
                <w:szCs w:val="24"/>
              </w:rPr>
              <w:t>Petco</w:t>
            </w:r>
          </w:p>
        </w:tc>
      </w:tr>
      <w:tr w:rsidTr="00E66FC8">
        <w:tblPrEx>
          <w:tblW w:w="0" w:type="auto"/>
          <w:tblLayout w:type="fixed"/>
          <w:tblLook w:val="0000"/>
        </w:tblPrEx>
        <w:trPr>
          <w:trHeight w:val="348"/>
        </w:trPr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40DC" w:rsidRPr="00423BF0" w:rsidP="00E66FC8">
            <w:pPr>
              <w:jc w:val="both"/>
              <w:rPr>
                <w:b/>
                <w:bCs/>
                <w:color w:val="7F7F7F"/>
                <w:szCs w:val="24"/>
              </w:rPr>
            </w:pP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40DC" w:rsidRPr="00423BF0" w:rsidP="00E66FC8">
            <w:pPr>
              <w:jc w:val="both"/>
              <w:rPr>
                <w:b/>
                <w:bCs/>
                <w:color w:val="7F7F7F"/>
                <w:szCs w:val="24"/>
              </w:rPr>
            </w:pPr>
            <w:r w:rsidRPr="00423BF0">
              <w:rPr>
                <w:b/>
                <w:bCs/>
                <w:color w:val="7F7F7F"/>
                <w:szCs w:val="24"/>
              </w:rPr>
              <w:t>Domain</w:t>
            </w: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40DC" w:rsidRPr="00423BF0" w:rsidP="00E66FC8">
            <w:pPr>
              <w:jc w:val="both"/>
              <w:rPr>
                <w:b/>
                <w:bCs/>
                <w:color w:val="7F7F7F"/>
                <w:szCs w:val="24"/>
              </w:rPr>
            </w:pPr>
            <w:r w:rsidRPr="00423BF0">
              <w:rPr>
                <w:b/>
                <w:bCs/>
                <w:color w:val="7F7F7F"/>
                <w:szCs w:val="24"/>
              </w:rPr>
              <w:t>:</w:t>
            </w:r>
          </w:p>
        </w:tc>
        <w:tc>
          <w:tcPr>
            <w:tcW w:w="7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40DC" w:rsidRPr="00423BF0" w:rsidP="00E66FC8">
            <w:pPr>
              <w:jc w:val="both"/>
              <w:rPr>
                <w:b/>
                <w:color w:val="000000"/>
                <w:szCs w:val="24"/>
              </w:rPr>
            </w:pPr>
            <w:r>
              <w:rPr>
                <w:b/>
                <w:color w:val="000000"/>
                <w:szCs w:val="24"/>
              </w:rPr>
              <w:t xml:space="preserve">Energy </w:t>
            </w:r>
          </w:p>
        </w:tc>
      </w:tr>
      <w:tr w:rsidTr="00E66FC8">
        <w:tblPrEx>
          <w:tblW w:w="0" w:type="auto"/>
          <w:tblLayout w:type="fixed"/>
          <w:tblLook w:val="0000"/>
        </w:tblPrEx>
        <w:trPr>
          <w:trHeight w:val="348"/>
        </w:trPr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40DC" w:rsidRPr="00423BF0" w:rsidP="00E66FC8">
            <w:pPr>
              <w:jc w:val="both"/>
              <w:rPr>
                <w:b/>
                <w:bCs/>
                <w:color w:val="7F7F7F"/>
                <w:szCs w:val="24"/>
              </w:rPr>
            </w:pP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40DC" w:rsidRPr="00423BF0" w:rsidP="00E66FC8">
            <w:pPr>
              <w:jc w:val="both"/>
              <w:rPr>
                <w:b/>
                <w:bCs/>
                <w:color w:val="7F7F7F"/>
                <w:szCs w:val="24"/>
              </w:rPr>
            </w:pPr>
            <w:r w:rsidRPr="00423BF0">
              <w:rPr>
                <w:b/>
                <w:bCs/>
                <w:color w:val="7F7F7F"/>
                <w:szCs w:val="24"/>
              </w:rPr>
              <w:t>Duration</w:t>
            </w: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40DC" w:rsidRPr="00423BF0" w:rsidP="00E66FC8">
            <w:pPr>
              <w:jc w:val="both"/>
              <w:rPr>
                <w:b/>
                <w:bCs/>
                <w:color w:val="7F7F7F"/>
                <w:szCs w:val="24"/>
              </w:rPr>
            </w:pPr>
            <w:r w:rsidRPr="00423BF0">
              <w:rPr>
                <w:b/>
                <w:bCs/>
                <w:color w:val="7F7F7F"/>
                <w:szCs w:val="24"/>
              </w:rPr>
              <w:t>:</w:t>
            </w:r>
          </w:p>
        </w:tc>
        <w:tc>
          <w:tcPr>
            <w:tcW w:w="7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40DC" w:rsidRPr="00423BF0" w:rsidP="00EE1F7A">
            <w:pPr>
              <w:jc w:val="both"/>
              <w:rPr>
                <w:rFonts w:eastAsia="Lucida Sans Unicode"/>
                <w:b/>
                <w:szCs w:val="24"/>
              </w:rPr>
            </w:pPr>
            <w:r>
              <w:rPr>
                <w:rFonts w:eastAsia="Lucida Sans Unicode"/>
                <w:b/>
                <w:szCs w:val="24"/>
              </w:rPr>
              <w:t>May 201</w:t>
            </w:r>
            <w:r w:rsidR="00EE1F7A">
              <w:rPr>
                <w:rFonts w:eastAsia="Lucida Sans Unicode"/>
                <w:b/>
                <w:szCs w:val="24"/>
              </w:rPr>
              <w:t>7</w:t>
            </w:r>
            <w:r>
              <w:rPr>
                <w:rFonts w:eastAsia="Lucida Sans Unicode"/>
                <w:b/>
                <w:szCs w:val="24"/>
              </w:rPr>
              <w:t>-</w:t>
            </w:r>
            <w:r w:rsidR="00EE1F7A">
              <w:rPr>
                <w:rFonts w:eastAsia="Lucida Sans Unicode"/>
                <w:b/>
                <w:szCs w:val="24"/>
              </w:rPr>
              <w:t>Sept-2018</w:t>
            </w:r>
          </w:p>
        </w:tc>
      </w:tr>
      <w:tr w:rsidTr="00E66FC8">
        <w:tblPrEx>
          <w:tblW w:w="0" w:type="auto"/>
          <w:tblLayout w:type="fixed"/>
          <w:tblLook w:val="0000"/>
        </w:tblPrEx>
        <w:trPr>
          <w:trHeight w:val="348"/>
        </w:trPr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40DC" w:rsidRPr="00423BF0" w:rsidP="00E66FC8">
            <w:pPr>
              <w:jc w:val="both"/>
              <w:rPr>
                <w:b/>
                <w:bCs/>
                <w:color w:val="7F7F7F"/>
                <w:szCs w:val="24"/>
              </w:rPr>
            </w:pP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40DC" w:rsidRPr="00423BF0" w:rsidP="00E66FC8">
            <w:pPr>
              <w:jc w:val="both"/>
              <w:rPr>
                <w:b/>
                <w:bCs/>
                <w:color w:val="7F7F7F"/>
                <w:szCs w:val="24"/>
              </w:rPr>
            </w:pPr>
            <w:r w:rsidRPr="00423BF0">
              <w:rPr>
                <w:b/>
                <w:bCs/>
                <w:color w:val="7F7F7F"/>
                <w:szCs w:val="24"/>
              </w:rPr>
              <w:t>Technology</w:t>
            </w: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40DC" w:rsidRPr="00423BF0" w:rsidP="00E66FC8">
            <w:pPr>
              <w:jc w:val="both"/>
              <w:rPr>
                <w:b/>
                <w:bCs/>
                <w:color w:val="7F7F7F"/>
                <w:szCs w:val="24"/>
              </w:rPr>
            </w:pPr>
            <w:r w:rsidRPr="00423BF0">
              <w:rPr>
                <w:b/>
                <w:bCs/>
                <w:color w:val="7F7F7F"/>
                <w:szCs w:val="24"/>
              </w:rPr>
              <w:t>:</w:t>
            </w:r>
          </w:p>
        </w:tc>
        <w:tc>
          <w:tcPr>
            <w:tcW w:w="7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40DC" w:rsidRPr="00423BF0" w:rsidP="004A4685">
            <w:pPr>
              <w:jc w:val="both"/>
              <w:rPr>
                <w:rFonts w:eastAsia="MS Mincho"/>
                <w:b/>
                <w:bCs/>
                <w:color w:val="000000"/>
                <w:szCs w:val="24"/>
              </w:rPr>
            </w:pPr>
            <w:r>
              <w:rPr>
                <w:b/>
                <w:color w:val="000000"/>
                <w:szCs w:val="24"/>
              </w:rPr>
              <w:t>Python,</w:t>
            </w:r>
            <w:r w:rsidRPr="00EF775A">
              <w:rPr>
                <w:b/>
                <w:color w:val="000000"/>
                <w:szCs w:val="24"/>
              </w:rPr>
              <w:t>Google</w:t>
            </w:r>
            <w:r w:rsidRPr="00EF775A">
              <w:rPr>
                <w:b/>
                <w:color w:val="000000"/>
                <w:szCs w:val="24"/>
              </w:rPr>
              <w:t xml:space="preserve"> </w:t>
            </w:r>
            <w:r w:rsidRPr="00EF775A">
              <w:rPr>
                <w:b/>
                <w:color w:val="000000"/>
                <w:szCs w:val="24"/>
              </w:rPr>
              <w:t>API,Google</w:t>
            </w:r>
            <w:r w:rsidRPr="00EF775A">
              <w:rPr>
                <w:b/>
                <w:color w:val="000000"/>
                <w:szCs w:val="24"/>
              </w:rPr>
              <w:t xml:space="preserve"> Cloud</w:t>
            </w:r>
          </w:p>
        </w:tc>
      </w:tr>
      <w:tr w:rsidTr="00E66FC8">
        <w:tblPrEx>
          <w:tblW w:w="0" w:type="auto"/>
          <w:tblLayout w:type="fixed"/>
          <w:tblLook w:val="0000"/>
        </w:tblPrEx>
        <w:trPr>
          <w:trHeight w:val="348"/>
        </w:trPr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40DC" w:rsidRPr="00423BF0" w:rsidP="00E66FC8">
            <w:pPr>
              <w:jc w:val="both"/>
              <w:rPr>
                <w:b/>
                <w:bCs/>
                <w:color w:val="7F7F7F"/>
                <w:szCs w:val="24"/>
              </w:rPr>
            </w:pP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40DC" w:rsidRPr="00423BF0" w:rsidP="00E66FC8">
            <w:pPr>
              <w:jc w:val="both"/>
              <w:rPr>
                <w:b/>
                <w:bCs/>
                <w:color w:val="7F7F7F"/>
                <w:szCs w:val="24"/>
              </w:rPr>
            </w:pPr>
            <w:r w:rsidRPr="00423BF0">
              <w:rPr>
                <w:b/>
                <w:bCs/>
                <w:color w:val="7F7F7F"/>
                <w:szCs w:val="24"/>
              </w:rPr>
              <w:t>Role</w:t>
            </w: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40DC" w:rsidRPr="00423BF0" w:rsidP="00E66FC8">
            <w:pPr>
              <w:jc w:val="both"/>
              <w:rPr>
                <w:b/>
                <w:bCs/>
                <w:color w:val="7F7F7F"/>
                <w:szCs w:val="24"/>
              </w:rPr>
            </w:pPr>
            <w:r w:rsidRPr="00423BF0">
              <w:rPr>
                <w:b/>
                <w:bCs/>
                <w:color w:val="7F7F7F"/>
                <w:szCs w:val="24"/>
              </w:rPr>
              <w:t>:</w:t>
            </w:r>
          </w:p>
        </w:tc>
        <w:tc>
          <w:tcPr>
            <w:tcW w:w="7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40DC" w:rsidRPr="00423BF0" w:rsidP="00EE1F7A">
            <w:pPr>
              <w:jc w:val="both"/>
              <w:rPr>
                <w:rFonts w:eastAsia="MS Mincho"/>
                <w:b/>
                <w:bCs/>
                <w:color w:val="000000"/>
                <w:szCs w:val="24"/>
              </w:rPr>
            </w:pPr>
            <w:r w:rsidRPr="00423BF0">
              <w:rPr>
                <w:rFonts w:eastAsia="MS Mincho"/>
                <w:b/>
                <w:bCs/>
                <w:color w:val="000000"/>
                <w:szCs w:val="24"/>
              </w:rPr>
              <w:t xml:space="preserve"> </w:t>
            </w:r>
            <w:r w:rsidR="00EE1F7A">
              <w:rPr>
                <w:rFonts w:eastAsia="MS Mincho"/>
                <w:b/>
                <w:bCs/>
                <w:color w:val="000000"/>
                <w:szCs w:val="24"/>
              </w:rPr>
              <w:t>Machine Learning engineer</w:t>
            </w:r>
          </w:p>
        </w:tc>
      </w:tr>
    </w:tbl>
    <w:p w:rsidR="00920E86">
      <w:pPr>
        <w:spacing w:line="276" w:lineRule="auto"/>
        <w:rPr>
          <w:rFonts w:cs="Times New Roman"/>
          <w:b/>
          <w:szCs w:val="24"/>
          <w:u w:val="single"/>
        </w:rPr>
      </w:pPr>
    </w:p>
    <w:p w:rsidR="00530F03">
      <w:pPr>
        <w:spacing w:line="276" w:lineRule="auto"/>
        <w:rPr>
          <w:rFonts w:cs="Times New Roman"/>
          <w:b/>
          <w:szCs w:val="24"/>
          <w:u w:val="single"/>
        </w:rPr>
      </w:pPr>
    </w:p>
    <w:p w:rsidR="0045019B" w:rsidP="00530F03">
      <w:pPr>
        <w:spacing w:line="276" w:lineRule="auto"/>
        <w:rPr>
          <w:rFonts w:cs="Times New Roman"/>
          <w:szCs w:val="24"/>
        </w:rPr>
      </w:pPr>
      <w:r w:rsidRPr="00530F03">
        <w:rPr>
          <w:rFonts w:cs="Times New Roman"/>
          <w:szCs w:val="24"/>
        </w:rPr>
        <w:t>It</w:t>
      </w:r>
      <w:r>
        <w:rPr>
          <w:rFonts w:cs="Times New Roman"/>
          <w:szCs w:val="24"/>
        </w:rPr>
        <w:t xml:space="preserve"> was an energy conservation project where in detail analysis of energy conservation to loss     was calculated.</w:t>
      </w:r>
    </w:p>
    <w:p w:rsidR="006E555C" w:rsidP="00530F03">
      <w:pPr>
        <w:spacing w:line="276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Every loss data would be monitored in detail to check further loss.</w:t>
      </w:r>
    </w:p>
    <w:p w:rsidR="006E555C" w:rsidRPr="00530F03" w:rsidP="00530F03">
      <w:pPr>
        <w:spacing w:line="276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Prediction on future  loss and </w:t>
      </w:r>
      <w:r w:rsidR="0086693F">
        <w:rPr>
          <w:rFonts w:cs="Times New Roman"/>
          <w:szCs w:val="24"/>
        </w:rPr>
        <w:t>conservation was calculated by designing ML models on this.</w:t>
      </w:r>
    </w:p>
    <w:p w:rsidR="00A20A45">
      <w:pPr>
        <w:pStyle w:val="ListParagraph"/>
        <w:numPr>
          <w:ilvl w:val="0"/>
          <w:numId w:val="6"/>
        </w:numPr>
        <w:spacing w:after="0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Analysis of the data collected from field and recommend solution for energy savings. </w:t>
      </w:r>
    </w:p>
    <w:p w:rsidR="00A20A45">
      <w:pPr>
        <w:pStyle w:val="ListParagraph"/>
        <w:numPr>
          <w:ilvl w:val="0"/>
          <w:numId w:val="6"/>
        </w:numPr>
        <w:spacing w:after="0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Extracting  data to work reduce energy loss through various tools.</w:t>
      </w:r>
    </w:p>
    <w:p w:rsidR="00A20A45">
      <w:pPr>
        <w:pStyle w:val="ListParagraph"/>
        <w:numPr>
          <w:ilvl w:val="0"/>
          <w:numId w:val="6"/>
        </w:numPr>
        <w:spacing w:after="0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Implementing the stategies to top the savings </w:t>
      </w:r>
      <w:r>
        <w:rPr>
          <w:rFonts w:ascii="Times New Roman" w:hAnsi="Times New Roman"/>
        </w:rPr>
        <w:t>stategy</w:t>
      </w:r>
      <w:r>
        <w:rPr>
          <w:rFonts w:ascii="Times New Roman" w:hAnsi="Times New Roman"/>
        </w:rPr>
        <w:t xml:space="preserve"> </w:t>
      </w:r>
      <w:r w:rsidR="00EA3EC2">
        <w:rPr>
          <w:rFonts w:ascii="Times New Roman" w:hAnsi="Times New Roman"/>
        </w:rPr>
        <w:t>i</w:t>
      </w:r>
      <w:r>
        <w:rPr>
          <w:rFonts w:ascii="Times New Roman" w:hAnsi="Times New Roman"/>
        </w:rPr>
        <w:t>n the market.</w:t>
      </w:r>
    </w:p>
    <w:p w:rsidR="00A20A45">
      <w:pPr>
        <w:pStyle w:val="ListParagraph"/>
        <w:numPr>
          <w:ilvl w:val="0"/>
          <w:numId w:val="6"/>
        </w:numPr>
        <w:spacing w:after="0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Using Ai model for energy conservation </w:t>
      </w:r>
    </w:p>
    <w:p w:rsidR="00A20A45" w:rsidRPr="00333D86">
      <w:pPr>
        <w:pStyle w:val="ListParagraph"/>
        <w:numPr>
          <w:ilvl w:val="0"/>
          <w:numId w:val="6"/>
        </w:numPr>
        <w:spacing w:before="240" w:after="0" w:line="240" w:lineRule="auto"/>
        <w:rPr>
          <w:b/>
          <w:szCs w:val="24"/>
          <w:u w:val="single"/>
        </w:rPr>
      </w:pPr>
      <w:r>
        <w:rPr>
          <w:rFonts w:ascii="Times New Roman" w:hAnsi="Times New Roman"/>
        </w:rPr>
        <w:t>Systematic documentation of customer requirements, customer communication and project deadlines in an organized fashion.</w:t>
      </w:r>
    </w:p>
    <w:p w:rsidR="00333D86" w:rsidRPr="00FF5A58">
      <w:pPr>
        <w:pStyle w:val="ListParagraph"/>
        <w:numPr>
          <w:ilvl w:val="0"/>
          <w:numId w:val="6"/>
        </w:numPr>
        <w:spacing w:before="240" w:after="0" w:line="240" w:lineRule="auto"/>
        <w:rPr>
          <w:rFonts w:ascii="Times New Roman" w:hAnsi="Times New Roman"/>
          <w:b/>
          <w:u w:val="single"/>
        </w:rPr>
      </w:pPr>
      <w:r w:rsidRPr="00FF5A58">
        <w:rPr>
          <w:rFonts w:ascii="Times New Roman" w:hAnsi="Times New Roman"/>
          <w:color w:val="3C4043"/>
          <w:shd w:val="clear" w:color="auto" w:fill="FFFFFF"/>
        </w:rPr>
        <w:t>Prediction of energy loss and conservation when appliances are used .</w:t>
      </w:r>
    </w:p>
    <w:p w:rsidR="00A20A45">
      <w:pPr>
        <w:spacing w:line="276" w:lineRule="auto"/>
        <w:rPr>
          <w:rFonts w:cs="Times New Roman"/>
          <w:b/>
          <w:szCs w:val="24"/>
          <w:u w:val="single"/>
        </w:rPr>
      </w:pPr>
      <w:r>
        <w:rPr>
          <w:rFonts w:cs="Times New Roman"/>
          <w:b/>
          <w:szCs w:val="24"/>
          <w:u w:val="single"/>
        </w:rPr>
        <w:t xml:space="preserve">Project </w:t>
      </w:r>
      <w:r w:rsidR="00EE1F7A">
        <w:rPr>
          <w:rFonts w:cs="Times New Roman"/>
          <w:b/>
          <w:szCs w:val="24"/>
          <w:u w:val="single"/>
        </w:rPr>
        <w:t>1</w:t>
      </w:r>
      <w:r>
        <w:rPr>
          <w:rFonts w:cs="Times New Roman"/>
          <w:b/>
          <w:szCs w:val="24"/>
          <w:u w:val="single"/>
        </w:rPr>
        <w:t>:</w:t>
      </w:r>
    </w:p>
    <w:tbl>
      <w:tblPr>
        <w:tblW w:w="0" w:type="auto"/>
        <w:tblLayout w:type="fixed"/>
        <w:tblLook w:val="0000"/>
      </w:tblPr>
      <w:tblGrid>
        <w:gridCol w:w="499"/>
        <w:gridCol w:w="1581"/>
        <w:gridCol w:w="342"/>
        <w:gridCol w:w="7067"/>
      </w:tblGrid>
      <w:tr w:rsidTr="00E66FC8">
        <w:tblPrEx>
          <w:tblW w:w="0" w:type="auto"/>
          <w:tblLayout w:type="fixed"/>
          <w:tblLook w:val="0000"/>
        </w:tblPrEx>
        <w:trPr>
          <w:trHeight w:val="348"/>
        </w:trPr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72BD4" w:rsidRPr="00423BF0" w:rsidP="00E66FC8">
            <w:pPr>
              <w:jc w:val="both"/>
              <w:rPr>
                <w:b/>
                <w:bCs/>
                <w:color w:val="7F7F7F"/>
                <w:szCs w:val="24"/>
              </w:rPr>
            </w:pPr>
            <w:r w:rsidRPr="00423BF0">
              <w:rPr>
                <w:b/>
                <w:bCs/>
                <w:color w:val="7F7F7F"/>
                <w:szCs w:val="24"/>
              </w:rPr>
              <w:t>1.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72BD4" w:rsidRPr="00423BF0" w:rsidP="00E66FC8">
            <w:pPr>
              <w:jc w:val="both"/>
              <w:rPr>
                <w:b/>
                <w:bCs/>
                <w:color w:val="7F7F7F"/>
                <w:szCs w:val="24"/>
              </w:rPr>
            </w:pPr>
            <w:r w:rsidRPr="00423BF0">
              <w:rPr>
                <w:b/>
                <w:bCs/>
                <w:color w:val="7F7F7F"/>
                <w:szCs w:val="24"/>
              </w:rPr>
              <w:t>Projects</w:t>
            </w: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72BD4" w:rsidRPr="00423BF0" w:rsidP="00E66FC8">
            <w:pPr>
              <w:jc w:val="both"/>
              <w:rPr>
                <w:b/>
                <w:bCs/>
                <w:color w:val="7F7F7F"/>
                <w:szCs w:val="24"/>
              </w:rPr>
            </w:pPr>
            <w:r w:rsidRPr="00423BF0">
              <w:rPr>
                <w:b/>
                <w:bCs/>
                <w:color w:val="7F7F7F"/>
                <w:szCs w:val="24"/>
              </w:rPr>
              <w:t>:</w:t>
            </w:r>
          </w:p>
        </w:tc>
        <w:tc>
          <w:tcPr>
            <w:tcW w:w="7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72BD4" w:rsidRPr="00423BF0" w:rsidP="00E66FC8">
            <w:pPr>
              <w:pStyle w:val="Footer"/>
              <w:tabs>
                <w:tab w:val="left" w:pos="720"/>
              </w:tabs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SAP Project</w:t>
            </w:r>
          </w:p>
        </w:tc>
      </w:tr>
      <w:tr w:rsidTr="00E66FC8">
        <w:tblPrEx>
          <w:tblW w:w="0" w:type="auto"/>
          <w:tblLayout w:type="fixed"/>
          <w:tblLook w:val="0000"/>
        </w:tblPrEx>
        <w:trPr>
          <w:trHeight w:val="348"/>
        </w:trPr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72BD4" w:rsidRPr="00423BF0" w:rsidP="00E66FC8">
            <w:pPr>
              <w:jc w:val="both"/>
              <w:rPr>
                <w:b/>
                <w:bCs/>
                <w:color w:val="7F7F7F"/>
                <w:szCs w:val="24"/>
              </w:rPr>
            </w:pP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72BD4" w:rsidRPr="00423BF0" w:rsidP="00E66FC8">
            <w:pPr>
              <w:jc w:val="both"/>
              <w:rPr>
                <w:b/>
                <w:bCs/>
                <w:color w:val="7F7F7F"/>
                <w:szCs w:val="24"/>
              </w:rPr>
            </w:pPr>
            <w:r w:rsidRPr="00423BF0">
              <w:rPr>
                <w:b/>
                <w:bCs/>
                <w:color w:val="7F7F7F"/>
                <w:szCs w:val="24"/>
              </w:rPr>
              <w:t>Client</w:t>
            </w: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72BD4" w:rsidRPr="00423BF0" w:rsidP="00E66FC8">
            <w:pPr>
              <w:jc w:val="both"/>
              <w:rPr>
                <w:b/>
                <w:bCs/>
                <w:color w:val="7F7F7F"/>
                <w:szCs w:val="24"/>
              </w:rPr>
            </w:pPr>
            <w:r w:rsidRPr="00423BF0">
              <w:rPr>
                <w:b/>
                <w:bCs/>
                <w:color w:val="7F7F7F"/>
                <w:szCs w:val="24"/>
              </w:rPr>
              <w:t>:</w:t>
            </w:r>
          </w:p>
        </w:tc>
        <w:tc>
          <w:tcPr>
            <w:tcW w:w="7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72BD4" w:rsidRPr="00423BF0" w:rsidP="00E66FC8">
            <w:pPr>
              <w:jc w:val="both"/>
              <w:rPr>
                <w:b/>
                <w:color w:val="000000"/>
                <w:szCs w:val="24"/>
              </w:rPr>
            </w:pPr>
            <w:r>
              <w:rPr>
                <w:b/>
                <w:color w:val="000000"/>
                <w:szCs w:val="24"/>
              </w:rPr>
              <w:t>OPGC</w:t>
            </w:r>
          </w:p>
        </w:tc>
      </w:tr>
      <w:tr w:rsidTr="00E66FC8">
        <w:tblPrEx>
          <w:tblW w:w="0" w:type="auto"/>
          <w:tblLayout w:type="fixed"/>
          <w:tblLook w:val="0000"/>
        </w:tblPrEx>
        <w:trPr>
          <w:trHeight w:val="348"/>
        </w:trPr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72BD4" w:rsidRPr="00423BF0" w:rsidP="00E66FC8">
            <w:pPr>
              <w:jc w:val="both"/>
              <w:rPr>
                <w:b/>
                <w:bCs/>
                <w:color w:val="7F7F7F"/>
                <w:szCs w:val="24"/>
              </w:rPr>
            </w:pP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72BD4" w:rsidRPr="00423BF0" w:rsidP="00E66FC8">
            <w:pPr>
              <w:jc w:val="both"/>
              <w:rPr>
                <w:b/>
                <w:bCs/>
                <w:color w:val="7F7F7F"/>
                <w:szCs w:val="24"/>
              </w:rPr>
            </w:pPr>
            <w:r w:rsidRPr="00423BF0">
              <w:rPr>
                <w:b/>
                <w:bCs/>
                <w:color w:val="7F7F7F"/>
                <w:szCs w:val="24"/>
              </w:rPr>
              <w:t>Domain</w:t>
            </w: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72BD4" w:rsidRPr="00423BF0" w:rsidP="00E66FC8">
            <w:pPr>
              <w:jc w:val="both"/>
              <w:rPr>
                <w:b/>
                <w:bCs/>
                <w:color w:val="7F7F7F"/>
                <w:szCs w:val="24"/>
              </w:rPr>
            </w:pPr>
            <w:r w:rsidRPr="00423BF0">
              <w:rPr>
                <w:b/>
                <w:bCs/>
                <w:color w:val="7F7F7F"/>
                <w:szCs w:val="24"/>
              </w:rPr>
              <w:t>:</w:t>
            </w:r>
          </w:p>
        </w:tc>
        <w:tc>
          <w:tcPr>
            <w:tcW w:w="7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72BD4" w:rsidRPr="00423BF0" w:rsidP="00E66FC8">
            <w:pPr>
              <w:jc w:val="both"/>
              <w:rPr>
                <w:b/>
                <w:color w:val="000000"/>
                <w:szCs w:val="24"/>
              </w:rPr>
            </w:pPr>
            <w:r>
              <w:rPr>
                <w:b/>
                <w:color w:val="000000"/>
                <w:szCs w:val="24"/>
              </w:rPr>
              <w:t>Plant data for Sap implementation</w:t>
            </w:r>
          </w:p>
        </w:tc>
      </w:tr>
      <w:tr w:rsidTr="00E66FC8">
        <w:tblPrEx>
          <w:tblW w:w="0" w:type="auto"/>
          <w:tblLayout w:type="fixed"/>
          <w:tblLook w:val="0000"/>
        </w:tblPrEx>
        <w:trPr>
          <w:trHeight w:val="348"/>
        </w:trPr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72BD4" w:rsidRPr="00423BF0" w:rsidP="00E66FC8">
            <w:pPr>
              <w:jc w:val="both"/>
              <w:rPr>
                <w:b/>
                <w:bCs/>
                <w:color w:val="7F7F7F"/>
                <w:szCs w:val="24"/>
              </w:rPr>
            </w:pP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72BD4" w:rsidRPr="00423BF0" w:rsidP="00E66FC8">
            <w:pPr>
              <w:jc w:val="both"/>
              <w:rPr>
                <w:b/>
                <w:bCs/>
                <w:color w:val="7F7F7F"/>
                <w:szCs w:val="24"/>
              </w:rPr>
            </w:pPr>
            <w:r w:rsidRPr="00423BF0">
              <w:rPr>
                <w:b/>
                <w:bCs/>
                <w:color w:val="7F7F7F"/>
                <w:szCs w:val="24"/>
              </w:rPr>
              <w:t>Duration</w:t>
            </w: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72BD4" w:rsidRPr="00423BF0" w:rsidP="00E66FC8">
            <w:pPr>
              <w:jc w:val="both"/>
              <w:rPr>
                <w:b/>
                <w:bCs/>
                <w:color w:val="7F7F7F"/>
                <w:szCs w:val="24"/>
              </w:rPr>
            </w:pPr>
            <w:r w:rsidRPr="00423BF0">
              <w:rPr>
                <w:b/>
                <w:bCs/>
                <w:color w:val="7F7F7F"/>
                <w:szCs w:val="24"/>
              </w:rPr>
              <w:t>:</w:t>
            </w:r>
          </w:p>
        </w:tc>
        <w:tc>
          <w:tcPr>
            <w:tcW w:w="7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72BD4" w:rsidRPr="00423BF0" w:rsidP="00E66FC8">
            <w:pPr>
              <w:jc w:val="both"/>
              <w:rPr>
                <w:rFonts w:eastAsia="Lucida Sans Unicode"/>
                <w:b/>
                <w:szCs w:val="24"/>
              </w:rPr>
            </w:pPr>
            <w:r>
              <w:rPr>
                <w:rFonts w:ascii="Calibri" w:hAnsi="Calibri" w:cs="Calibri"/>
              </w:rPr>
              <w:t>Nov 2015 – May2016</w:t>
            </w:r>
          </w:p>
        </w:tc>
      </w:tr>
      <w:tr w:rsidTr="00E66FC8">
        <w:tblPrEx>
          <w:tblW w:w="0" w:type="auto"/>
          <w:tblLayout w:type="fixed"/>
          <w:tblLook w:val="0000"/>
        </w:tblPrEx>
        <w:trPr>
          <w:trHeight w:val="348"/>
        </w:trPr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72BD4" w:rsidRPr="00423BF0" w:rsidP="00E66FC8">
            <w:pPr>
              <w:jc w:val="both"/>
              <w:rPr>
                <w:b/>
                <w:bCs/>
                <w:color w:val="7F7F7F"/>
                <w:szCs w:val="24"/>
              </w:rPr>
            </w:pP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72BD4" w:rsidRPr="00423BF0" w:rsidP="00E66FC8">
            <w:pPr>
              <w:jc w:val="both"/>
              <w:rPr>
                <w:b/>
                <w:bCs/>
                <w:color w:val="7F7F7F"/>
                <w:szCs w:val="24"/>
              </w:rPr>
            </w:pPr>
            <w:r w:rsidRPr="00423BF0">
              <w:rPr>
                <w:b/>
                <w:bCs/>
                <w:color w:val="7F7F7F"/>
                <w:szCs w:val="24"/>
              </w:rPr>
              <w:t>Technology</w:t>
            </w: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72BD4" w:rsidRPr="00423BF0" w:rsidP="00E66FC8">
            <w:pPr>
              <w:jc w:val="both"/>
              <w:rPr>
                <w:b/>
                <w:bCs/>
                <w:color w:val="7F7F7F"/>
                <w:szCs w:val="24"/>
              </w:rPr>
            </w:pPr>
            <w:r w:rsidRPr="00423BF0">
              <w:rPr>
                <w:b/>
                <w:bCs/>
                <w:color w:val="7F7F7F"/>
                <w:szCs w:val="24"/>
              </w:rPr>
              <w:t>:</w:t>
            </w:r>
          </w:p>
        </w:tc>
        <w:tc>
          <w:tcPr>
            <w:tcW w:w="7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72BD4" w:rsidRPr="00423BF0" w:rsidP="00E66FC8">
            <w:pPr>
              <w:jc w:val="both"/>
              <w:rPr>
                <w:rFonts w:eastAsia="MS Mincho"/>
                <w:b/>
                <w:bCs/>
                <w:color w:val="000000"/>
                <w:szCs w:val="24"/>
              </w:rPr>
            </w:pPr>
            <w:r>
              <w:rPr>
                <w:b/>
                <w:color w:val="000000"/>
                <w:szCs w:val="24"/>
              </w:rPr>
              <w:t>Sap Modules</w:t>
            </w:r>
          </w:p>
        </w:tc>
      </w:tr>
      <w:tr w:rsidTr="00E66FC8">
        <w:tblPrEx>
          <w:tblW w:w="0" w:type="auto"/>
          <w:tblLayout w:type="fixed"/>
          <w:tblLook w:val="0000"/>
        </w:tblPrEx>
        <w:trPr>
          <w:trHeight w:val="348"/>
        </w:trPr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72BD4" w:rsidRPr="00423BF0" w:rsidP="00E66FC8">
            <w:pPr>
              <w:jc w:val="both"/>
              <w:rPr>
                <w:b/>
                <w:bCs/>
                <w:color w:val="7F7F7F"/>
                <w:szCs w:val="24"/>
              </w:rPr>
            </w:pP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72BD4" w:rsidRPr="00423BF0" w:rsidP="00E66FC8">
            <w:pPr>
              <w:jc w:val="both"/>
              <w:rPr>
                <w:b/>
                <w:bCs/>
                <w:color w:val="7F7F7F"/>
                <w:szCs w:val="24"/>
              </w:rPr>
            </w:pPr>
            <w:r w:rsidRPr="00423BF0">
              <w:rPr>
                <w:b/>
                <w:bCs/>
                <w:color w:val="7F7F7F"/>
                <w:szCs w:val="24"/>
              </w:rPr>
              <w:t>Role</w:t>
            </w: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72BD4" w:rsidRPr="00423BF0" w:rsidP="00E66FC8">
            <w:pPr>
              <w:jc w:val="both"/>
              <w:rPr>
                <w:b/>
                <w:bCs/>
                <w:color w:val="7F7F7F"/>
                <w:szCs w:val="24"/>
              </w:rPr>
            </w:pPr>
            <w:r w:rsidRPr="00423BF0">
              <w:rPr>
                <w:b/>
                <w:bCs/>
                <w:color w:val="7F7F7F"/>
                <w:szCs w:val="24"/>
              </w:rPr>
              <w:t>:</w:t>
            </w:r>
          </w:p>
        </w:tc>
        <w:tc>
          <w:tcPr>
            <w:tcW w:w="7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72BD4" w:rsidRPr="00423BF0" w:rsidP="00A72BD4">
            <w:pPr>
              <w:jc w:val="both"/>
              <w:rPr>
                <w:rFonts w:eastAsia="MS Mincho"/>
                <w:b/>
                <w:bCs/>
                <w:color w:val="000000"/>
                <w:szCs w:val="24"/>
              </w:rPr>
            </w:pPr>
            <w:r w:rsidRPr="00423BF0">
              <w:rPr>
                <w:rFonts w:eastAsia="MS Mincho"/>
                <w:b/>
                <w:bCs/>
                <w:color w:val="000000"/>
                <w:szCs w:val="24"/>
              </w:rPr>
              <w:t xml:space="preserve"> </w:t>
            </w:r>
            <w:r>
              <w:rPr>
                <w:rFonts w:ascii="Calibri" w:hAnsi="Calibri" w:cs="Calibri"/>
              </w:rPr>
              <w:t xml:space="preserve">Data </w:t>
            </w:r>
            <w:r w:rsidRPr="00A72BD4">
              <w:rPr>
                <w:rFonts w:eastAsia="MS Mincho"/>
                <w:bCs/>
                <w:color w:val="000000"/>
                <w:szCs w:val="24"/>
              </w:rPr>
              <w:t>engineer</w:t>
            </w:r>
          </w:p>
        </w:tc>
      </w:tr>
    </w:tbl>
    <w:p w:rsidR="00A20A45" w:rsidRPr="006029AB" w:rsidP="006029AB">
      <w:pPr>
        <w:rPr>
          <w:rFonts w:ascii="Calibri" w:hAnsi="Calibri" w:cs="Calibri"/>
        </w:rPr>
      </w:pPr>
    </w:p>
    <w:p w:rsidR="00A20A45">
      <w:pPr>
        <w:spacing w:line="276" w:lineRule="auto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Roles and Responsibilities:</w:t>
      </w:r>
    </w:p>
    <w:p w:rsidR="00A20A45">
      <w:pPr>
        <w:pStyle w:val="NoSpacing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Working explicitly on MS-Excel, working with Excel formulas and creating huge amount of data for SAP Implementation team. </w:t>
      </w:r>
    </w:p>
    <w:p w:rsidR="00A20A45">
      <w:pPr>
        <w:pStyle w:val="NoSpacing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Taking all data to be sensitive and handling them in a confidential way.</w:t>
      </w:r>
    </w:p>
    <w:p w:rsidR="00A20A45">
      <w:pPr>
        <w:pStyle w:val="NoSpacing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Have worked for different SAP Modules like PM, HR, FI etc., in terms of creating confidential data and have acquired knowledge in uploading the same into Servers.</w:t>
      </w:r>
    </w:p>
    <w:p w:rsidR="00A20A45">
      <w:pPr>
        <w:pStyle w:val="NoSpacing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Working for Data segregation, compilation, merging and various activities as such.</w:t>
      </w:r>
    </w:p>
    <w:p w:rsidR="00A20A45">
      <w:pPr>
        <w:pStyle w:val="NoSpacing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Handled OPGC Electrical, Civil, Plant Maintenance, Financial, Vendor etc data.</w:t>
      </w:r>
    </w:p>
    <w:p w:rsidR="00663DF8" w:rsidRPr="00663DF8" w:rsidP="00663DF8">
      <w:pPr>
        <w:pStyle w:val="ListNumber2"/>
        <w:numPr>
          <w:ilvl w:val="0"/>
          <w:numId w:val="5"/>
        </w:numPr>
      </w:pPr>
      <w:r>
        <w:t>Analysis of plant data with various tools.</w:t>
      </w:r>
    </w:p>
    <w:p w:rsidR="00AB3ECB" w:rsidP="00AB3ECB">
      <w:pPr>
        <w:pStyle w:val="ListNumber2"/>
        <w:numPr>
          <w:ilvl w:val="0"/>
          <w:numId w:val="0"/>
        </w:numPr>
        <w:ind w:left="720" w:hanging="360"/>
      </w:pPr>
    </w:p>
    <w:p w:rsidR="00AB3ECB" w:rsidRPr="00AB3ECB" w:rsidP="00AB3ECB">
      <w:pPr>
        <w:pStyle w:val="ListNumber2"/>
        <w:numPr>
          <w:ilvl w:val="0"/>
          <w:numId w:val="0"/>
        </w:numPr>
        <w:ind w:left="720" w:hanging="360"/>
      </w:pPr>
    </w:p>
    <w:p w:rsidR="00A20A45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eastAsia="Tahoma" w:cs="Times New Roman"/>
          <w:szCs w:val="24"/>
        </w:rPr>
      </w:pPr>
    </w:p>
    <w:p w:rsidR="00A20A45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outlineLvl w:val="0"/>
        <w:rPr>
          <w:rFonts w:ascii="Bell MT" w:eastAsia="Tahoma" w:hAnsi="Bell MT" w:cs="Times New Roman"/>
          <w:b/>
          <w:color w:val="FFFFFF"/>
          <w:szCs w:val="24"/>
          <w:shd w:val="clear" w:color="FFFFFF" w:fill="000000"/>
        </w:rPr>
      </w:pPr>
      <w:r>
        <w:rPr>
          <w:rFonts w:ascii="Bell MT" w:eastAsia="Tahoma" w:hAnsi="Bell MT" w:cs="Times New Roman"/>
          <w:b/>
          <w:color w:val="FFFFFF"/>
          <w:szCs w:val="24"/>
          <w:shd w:val="clear" w:color="FFFFFF" w:fill="000000"/>
        </w:rPr>
        <w:t>Education</w:t>
      </w:r>
    </w:p>
    <w:p w:rsidR="00A20A45">
      <w:pPr>
        <w:tabs>
          <w:tab w:val="left" w:pos="2898"/>
          <w:tab w:val="left" w:pos="8838"/>
        </w:tabs>
        <w:rPr>
          <w:rFonts w:cs="Times New Roman"/>
          <w:b/>
          <w:color w:val="000080"/>
          <w:szCs w:val="24"/>
        </w:rPr>
      </w:pPr>
    </w:p>
    <w:tbl>
      <w:tblPr>
        <w:tblW w:w="9124" w:type="dxa"/>
        <w:tblInd w:w="108" w:type="dxa"/>
        <w:tblLook w:val="0000"/>
      </w:tblPr>
      <w:tblGrid>
        <w:gridCol w:w="4616"/>
        <w:gridCol w:w="2254"/>
        <w:gridCol w:w="2254"/>
      </w:tblGrid>
      <w:tr>
        <w:tblPrEx>
          <w:tblW w:w="9124" w:type="dxa"/>
          <w:tblInd w:w="108" w:type="dxa"/>
          <w:tblLook w:val="0000"/>
        </w:tblPrEx>
        <w:trPr>
          <w:trHeight w:val="250"/>
        </w:trPr>
        <w:tc>
          <w:tcPr>
            <w:tcW w:w="4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BFBFBF"/>
          </w:tcPr>
          <w:p w:rsidR="00A20A45">
            <w:pPr>
              <w:rPr>
                <w:rFonts w:ascii="Calibri" w:hAnsi="Calibri" w:cs="Calibri"/>
                <w:b/>
                <w:szCs w:val="24"/>
              </w:rPr>
            </w:pPr>
            <w:r>
              <w:rPr>
                <w:rFonts w:ascii="Calibri" w:hAnsi="Calibri" w:cs="Calibri"/>
                <w:b/>
                <w:szCs w:val="24"/>
              </w:rPr>
              <w:t>Name of Institute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BFBFBF"/>
          </w:tcPr>
          <w:p w:rsidR="00A20A45">
            <w:pPr>
              <w:rPr>
                <w:rFonts w:ascii="Calibri" w:hAnsi="Calibri" w:cs="Calibri"/>
                <w:b/>
                <w:szCs w:val="24"/>
              </w:rPr>
            </w:pPr>
            <w:r>
              <w:rPr>
                <w:rFonts w:ascii="Calibri" w:hAnsi="Calibri" w:cs="Calibri"/>
                <w:b/>
                <w:szCs w:val="24"/>
              </w:rPr>
              <w:t>Degree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BFBFBF"/>
          </w:tcPr>
          <w:p w:rsidR="00A20A45">
            <w:pPr>
              <w:rPr>
                <w:rFonts w:ascii="Calibri" w:hAnsi="Calibri" w:cs="Calibri"/>
                <w:b/>
                <w:szCs w:val="24"/>
              </w:rPr>
            </w:pPr>
            <w:r>
              <w:rPr>
                <w:rFonts w:ascii="Calibri" w:hAnsi="Calibri" w:cs="Calibri"/>
                <w:b/>
                <w:szCs w:val="24"/>
              </w:rPr>
              <w:t>Grade</w:t>
            </w:r>
          </w:p>
        </w:tc>
      </w:tr>
      <w:tr>
        <w:tblPrEx>
          <w:tblW w:w="9124" w:type="dxa"/>
          <w:tblInd w:w="108" w:type="dxa"/>
          <w:tblLook w:val="0000"/>
        </w:tblPrEx>
        <w:trPr>
          <w:trHeight w:val="306"/>
        </w:trPr>
        <w:tc>
          <w:tcPr>
            <w:tcW w:w="4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A20A45">
            <w:pPr>
              <w:spacing w:line="360" w:lineRule="auto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</w:rPr>
              <w:t>College Of Engineering, Bhubaneswar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A20A45">
            <w:pPr>
              <w:spacing w:line="360" w:lineRule="auto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B. Tech (EEE)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A20A45">
            <w:pPr>
              <w:spacing w:line="360" w:lineRule="auto"/>
              <w:rPr>
                <w:rFonts w:ascii="Calibri" w:hAnsi="Calibri" w:cs="Calibri"/>
                <w:szCs w:val="24"/>
              </w:rPr>
            </w:pPr>
            <w:r>
              <w:rPr>
                <w:rFonts w:ascii="Carlito" w:cs="Calibri"/>
              </w:rPr>
              <w:t>6.92 CGPA</w:t>
            </w:r>
          </w:p>
        </w:tc>
      </w:tr>
      <w:tr>
        <w:tblPrEx>
          <w:tblW w:w="9124" w:type="dxa"/>
          <w:tblInd w:w="108" w:type="dxa"/>
          <w:tblLook w:val="0000"/>
        </w:tblPrEx>
        <w:trPr>
          <w:trHeight w:val="250"/>
        </w:trPr>
        <w:tc>
          <w:tcPr>
            <w:tcW w:w="4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A20A45">
            <w:pPr>
              <w:spacing w:line="360" w:lineRule="auto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Gurunanak Public School, Sambalpur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A20A45">
            <w:pPr>
              <w:spacing w:line="360" w:lineRule="auto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</w:rPr>
              <w:t>AISSCE(Class 12)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A20A45">
            <w:pPr>
              <w:spacing w:line="360" w:lineRule="auto"/>
              <w:rPr>
                <w:rFonts w:ascii="Calibri" w:hAnsi="Calibri" w:cs="Calibri"/>
              </w:rPr>
            </w:pPr>
            <w:r>
              <w:rPr>
                <w:rFonts w:ascii="Carlito" w:cs="Calibri"/>
              </w:rPr>
              <w:t>61.6%</w:t>
            </w:r>
          </w:p>
        </w:tc>
      </w:tr>
      <w:tr>
        <w:tblPrEx>
          <w:tblW w:w="9124" w:type="dxa"/>
          <w:tblInd w:w="108" w:type="dxa"/>
          <w:tblLook w:val="0000"/>
        </w:tblPrEx>
        <w:trPr>
          <w:trHeight w:val="422"/>
        </w:trPr>
        <w:tc>
          <w:tcPr>
            <w:tcW w:w="4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A20A45">
            <w:pPr>
              <w:spacing w:line="360" w:lineRule="auto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DAV Public School, Sambalpur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A20A45">
            <w:pPr>
              <w:spacing w:after="240" w:line="360" w:lineRule="auto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</w:rPr>
              <w:t>AISSE(Class 10)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A20A45">
            <w:pPr>
              <w:spacing w:after="240" w:line="360" w:lineRule="auto"/>
              <w:rPr>
                <w:rFonts w:ascii="Calibri" w:hAnsi="Calibri" w:cs="Calibri"/>
              </w:rPr>
            </w:pPr>
            <w:r>
              <w:rPr>
                <w:rFonts w:ascii="Carlito" w:cs="Calibri"/>
              </w:rPr>
              <w:t>79%</w:t>
            </w:r>
          </w:p>
        </w:tc>
      </w:tr>
    </w:tbl>
    <w:p w:rsidR="00A20A45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240" w:after="280"/>
        <w:outlineLvl w:val="0"/>
        <w:rPr>
          <w:rFonts w:ascii="Bell MT" w:eastAsia="Tahoma" w:hAnsi="Bell MT" w:cs="Times New Roman"/>
          <w:b/>
          <w:color w:val="FFFFFF"/>
          <w:szCs w:val="24"/>
          <w:shd w:val="clear" w:color="FFFFFF" w:fill="000000"/>
        </w:rPr>
      </w:pPr>
      <w:r>
        <w:rPr>
          <w:rFonts w:ascii="Bell MT" w:eastAsia="Tahoma" w:hAnsi="Bell MT" w:cs="Times New Roman"/>
          <w:b/>
          <w:color w:val="FFFFFF"/>
          <w:szCs w:val="24"/>
          <w:shd w:val="clear" w:color="FFFFFF" w:fill="000000"/>
        </w:rPr>
        <w:t>Other Activities</w:t>
      </w:r>
    </w:p>
    <w:p w:rsidR="00A20A45">
      <w:pPr>
        <w:pStyle w:val="NoSpacing"/>
        <w:numPr>
          <w:ilvl w:val="0"/>
          <w:numId w:val="3"/>
        </w:numPr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Student head of Disciplinary committee of college.</w:t>
      </w:r>
    </w:p>
    <w:p w:rsidR="00A20A45">
      <w:pPr>
        <w:pStyle w:val="NoSpacing"/>
        <w:numPr>
          <w:ilvl w:val="0"/>
          <w:numId w:val="3"/>
        </w:numPr>
        <w:rPr>
          <w:rFonts w:ascii="Calibri" w:hAnsi="Calibri" w:cs="Calibri"/>
          <w:bCs/>
        </w:rPr>
      </w:pPr>
      <w:r>
        <w:rPr>
          <w:rFonts w:ascii="Calibri" w:eastAsia="Arial Unicode MS" w:hAnsi="Calibri" w:cs="Calibri"/>
          <w:lang w:bidi="or-IN"/>
        </w:rPr>
        <w:t>Volunteer and participate in different activities of company.</w:t>
      </w:r>
    </w:p>
    <w:p w:rsidR="00A20A45">
      <w:pPr>
        <w:pStyle w:val="NoSpacing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Delivered a seminar on “Paper battery” at College of Engineering, Bhubaneswar.</w:t>
      </w:r>
    </w:p>
    <w:p w:rsidR="00A20A45">
      <w:pPr>
        <w:pStyle w:val="NoSpacing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Successfully completed industrial training from Orissa Power Generation Corporation (OPGC) in June 2013.</w:t>
      </w:r>
    </w:p>
    <w:p w:rsidR="00A20A45">
      <w:pPr>
        <w:rPr>
          <w:rFonts w:eastAsia="Arial Unicode MS" w:cs="Times New Roman"/>
          <w:szCs w:val="24"/>
          <w:lang w:bidi="or-IN"/>
        </w:rPr>
      </w:pPr>
    </w:p>
    <w:p w:rsidR="00A20A45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right" w:pos="9029"/>
        </w:tabs>
        <w:outlineLvl w:val="0"/>
        <w:rPr>
          <w:rFonts w:ascii="Bell MT" w:eastAsia="Tahoma" w:hAnsi="Bell MT" w:cs="Times New Roman"/>
          <w:szCs w:val="24"/>
        </w:rPr>
      </w:pPr>
      <w:r>
        <w:rPr>
          <w:rFonts w:ascii="Bell MT" w:eastAsia="Tahoma" w:hAnsi="Bell MT" w:cs="Times New Roman"/>
          <w:b/>
          <w:color w:val="FFFFFF"/>
          <w:szCs w:val="24"/>
          <w:shd w:val="clear" w:color="FFFFFF" w:fill="000000"/>
        </w:rPr>
        <w:t>Strengths</w:t>
      </w:r>
      <w:r>
        <w:tab/>
      </w:r>
      <w:r>
        <w:tab/>
      </w:r>
    </w:p>
    <w:p w:rsidR="00A20A45">
      <w:pPr>
        <w:tabs>
          <w:tab w:val="left" w:pos="720"/>
        </w:tabs>
        <w:rPr>
          <w:rFonts w:eastAsia="Tahoma" w:cs="Times New Roman"/>
          <w:szCs w:val="24"/>
        </w:rPr>
      </w:pPr>
    </w:p>
    <w:p w:rsidR="00A20A45">
      <w:pPr>
        <w:numPr>
          <w:ilvl w:val="0"/>
          <w:numId w:val="4"/>
        </w:numPr>
        <w:rPr>
          <w:rFonts w:ascii="Calibri" w:eastAsia="Tahoma" w:hAnsi="Calibri" w:cs="Calibri"/>
          <w:szCs w:val="24"/>
        </w:rPr>
      </w:pPr>
      <w:r>
        <w:rPr>
          <w:rFonts w:ascii="Calibri" w:eastAsia="Tahoma" w:hAnsi="Calibri" w:cs="Calibri"/>
          <w:szCs w:val="24"/>
        </w:rPr>
        <w:t>A highly motivated, hardworking and balanced person, reliable and willing to learn.</w:t>
      </w:r>
    </w:p>
    <w:p w:rsidR="00A20A45">
      <w:pPr>
        <w:numPr>
          <w:ilvl w:val="0"/>
          <w:numId w:val="4"/>
        </w:numPr>
        <w:rPr>
          <w:rFonts w:ascii="Calibri" w:eastAsia="Tahoma" w:hAnsi="Calibri" w:cs="Calibri"/>
          <w:szCs w:val="24"/>
        </w:rPr>
      </w:pPr>
      <w:r>
        <w:rPr>
          <w:rFonts w:ascii="Calibri" w:eastAsia="Tahoma" w:hAnsi="Calibri" w:cs="Calibri"/>
          <w:szCs w:val="24"/>
        </w:rPr>
        <w:t>Able to work both independently as well as in a team.</w:t>
      </w:r>
    </w:p>
    <w:p w:rsidR="00A20A45">
      <w:pPr>
        <w:numPr>
          <w:ilvl w:val="0"/>
          <w:numId w:val="4"/>
        </w:numPr>
        <w:rPr>
          <w:rFonts w:ascii="Calibri" w:hAnsi="Calibri" w:cs="Calibri"/>
          <w:szCs w:val="24"/>
        </w:rPr>
      </w:pPr>
      <w:r>
        <w:rPr>
          <w:rFonts w:ascii="Calibri" w:eastAsia="Tahoma" w:hAnsi="Calibri" w:cs="Calibri"/>
          <w:szCs w:val="24"/>
        </w:rPr>
        <w:t>Quick learning attitude and adaptive to fast-paced and changing environments</w:t>
      </w:r>
    </w:p>
    <w:p w:rsidR="00A20A45">
      <w:pPr>
        <w:numPr>
          <w:ilvl w:val="0"/>
          <w:numId w:val="4"/>
        </w:numPr>
        <w:rPr>
          <w:rFonts w:eastAsia="Tahoma" w:cs="Times New Roman"/>
          <w:szCs w:val="24"/>
        </w:rPr>
      </w:pPr>
      <w:r>
        <w:rPr>
          <w:rFonts w:ascii="Calibri" w:eastAsia="Tahoma" w:hAnsi="Calibri" w:cs="Calibri"/>
          <w:szCs w:val="24"/>
        </w:rPr>
        <w:t>Believe in Hard work not in luck.</w:t>
      </w:r>
    </w:p>
    <w:p w:rsidR="00A20A45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280"/>
        <w:outlineLvl w:val="0"/>
        <w:rPr>
          <w:rFonts w:ascii="Bell MT" w:eastAsia="Tahoma" w:hAnsi="Bell MT" w:cs="Times New Roman"/>
          <w:b/>
          <w:color w:val="FFFFFF"/>
          <w:szCs w:val="24"/>
          <w:shd w:val="clear" w:color="FFFFFF" w:fill="000000"/>
        </w:rPr>
      </w:pPr>
      <w:r>
        <w:rPr>
          <w:rFonts w:ascii="Bell MT" w:eastAsia="Tahoma" w:hAnsi="Bell MT" w:cs="Times New Roman"/>
          <w:b/>
          <w:color w:val="FFFFFF"/>
          <w:szCs w:val="24"/>
          <w:shd w:val="clear" w:color="FFFFFF" w:fill="000000"/>
        </w:rPr>
        <w:t xml:space="preserve">Personal Profile                                                                                                                                    </w:t>
      </w:r>
    </w:p>
    <w:p w:rsidR="00A20A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eastAsia="Tahoma" w:cs="Times New Roman"/>
          <w:b/>
          <w:color w:val="FFFFFF"/>
          <w:szCs w:val="24"/>
          <w:shd w:val="clear" w:color="FFFFFF" w:fill="000000"/>
        </w:rPr>
      </w:pPr>
      <w:r>
        <w:rPr>
          <w:rFonts w:eastAsia="Tahoma" w:cs="Times New Roman"/>
          <w:b/>
          <w:color w:val="FFFFFF"/>
          <w:szCs w:val="24"/>
          <w:shd w:val="clear" w:color="FFFFFF" w:fill="000000"/>
        </w:rPr>
        <w:t xml:space="preserve">      </w:t>
      </w:r>
    </w:p>
    <w:p w:rsidR="00A20A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alibri" w:eastAsia="Tahoma" w:hAnsi="Calibri" w:cs="Calibri"/>
          <w:szCs w:val="24"/>
        </w:rPr>
      </w:pPr>
      <w:r>
        <w:rPr>
          <w:rFonts w:ascii="Calibri" w:eastAsia="Tahoma" w:hAnsi="Calibri" w:cs="Calibri"/>
          <w:b/>
          <w:szCs w:val="24"/>
        </w:rPr>
        <w:t>Date of birth</w:t>
      </w:r>
      <w:r>
        <w:tab/>
      </w:r>
      <w:r>
        <w:tab/>
      </w:r>
      <w:r>
        <w:tab/>
      </w:r>
      <w:r>
        <w:rPr>
          <w:rFonts w:ascii="Calibri" w:eastAsia="Tahoma" w:hAnsi="Calibri" w:cs="Calibri"/>
          <w:b/>
          <w:szCs w:val="24"/>
        </w:rPr>
        <w:t>:</w:t>
      </w:r>
      <w:r>
        <w:tab/>
      </w:r>
      <w:r>
        <w:rPr>
          <w:rFonts w:ascii="Calibri" w:hAnsi="Calibri" w:cs="Calibri"/>
        </w:rPr>
        <w:t>29</w:t>
      </w:r>
      <w:r>
        <w:rPr>
          <w:rFonts w:ascii="Calibri" w:hAnsi="Calibri" w:cs="Calibri"/>
          <w:vertAlign w:val="superscript"/>
        </w:rPr>
        <w:t>th</w:t>
      </w:r>
      <w:r>
        <w:rPr>
          <w:rFonts w:ascii="Calibri" w:hAnsi="Calibri" w:cs="Calibri"/>
        </w:rPr>
        <w:t xml:space="preserve"> Oct 1992</w:t>
      </w:r>
    </w:p>
    <w:p w:rsidR="00A20A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alibri" w:hAnsi="Calibri" w:cs="Calibri"/>
        </w:rPr>
      </w:pPr>
      <w:r>
        <w:rPr>
          <w:rFonts w:ascii="Calibri" w:eastAsia="Tahoma" w:hAnsi="Calibri" w:cs="Calibri"/>
          <w:b/>
          <w:szCs w:val="24"/>
        </w:rPr>
        <w:t>Languages known</w:t>
      </w:r>
      <w:r>
        <w:tab/>
      </w:r>
      <w:r>
        <w:tab/>
      </w:r>
      <w:r>
        <w:rPr>
          <w:rFonts w:ascii="Calibri" w:eastAsia="Tahoma" w:hAnsi="Calibri" w:cs="Calibri"/>
          <w:b/>
          <w:szCs w:val="24"/>
        </w:rPr>
        <w:t>:</w:t>
      </w:r>
      <w:r>
        <w:tab/>
      </w:r>
      <w:r>
        <w:rPr>
          <w:rFonts w:ascii="Calibri" w:hAnsi="Calibri" w:cs="Calibri"/>
        </w:rPr>
        <w:t>English, Hindi, Odiya</w:t>
      </w:r>
    </w:p>
    <w:p w:rsidR="00A20A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alibri" w:eastAsia="Tahoma" w:hAnsi="Calibri" w:cs="Calibri"/>
          <w:szCs w:val="24"/>
        </w:rPr>
      </w:pPr>
      <w:r>
        <w:rPr>
          <w:rFonts w:ascii="Calibri" w:hAnsi="Calibri" w:cs="Calibri"/>
          <w:b/>
        </w:rPr>
        <w:t>Marital Status</w:t>
      </w:r>
      <w:r>
        <w:tab/>
      </w:r>
      <w:r>
        <w:rPr>
          <w:rFonts w:ascii="Calibri" w:hAnsi="Calibri" w:cs="Calibri"/>
          <w:b/>
        </w:rPr>
        <w:t xml:space="preserve">                           :</w:t>
      </w:r>
      <w:r>
        <w:tab/>
      </w:r>
      <w:r w:rsidR="00AB3ECB">
        <w:rPr>
          <w:rFonts w:ascii="Calibri" w:hAnsi="Calibri" w:cs="Calibri"/>
        </w:rPr>
        <w:t>M</w:t>
      </w:r>
      <w:r>
        <w:rPr>
          <w:rFonts w:ascii="Calibri" w:hAnsi="Calibri" w:cs="Calibri"/>
        </w:rPr>
        <w:t>arried</w:t>
      </w:r>
    </w:p>
    <w:p w:rsidR="00A20A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eastAsia="Tahoma" w:cs="Times New Roman"/>
          <w:szCs w:val="24"/>
        </w:rPr>
      </w:pPr>
      <w:r>
        <w:rPr>
          <w:rFonts w:ascii="Calibri" w:eastAsia="Tahoma" w:hAnsi="Calibri" w:cs="Calibri"/>
          <w:b/>
          <w:szCs w:val="24"/>
        </w:rPr>
        <w:t>Hobbies</w:t>
      </w:r>
      <w:r>
        <w:tab/>
      </w:r>
      <w:r>
        <w:tab/>
      </w:r>
      <w:r>
        <w:tab/>
      </w:r>
      <w:r>
        <w:rPr>
          <w:rFonts w:ascii="Calibri" w:eastAsia="Tahoma" w:hAnsi="Calibri" w:cs="Calibri"/>
          <w:b/>
          <w:szCs w:val="24"/>
        </w:rPr>
        <w:t>:</w:t>
      </w:r>
      <w:r>
        <w:tab/>
      </w:r>
      <w:r>
        <w:rPr>
          <w:rFonts w:ascii="Calibri" w:eastAsia="Tahoma" w:hAnsi="Calibri" w:cs="Calibri"/>
          <w:szCs w:val="24"/>
        </w:rPr>
        <w:t>Dress Designing, Listening Music, Making new friends</w:t>
      </w:r>
    </w:p>
    <w:p w:rsidR="00A20A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eastAsia="Tahoma" w:cs="Times New Roman"/>
          <w:b/>
          <w:szCs w:val="24"/>
        </w:rPr>
      </w:pPr>
    </w:p>
    <w:p w:rsidR="00A20A45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outlineLvl w:val="0"/>
        <w:rPr>
          <w:rFonts w:ascii="Bell MT" w:eastAsia="Tahoma" w:hAnsi="Bell MT" w:cs="Times New Roman"/>
          <w:b/>
          <w:color w:val="FFFFFF"/>
          <w:szCs w:val="24"/>
          <w:shd w:val="clear" w:color="FFFFFF" w:fill="000000"/>
        </w:rPr>
      </w:pPr>
      <w:r>
        <w:rPr>
          <w:rFonts w:ascii="Bell MT" w:eastAsia="Tahoma" w:hAnsi="Bell MT" w:cs="Times New Roman"/>
          <w:b/>
          <w:color w:val="FFFFFF"/>
          <w:szCs w:val="24"/>
          <w:shd w:val="clear" w:color="FFFFFF" w:fill="000000"/>
        </w:rPr>
        <w:t xml:space="preserve">Declaration                                                                                                                                    </w:t>
      </w:r>
    </w:p>
    <w:p w:rsidR="00A20A45">
      <w:pPr>
        <w:jc w:val="both"/>
        <w:rPr>
          <w:rFonts w:cs="Times New Roman"/>
          <w:szCs w:val="24"/>
        </w:rPr>
      </w:pPr>
    </w:p>
    <w:p w:rsidR="00A20A45">
      <w:pPr>
        <w:jc w:val="both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I hereby declare that the above written particulars are true to the best of my knowledge and belief.</w:t>
      </w:r>
    </w:p>
    <w:p w:rsidR="00A20A45">
      <w:r>
        <w:rPr>
          <w:rFonts w:ascii="Century Gothic" w:eastAsia="Tahoma" w:hAnsi="Century Gothic" w:cs="Calibri"/>
          <w:b/>
          <w:sz w:val="20"/>
        </w:rPr>
        <w:t>Place</w:t>
      </w:r>
      <w:r>
        <w:rPr>
          <w:rFonts w:ascii="Calibri" w:eastAsia="Tahoma" w:hAnsi="Calibri" w:cs="Calibri"/>
          <w:b/>
          <w:szCs w:val="24"/>
        </w:rPr>
        <w:t>:</w:t>
      </w:r>
      <w:r>
        <w:rPr>
          <w:rFonts w:ascii="Calibri" w:eastAsia="Tahoma" w:hAnsi="Calibri" w:cs="Calibri"/>
          <w:szCs w:val="24"/>
        </w:rPr>
        <w:t xml:space="preserve"> Bangalore                                                                                                        </w:t>
      </w:r>
      <w:r>
        <w:rPr>
          <w:rFonts w:ascii="Century Gothic" w:eastAsia="Tahoma" w:hAnsi="Century Gothic" w:cs="Calibri"/>
          <w:b/>
          <w:sz w:val="22"/>
          <w:szCs w:val="22"/>
        </w:rPr>
        <w:t>Sephali Panda</w:t>
      </w:r>
      <w:r>
        <w:rPr>
          <w:rFonts w:ascii="Calibri" w:eastAsia="Tahoma" w:hAnsi="Calibri" w:cs="Calibri"/>
          <w:b/>
          <w:szCs w:val="24"/>
        </w:rPr>
        <w:t xml:space="preserve">                      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 w:rsidSect="00A20A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rlito">
    <w:altName w:val="Calibri"/>
    <w:charset w:val="00"/>
    <w:family w:val="auto"/>
    <w:pitch w:val="variable"/>
    <w:sig w:usb0="E10002FF" w:usb1="5000ECFF" w:usb2="00000009" w:usb3="00000000" w:csb0="0000019F" w:csb1="00000000"/>
  </w:font>
  <w:font w:name="Bell MT">
    <w:altName w:val="Times New Roman"/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0"/>
    <w:lvl w:ilvl="0">
      <w:start w:val="1"/>
      <w:numFmt w:val="bullet"/>
      <w:pStyle w:val="ListNumber2"/>
      <w:lvlText w:val="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pStyle w:val="Heading8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1D2C9C78"/>
    <w:lvl w:ilvl="0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2FE239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>
    <w:nsid w:val="0000000C"/>
    <w:multiLevelType w:val="multilevel"/>
    <w:tmpl w:val="0000000C"/>
    <w:name w:val="WWNum12"/>
    <w:lvl w:ilvl="0">
      <w:start w:val="1"/>
      <w:numFmt w:val="bullet"/>
      <w:lvlText w:val=""/>
      <w:lvlJc w:val="left"/>
      <w:pPr>
        <w:tabs>
          <w:tab w:val="num" w:pos="66"/>
        </w:tabs>
        <w:ind w:left="786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66"/>
        </w:tabs>
        <w:ind w:left="1506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66"/>
        </w:tabs>
        <w:ind w:left="2226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66"/>
        </w:tabs>
        <w:ind w:left="2946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66"/>
        </w:tabs>
        <w:ind w:left="3666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66"/>
        </w:tabs>
        <w:ind w:left="4386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66"/>
        </w:tabs>
        <w:ind w:left="5106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66"/>
        </w:tabs>
        <w:ind w:left="5826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6"/>
        </w:tabs>
        <w:ind w:left="6546" w:hanging="360"/>
      </w:pPr>
      <w:rPr>
        <w:rFonts w:ascii="Wingdings" w:hAnsi="Wingdings"/>
      </w:rPr>
    </w:lvl>
  </w:abstractNum>
  <w:abstractNum w:abstractNumId="6">
    <w:nsid w:val="0D2D3341"/>
    <w:multiLevelType w:val="hybridMultilevel"/>
    <w:tmpl w:val="242E68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22C367C"/>
    <w:multiLevelType w:val="hybrid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2"/>
  </w:num>
  <w:num w:numId="5">
    <w:abstractNumId w:val="4"/>
  </w:num>
  <w:num w:numId="6">
    <w:abstractNumId w:val="3"/>
  </w:num>
  <w:num w:numId="7">
    <w:abstractNumId w:val="6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A20A45"/>
    <w:rsid w:val="001D4CD6"/>
    <w:rsid w:val="00333D86"/>
    <w:rsid w:val="00423BF0"/>
    <w:rsid w:val="0045019B"/>
    <w:rsid w:val="004A4685"/>
    <w:rsid w:val="00530F03"/>
    <w:rsid w:val="005903D2"/>
    <w:rsid w:val="005E4D26"/>
    <w:rsid w:val="006029AB"/>
    <w:rsid w:val="00611613"/>
    <w:rsid w:val="00641691"/>
    <w:rsid w:val="00663DF8"/>
    <w:rsid w:val="006A40DC"/>
    <w:rsid w:val="006E555C"/>
    <w:rsid w:val="007551FC"/>
    <w:rsid w:val="0086693F"/>
    <w:rsid w:val="00920E86"/>
    <w:rsid w:val="00A20A45"/>
    <w:rsid w:val="00A418A2"/>
    <w:rsid w:val="00A72BD4"/>
    <w:rsid w:val="00AB3ECB"/>
    <w:rsid w:val="00B35F55"/>
    <w:rsid w:val="00C366A8"/>
    <w:rsid w:val="00CC5817"/>
    <w:rsid w:val="00D700FB"/>
    <w:rsid w:val="00E07225"/>
    <w:rsid w:val="00E66FC8"/>
    <w:rsid w:val="00EA3EC2"/>
    <w:rsid w:val="00EE1F7A"/>
    <w:rsid w:val="00EF775A"/>
    <w:rsid w:val="00F534AA"/>
    <w:rsid w:val="00FF5A58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0A45"/>
    <w:pPr>
      <w:spacing w:after="0" w:line="240" w:lineRule="auto"/>
    </w:pPr>
    <w:rPr>
      <w:rFonts w:ascii="Times New Roman" w:eastAsia="Times New Roman" w:hAnsi="Times New Roman" w:cs="Arial"/>
      <w:sz w:val="24"/>
      <w:szCs w:val="20"/>
    </w:rPr>
  </w:style>
  <w:style w:type="paragraph" w:styleId="Heading3">
    <w:name w:val="heading 3"/>
    <w:basedOn w:val="Normal"/>
    <w:next w:val="BodyText"/>
    <w:link w:val="Heading3Char"/>
    <w:qFormat/>
    <w:rsid w:val="00A418A2"/>
    <w:pPr>
      <w:keepNext/>
      <w:pBdr>
        <w:bottom w:val="single" w:sz="4" w:space="1" w:color="000000"/>
      </w:pBdr>
      <w:tabs>
        <w:tab w:val="num" w:pos="720"/>
      </w:tabs>
      <w:suppressAutoHyphens/>
      <w:spacing w:line="100" w:lineRule="atLeast"/>
      <w:ind w:left="720" w:hanging="720"/>
      <w:outlineLvl w:val="2"/>
    </w:pPr>
    <w:rPr>
      <w:rFonts w:cs="Times New Roman"/>
      <w:b/>
      <w:kern w:val="1"/>
      <w:sz w:val="28"/>
      <w:lang w:eastAsia="hi-IN" w:bidi="hi-IN"/>
    </w:rPr>
  </w:style>
  <w:style w:type="paragraph" w:styleId="Heading8">
    <w:name w:val="heading 8"/>
    <w:basedOn w:val="Normal"/>
    <w:next w:val="BodyText"/>
    <w:link w:val="Heading8Char"/>
    <w:qFormat/>
    <w:rsid w:val="00A418A2"/>
    <w:pPr>
      <w:keepNext/>
      <w:numPr>
        <w:ilvl w:val="7"/>
        <w:numId w:val="1"/>
      </w:numPr>
      <w:suppressAutoHyphens/>
      <w:spacing w:line="100" w:lineRule="atLeast"/>
      <w:outlineLvl w:val="7"/>
    </w:pPr>
    <w:rPr>
      <w:rFonts w:cs="Times New Roman"/>
      <w:b/>
      <w:bCs/>
      <w:kern w:val="1"/>
      <w:sz w:val="22"/>
      <w:u w:val="single"/>
      <w:lang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20A45"/>
    <w:rPr>
      <w:color w:val="0000FF"/>
      <w:u w:val="single"/>
    </w:rPr>
  </w:style>
  <w:style w:type="paragraph" w:styleId="NoSpacing">
    <w:name w:val="No Spacing"/>
    <w:next w:val="ListNumber2"/>
    <w:qFormat/>
    <w:rsid w:val="00A20A4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ublic-profile-url">
    <w:name w:val="public-profile-url"/>
    <w:basedOn w:val="DefaultParagraphFont"/>
    <w:rsid w:val="00A20A45"/>
  </w:style>
  <w:style w:type="paragraph" w:styleId="ListParagraph">
    <w:name w:val="List Paragraph"/>
    <w:basedOn w:val="Normal"/>
    <w:uiPriority w:val="34"/>
    <w:qFormat/>
    <w:rsid w:val="00A20A45"/>
    <w:pPr>
      <w:spacing w:after="160" w:line="259" w:lineRule="auto"/>
      <w:ind w:left="720"/>
      <w:contextualSpacing/>
    </w:pPr>
    <w:rPr>
      <w:rFonts w:ascii="Calibri" w:eastAsia="Calibri" w:hAnsi="Calibri" w:cs="Times New Roman"/>
      <w:sz w:val="22"/>
      <w:szCs w:val="22"/>
    </w:rPr>
  </w:style>
  <w:style w:type="paragraph" w:styleId="ListNumber2">
    <w:name w:val="List Number 2"/>
    <w:basedOn w:val="Normal"/>
    <w:uiPriority w:val="99"/>
    <w:rsid w:val="00A20A45"/>
    <w:pPr>
      <w:numPr>
        <w:numId w:val="1"/>
      </w:numPr>
      <w:contextualSpacing/>
    </w:pPr>
  </w:style>
  <w:style w:type="character" w:customStyle="1" w:styleId="Heading3Char">
    <w:name w:val="Heading 3 Char"/>
    <w:basedOn w:val="DefaultParagraphFont"/>
    <w:link w:val="Heading3"/>
    <w:rsid w:val="00A418A2"/>
    <w:rPr>
      <w:rFonts w:ascii="Times New Roman" w:eastAsia="Times New Roman" w:hAnsi="Times New Roman" w:cs="Times New Roman"/>
      <w:b/>
      <w:kern w:val="1"/>
      <w:sz w:val="28"/>
      <w:szCs w:val="20"/>
      <w:lang w:eastAsia="hi-IN" w:bidi="hi-IN"/>
    </w:rPr>
  </w:style>
  <w:style w:type="character" w:customStyle="1" w:styleId="Heading8Char">
    <w:name w:val="Heading 8 Char"/>
    <w:basedOn w:val="DefaultParagraphFont"/>
    <w:link w:val="Heading8"/>
    <w:rsid w:val="00A418A2"/>
    <w:rPr>
      <w:rFonts w:ascii="Times New Roman" w:eastAsia="Times New Roman" w:hAnsi="Times New Roman" w:cs="Times New Roman"/>
      <w:b/>
      <w:bCs/>
      <w:kern w:val="1"/>
      <w:szCs w:val="20"/>
      <w:u w:val="single"/>
      <w:lang w:eastAsia="hi-IN" w:bidi="hi-IN"/>
    </w:rPr>
  </w:style>
  <w:style w:type="paragraph" w:styleId="BodyText">
    <w:name w:val="Body Text"/>
    <w:basedOn w:val="Normal"/>
    <w:link w:val="BodyTextChar"/>
    <w:rsid w:val="00A418A2"/>
    <w:pPr>
      <w:suppressAutoHyphens/>
      <w:spacing w:after="120" w:line="100" w:lineRule="atLeast"/>
    </w:pPr>
    <w:rPr>
      <w:rFonts w:cs="Times New Roman"/>
      <w:kern w:val="1"/>
      <w:sz w:val="20"/>
      <w:lang w:eastAsia="hi-IN" w:bidi="hi-IN"/>
    </w:rPr>
  </w:style>
  <w:style w:type="character" w:customStyle="1" w:styleId="BodyTextChar">
    <w:name w:val="Body Text Char"/>
    <w:basedOn w:val="DefaultParagraphFont"/>
    <w:link w:val="BodyText"/>
    <w:rsid w:val="00A418A2"/>
    <w:rPr>
      <w:rFonts w:ascii="Times New Roman" w:eastAsia="Times New Roman" w:hAnsi="Times New Roman" w:cs="Times New Roman"/>
      <w:kern w:val="1"/>
      <w:sz w:val="20"/>
      <w:szCs w:val="20"/>
      <w:lang w:eastAsia="hi-IN" w:bidi="hi-IN"/>
    </w:rPr>
  </w:style>
  <w:style w:type="paragraph" w:styleId="Footer">
    <w:name w:val="footer"/>
    <w:basedOn w:val="Normal"/>
    <w:link w:val="FooterChar"/>
    <w:rsid w:val="00A418A2"/>
    <w:pPr>
      <w:suppressLineNumbers/>
      <w:tabs>
        <w:tab w:val="center" w:pos="4320"/>
        <w:tab w:val="right" w:pos="8640"/>
      </w:tabs>
      <w:suppressAutoHyphens/>
      <w:spacing w:line="100" w:lineRule="atLeast"/>
    </w:pPr>
    <w:rPr>
      <w:rFonts w:cs="Times New Roman"/>
      <w:kern w:val="1"/>
      <w:sz w:val="20"/>
      <w:lang w:eastAsia="hi-IN" w:bidi="hi-IN"/>
    </w:rPr>
  </w:style>
  <w:style w:type="character" w:customStyle="1" w:styleId="FooterChar">
    <w:name w:val="Footer Char"/>
    <w:basedOn w:val="DefaultParagraphFont"/>
    <w:link w:val="Footer"/>
    <w:rsid w:val="00A418A2"/>
    <w:rPr>
      <w:rFonts w:ascii="Times New Roman" w:eastAsia="Times New Roman" w:hAnsi="Times New Roman" w:cs="Times New Roman"/>
      <w:kern w:val="1"/>
      <w:sz w:val="20"/>
      <w:szCs w:val="20"/>
      <w:lang w:eastAsia="hi-IN" w:bidi="hi-IN"/>
    </w:rPr>
  </w:style>
  <w:style w:type="paragraph" w:customStyle="1" w:styleId="Default">
    <w:name w:val="Default"/>
    <w:rsid w:val="00A418A2"/>
    <w:pPr>
      <w:autoSpaceDE w:val="0"/>
      <w:autoSpaceDN w:val="0"/>
      <w:adjustRightInd w:val="0"/>
      <w:spacing w:after="0" w:line="240" w:lineRule="auto"/>
    </w:pPr>
    <w:rPr>
      <w:rFonts w:eastAsia="Times New Roman" w:cs="Calibri"/>
      <w:color w:val="00000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5019B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s://in.linkedin.com/in/sephali-panda-822937115" TargetMode="External" /><Relationship Id="rId5" Type="http://schemas.openxmlformats.org/officeDocument/2006/relationships/image" Target="https://rdxfootmark.naukri.com/v2/track/openCv?trackingInfo=6691dcbfcb5872aca032896c36e90a7a134f530e18705c4458440321091b5b581a0f110318495f5e1b4d58515c424154181c084b281e0103030717445d580d51580f1b425c4c01090340281e01031503164959590b4d584b50535a4f162e024b4340010d120213105b5c0c004d145c455715445a5c5d57421a081105431458090d074b100a12031753444f4a081e01030307174250550a504d1708034e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1138</Words>
  <Characters>6487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74</cp:revision>
  <dcterms:created xsi:type="dcterms:W3CDTF">2018-05-07T03:28:00Z</dcterms:created>
  <dcterms:modified xsi:type="dcterms:W3CDTF">2021-07-12T06:35:00Z</dcterms:modified>
</cp:coreProperties>
</file>