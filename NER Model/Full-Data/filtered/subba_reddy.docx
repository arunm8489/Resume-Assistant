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57BD827" w14:textId="0287A29E" w:rsidR="0048063A" w:rsidRDefault="00ED62EC" w:rsidP="00D423D7">
      <w:pPr>
        <w:jc w:val="center"/>
        <w:rPr>
          <w:rFonts w:ascii="Calibri" w:hAnsi="Calibri" w:cs="Calibri"/>
          <w:b/>
          <w:bCs/>
        </w:rPr>
      </w:pPr>
      <w:r>
        <w:rPr>
          <w:rFonts w:ascii="Calibri" w:hAnsi="Calibri" w:cs="Calibri"/>
          <w:b/>
          <w:bCs/>
        </w:rPr>
        <w:t xml:space="preserve">B </w:t>
      </w:r>
      <w:r w:rsidR="00E30A50">
        <w:rPr>
          <w:rFonts w:ascii="Calibri" w:hAnsi="Calibri" w:cs="Calibri"/>
          <w:b/>
          <w:bCs/>
        </w:rPr>
        <w:t>Subba</w:t>
      </w:r>
      <w:r w:rsidR="007D3ABC">
        <w:rPr>
          <w:rFonts w:ascii="Calibri" w:hAnsi="Calibri" w:cs="Calibri"/>
          <w:b/>
          <w:bCs/>
        </w:rPr>
        <w:t xml:space="preserve"> Reddy</w:t>
      </w:r>
    </w:p>
    <w:p w14:paraId="1B2014A8" w14:textId="77777777" w:rsidR="00D423D7" w:rsidRDefault="00D423D7" w:rsidP="0048063A">
      <w:pPr>
        <w:jc w:val="both"/>
        <w:rPr>
          <w:rFonts w:ascii="Calibri" w:hAnsi="Calibri" w:cs="Calibri"/>
          <w:b/>
          <w:bCs/>
        </w:rPr>
      </w:pPr>
    </w:p>
    <w:p w14:paraId="1D065C78" w14:textId="2FD7CB10" w:rsidR="00DA0B56" w:rsidRDefault="0048063A" w:rsidP="0048063A">
      <w:pPr>
        <w:jc w:val="both"/>
        <w:rPr>
          <w:rFonts w:ascii="Helvetica" w:hAnsi="Helvetica"/>
          <w:color w:val="5F6368"/>
          <w:sz w:val="21"/>
          <w:szCs w:val="21"/>
          <w:shd w:val="clear" w:color="auto" w:fill="FFFFFF"/>
        </w:rPr>
      </w:pPr>
      <w:r>
        <w:rPr>
          <w:rFonts w:ascii="Calibri" w:hAnsi="Calibri" w:cs="Calibri"/>
          <w:b/>
          <w:bCs/>
        </w:rPr>
        <w:t xml:space="preserve">E-Mail ID: </w:t>
      </w:r>
      <w:hyperlink r:id="rId9" w:history="1">
        <w:r w:rsidR="00DA0B56" w:rsidRPr="00D853F2">
          <w:rPr>
            <w:rStyle w:val="Hyperlink"/>
            <w:rFonts w:ascii="Helvetica" w:hAnsi="Helvetica"/>
            <w:sz w:val="21"/>
            <w:szCs w:val="21"/>
            <w:shd w:val="clear" w:color="auto" w:fill="FFFFFF"/>
          </w:rPr>
          <w:t>subbareddybhuma05@gmail.com</w:t>
        </w:r>
      </w:hyperlink>
    </w:p>
    <w:p w14:paraId="38C52542" w14:textId="1B7B497E" w:rsidR="0048063A" w:rsidRDefault="00E30A50" w:rsidP="0048063A">
      <w:pPr>
        <w:jc w:val="both"/>
      </w:pPr>
      <w:r>
        <w:rPr>
          <w:rFonts w:ascii="Calibri" w:hAnsi="Calibri" w:cs="Calibri"/>
          <w:b/>
          <w:bCs/>
        </w:rPr>
        <w:t>Contact No : +91-</w:t>
      </w:r>
      <w:r w:rsidR="00ED62EC">
        <w:rPr>
          <w:rFonts w:ascii="Calibri" w:hAnsi="Calibri" w:cs="Calibri"/>
          <w:b/>
          <w:bCs/>
        </w:rPr>
        <w:t>6305076568</w:t>
      </w:r>
      <w:r w:rsidR="00886EA3">
        <w:rPr>
          <w:rFonts w:ascii="Calibri" w:hAnsi="Calibri" w:cs="Calibri"/>
          <w:b/>
          <w:bCs/>
        </w:rPr>
        <w:t>,9550057622</w:t>
      </w:r>
    </w:p>
    <w:p w14:paraId="7E331F9A" w14:textId="457A3C04" w:rsidR="0048063A" w:rsidRPr="00C66677" w:rsidRDefault="00DE0FBA" w:rsidP="00E30A50">
      <w:pPr>
        <w:pStyle w:val="Heading2"/>
        <w:rPr>
          <w:rFonts w:ascii="Calibri" w:hAnsi="Calibri"/>
          <w:color w:val="0000CC"/>
        </w:rPr>
      </w:pPr>
      <w:r w:rsidRPr="00C66677">
        <w:rPr>
          <w:noProof/>
          <w:lang w:val="en-IN" w:eastAsia="en-IN"/>
        </w:rPr>
        <mc:AlternateContent>
          <mc:Choice Requires="wps">
            <w:drawing>
              <wp:anchor distT="0" distB="0" distL="114300" distR="114300" simplePos="0" relativeHeight="251657728" behindDoc="0" locked="0" layoutInCell="1" allowOverlap="1" wp14:anchorId="5E5C10B4" wp14:editId="713626C5">
                <wp:simplePos x="0" y="0"/>
                <wp:positionH relativeFrom="column">
                  <wp:posOffset>10160</wp:posOffset>
                </wp:positionH>
                <wp:positionV relativeFrom="paragraph">
                  <wp:posOffset>84455</wp:posOffset>
                </wp:positionV>
                <wp:extent cx="6858000" cy="0"/>
                <wp:effectExtent l="10160" t="8255" r="8890" b="10795"/>
                <wp:wrapNone/>
                <wp:docPr id="1" name="Line 3" hidden="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58000" cy="0"/>
                        </a:xfrm>
                        <a:prstGeom prst="line">
                          <a:avLst/>
                        </a:prstGeom>
                        <a:noFill/>
                        <a:ln w="9360" cap="sq">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119A82F5" id="Line 3" o:spid="_x0000_s1026" style="position:absolute;flip:y;z-index:251657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pt,6.65pt" to="540.8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" strokeweight=".26mm">
                <v:stroke endcap="square"/>
              </v:line>
            </w:pict>
          </mc:Fallback>
        </mc:AlternateContent>
      </w:r>
      <w:r w:rsidR="0048063A" w:rsidRPr="00C66677">
        <w:t xml:space="preserve">Career </w:t>
      </w:r>
      <w:r w:rsidR="00C66677" w:rsidRPr="00C66677">
        <w:t>Objective</w:t>
      </w:r>
      <w:r w:rsidR="00C66677">
        <w:rPr>
          <w:rFonts w:ascii="Calibri" w:hAnsi="Calibri"/>
        </w:rPr>
        <w:t>: -</w:t>
      </w:r>
    </w:p>
    <w:p w14:paraId="0A5053DB" w14:textId="17F3B10D" w:rsidR="0048063A" w:rsidRPr="00612A77" w:rsidRDefault="0048063A" w:rsidP="0048063A">
      <w:pPr>
        <w:spacing w:before="120"/>
        <w:ind w:firstLine="706"/>
        <w:jc w:val="both"/>
        <w:outlineLvl w:val="0"/>
        <w:rPr>
          <w:rFonts w:ascii="Calibri" w:hAnsi="Calibri" w:cs="Calibri"/>
        </w:rPr>
      </w:pPr>
      <w:r w:rsidRPr="00612A77">
        <w:rPr>
          <w:rFonts w:ascii="Calibri" w:hAnsi="Calibri" w:cs="Calibri"/>
        </w:rPr>
        <w:t>To se</w:t>
      </w:r>
      <w:r w:rsidR="00891337">
        <w:rPr>
          <w:rFonts w:ascii="Calibri" w:hAnsi="Calibri" w:cs="Calibri"/>
        </w:rPr>
        <w:t>rve a progressive organization,that offers me growth opportunities,</w:t>
      </w:r>
      <w:r w:rsidRPr="00612A77">
        <w:rPr>
          <w:rFonts w:ascii="Calibri" w:hAnsi="Calibri" w:cs="Calibri"/>
        </w:rPr>
        <w:t>recognition for shouldering responsibilities. To apply all my best efforts, to establish my company as a</w:t>
      </w:r>
      <w:r>
        <w:rPr>
          <w:rFonts w:ascii="Calibri" w:hAnsi="Calibri" w:cs="Calibri"/>
        </w:rPr>
        <w:t xml:space="preserve"> successful one &amp;</w:t>
      </w:r>
      <w:r w:rsidRPr="00612A77">
        <w:rPr>
          <w:rFonts w:ascii="Calibri" w:hAnsi="Calibri" w:cs="Calibri"/>
        </w:rPr>
        <w:t xml:space="preserve"> will always learn to keep myself improving.</w:t>
      </w:r>
    </w:p>
    <w:p w14:paraId="46ADA43E" w14:textId="77777777" w:rsidR="00BA6674" w:rsidRDefault="0048063A" w:rsidP="0048063A">
      <w:pPr>
        <w:spacing w:before="240"/>
        <w:jc w:val="both"/>
        <w:outlineLvl w:val="0"/>
        <w:rPr>
          <w:rFonts w:ascii="Cambria" w:hAnsi="Cambria" w:cs="Calibri"/>
          <w:b/>
          <w:bCs/>
          <w:color w:val="4D4D4D"/>
          <w:sz w:val="28"/>
          <w:szCs w:val="28"/>
        </w:rPr>
      </w:pPr>
      <w:r w:rsidRPr="00C66677">
        <w:rPr>
          <w:rFonts w:ascii="Cambria" w:hAnsi="Cambria" w:cs="Calibri"/>
          <w:b/>
          <w:bCs/>
          <w:color w:val="4D4D4D"/>
          <w:sz w:val="28"/>
          <w:szCs w:val="28"/>
        </w:rPr>
        <w:t xml:space="preserve">Professional </w:t>
      </w:r>
      <w:r w:rsidR="00C66677" w:rsidRPr="00C66677">
        <w:rPr>
          <w:rFonts w:ascii="Cambria" w:hAnsi="Cambria" w:cs="Calibri"/>
          <w:b/>
          <w:bCs/>
          <w:color w:val="4D4D4D"/>
          <w:sz w:val="28"/>
          <w:szCs w:val="28"/>
        </w:rPr>
        <w:t>Summary</w:t>
      </w:r>
      <w:r w:rsidR="00C66677">
        <w:rPr>
          <w:rFonts w:ascii="Cambria" w:hAnsi="Cambria" w:cs="Calibri"/>
          <w:b/>
          <w:bCs/>
          <w:color w:val="4D4D4D"/>
          <w:sz w:val="28"/>
          <w:szCs w:val="28"/>
        </w:rPr>
        <w:t>: -</w:t>
      </w:r>
    </w:p>
    <w:p w14:paraId="0E82B465" w14:textId="77777777" w:rsidR="00D30AF3" w:rsidRPr="00C66677" w:rsidRDefault="00D30AF3" w:rsidP="0048063A">
      <w:pPr>
        <w:spacing w:before="240"/>
        <w:jc w:val="both"/>
        <w:outlineLvl w:val="0"/>
        <w:rPr>
          <w:rFonts w:ascii="Cambria" w:hAnsi="Cambria" w:cs="Calibri"/>
          <w:b/>
          <w:bCs/>
          <w:color w:val="4D4D4D"/>
          <w:sz w:val="28"/>
          <w:szCs w:val="28"/>
        </w:rPr>
      </w:pPr>
    </w:p>
    <w:p w14:paraId="474F4050" w14:textId="33D0565E" w:rsidR="0048063A" w:rsidRPr="008E66EC" w:rsidRDefault="0048063A" w:rsidP="00ED62EC">
      <w:pPr>
        <w:numPr>
          <w:ilvl w:val="0"/>
          <w:numId w:val="30"/>
        </w:numPr>
        <w:overflowPunct w:val="0"/>
        <w:spacing w:before="40" w:after="40" w:line="100" w:lineRule="atLeast"/>
        <w:rPr>
          <w:rFonts w:ascii="Calibri" w:hAnsi="Calibri" w:cs="Calibri"/>
        </w:rPr>
      </w:pPr>
      <w:r w:rsidRPr="008E66EC">
        <w:rPr>
          <w:rFonts w:ascii="Calibri" w:hAnsi="Calibri" w:cs="Calibri"/>
        </w:rPr>
        <w:t xml:space="preserve">Working as a </w:t>
      </w:r>
      <w:r w:rsidRPr="008E66EC">
        <w:rPr>
          <w:rFonts w:ascii="Calibri" w:hAnsi="Calibri" w:cs="Calibri"/>
          <w:b/>
          <w:bCs/>
        </w:rPr>
        <w:t>S</w:t>
      </w:r>
      <w:r w:rsidR="007507DE">
        <w:rPr>
          <w:rFonts w:ascii="Calibri" w:hAnsi="Calibri" w:cs="Calibri"/>
          <w:b/>
          <w:bCs/>
        </w:rPr>
        <w:t xml:space="preserve">oftware </w:t>
      </w:r>
      <w:r w:rsidRPr="008E66EC">
        <w:rPr>
          <w:rFonts w:ascii="Calibri" w:hAnsi="Calibri" w:cs="Calibri"/>
          <w:b/>
          <w:bCs/>
        </w:rPr>
        <w:t>Developer</w:t>
      </w:r>
      <w:r w:rsidRPr="008E66EC">
        <w:rPr>
          <w:rFonts w:ascii="Calibri" w:hAnsi="Calibri" w:cs="Calibri"/>
        </w:rPr>
        <w:t xml:space="preserve"> in </w:t>
      </w:r>
      <w:r w:rsidR="00ED62EC" w:rsidRPr="00ED62EC">
        <w:rPr>
          <w:rFonts w:ascii="Calibri" w:hAnsi="Calibri" w:cs="Calibri"/>
        </w:rPr>
        <w:t xml:space="preserve">BSG TECHNOLOGY PVT LTD </w:t>
      </w:r>
      <w:r w:rsidR="00ED62EC">
        <w:rPr>
          <w:rFonts w:ascii="Calibri" w:hAnsi="Calibri" w:cs="Calibri"/>
        </w:rPr>
        <w:t xml:space="preserve"> </w:t>
      </w:r>
      <w:r w:rsidRPr="008E66EC">
        <w:rPr>
          <w:rFonts w:ascii="Calibri" w:hAnsi="Calibri" w:cs="Calibri"/>
        </w:rPr>
        <w:t>(</w:t>
      </w:r>
      <w:r w:rsidR="00ED62EC" w:rsidRPr="00ED62EC">
        <w:rPr>
          <w:b/>
          <w:u w:val="single"/>
        </w:rPr>
        <w:t>www.bsgtech.co.in</w:t>
      </w:r>
      <w:r w:rsidR="00ED62EC">
        <w:rPr>
          <w:rFonts w:ascii="Calibri" w:hAnsi="Calibri" w:cs="Calibri"/>
        </w:rPr>
        <w:t>)</w:t>
      </w:r>
    </w:p>
    <w:p w14:paraId="46630AB0" w14:textId="3C8D802E" w:rsidR="008E66EC" w:rsidRDefault="0048063A" w:rsidP="00ED62EC">
      <w:pPr>
        <w:numPr>
          <w:ilvl w:val="0"/>
          <w:numId w:val="30"/>
        </w:numPr>
        <w:overflowPunct w:val="0"/>
        <w:spacing w:before="40" w:after="40" w:line="100" w:lineRule="atLeast"/>
        <w:rPr>
          <w:rFonts w:ascii="Calibri" w:hAnsi="Calibri" w:cs="Calibri"/>
        </w:rPr>
      </w:pPr>
      <w:r w:rsidRPr="008E66EC">
        <w:rPr>
          <w:rFonts w:ascii="Calibri" w:hAnsi="Calibri" w:cs="Calibri"/>
        </w:rPr>
        <w:t xml:space="preserve">Having </w:t>
      </w:r>
      <w:r w:rsidR="005B74C8">
        <w:rPr>
          <w:rFonts w:ascii="Calibri" w:hAnsi="Calibri" w:cs="Calibri"/>
        </w:rPr>
        <w:t xml:space="preserve"> </w:t>
      </w:r>
      <w:r w:rsidR="00257136">
        <w:rPr>
          <w:rFonts w:ascii="Calibri" w:hAnsi="Calibri" w:cs="Calibri"/>
          <w:b/>
        </w:rPr>
        <w:t>4</w:t>
      </w:r>
      <w:r w:rsidR="00886EA3">
        <w:rPr>
          <w:rFonts w:ascii="Calibri" w:hAnsi="Calibri" w:cs="Calibri"/>
          <w:b/>
        </w:rPr>
        <w:t>.2</w:t>
      </w:r>
      <w:r w:rsidR="00257136">
        <w:rPr>
          <w:rFonts w:ascii="Calibri" w:hAnsi="Calibri" w:cs="Calibri"/>
          <w:b/>
        </w:rPr>
        <w:t xml:space="preserve"> </w:t>
      </w:r>
      <w:r w:rsidR="00257136">
        <w:rPr>
          <w:rFonts w:ascii="Calibri" w:hAnsi="Calibri" w:cs="Calibri"/>
          <w:b/>
          <w:bCs/>
        </w:rPr>
        <w:t>Y</w:t>
      </w:r>
      <w:r w:rsidRPr="008E66EC">
        <w:rPr>
          <w:rFonts w:ascii="Calibri" w:hAnsi="Calibri" w:cs="Calibri"/>
          <w:b/>
          <w:bCs/>
        </w:rPr>
        <w:t xml:space="preserve">ears </w:t>
      </w:r>
      <w:r w:rsidRPr="008E66EC">
        <w:rPr>
          <w:rFonts w:ascii="Calibri" w:hAnsi="Calibri" w:cs="Calibri"/>
        </w:rPr>
        <w:t xml:space="preserve">of work experience </w:t>
      </w:r>
      <w:r w:rsidR="009E4D05" w:rsidRPr="008E66EC">
        <w:rPr>
          <w:rFonts w:ascii="Calibri" w:hAnsi="Calibri" w:cs="Calibri"/>
        </w:rPr>
        <w:t xml:space="preserve">in </w:t>
      </w:r>
      <w:r w:rsidR="009E4D05" w:rsidRPr="00AB4A9F">
        <w:rPr>
          <w:rFonts w:ascii="Calibri" w:hAnsi="Calibri" w:cs="Calibri"/>
          <w:b/>
          <w:bCs/>
        </w:rPr>
        <w:t>Django</w:t>
      </w:r>
      <w:r w:rsidRPr="008E66EC">
        <w:rPr>
          <w:rFonts w:ascii="Calibri" w:hAnsi="Calibri" w:cs="Calibri"/>
        </w:rPr>
        <w:t xml:space="preserve"> based Web Application Development.</w:t>
      </w:r>
      <w:r w:rsidR="00C34DAA" w:rsidRPr="008E66EC">
        <w:rPr>
          <w:rFonts w:ascii="Calibri" w:hAnsi="Calibri" w:cs="Calibri"/>
        </w:rPr>
        <w:t xml:space="preserve"> </w:t>
      </w:r>
    </w:p>
    <w:p w14:paraId="609DE2AB" w14:textId="77777777" w:rsidR="006E75EE" w:rsidRPr="00BA6674" w:rsidRDefault="006E75EE" w:rsidP="00ED62EC">
      <w:pPr>
        <w:numPr>
          <w:ilvl w:val="0"/>
          <w:numId w:val="30"/>
        </w:numPr>
        <w:overflowPunct w:val="0"/>
        <w:spacing w:before="40" w:after="40" w:line="100" w:lineRule="atLeast"/>
        <w:rPr>
          <w:rFonts w:ascii="Calibri" w:hAnsi="Calibri" w:cs="Calibri"/>
        </w:rPr>
      </w:pPr>
      <w:r>
        <w:rPr>
          <w:rFonts w:ascii="Calibri" w:hAnsi="Calibri" w:cs="Calibri"/>
        </w:rPr>
        <w:t xml:space="preserve">Strong Knowledge in </w:t>
      </w:r>
      <w:r w:rsidRPr="006E75EE">
        <w:rPr>
          <w:rFonts w:ascii="Calibri" w:hAnsi="Calibri" w:cs="Calibri"/>
          <w:b/>
          <w:bCs/>
        </w:rPr>
        <w:t>Django</w:t>
      </w:r>
    </w:p>
    <w:p w14:paraId="240DA712" w14:textId="77777777" w:rsidR="00BA6674" w:rsidRDefault="00BA6674" w:rsidP="00ED62EC">
      <w:pPr>
        <w:numPr>
          <w:ilvl w:val="0"/>
          <w:numId w:val="30"/>
        </w:numPr>
        <w:overflowPunct w:val="0"/>
        <w:spacing w:before="40" w:after="40" w:line="100" w:lineRule="atLeast"/>
        <w:rPr>
          <w:rFonts w:ascii="Calibri" w:hAnsi="Calibri" w:cs="Calibri"/>
        </w:rPr>
      </w:pPr>
      <w:r w:rsidRPr="00BA6674">
        <w:rPr>
          <w:rFonts w:ascii="Calibri" w:hAnsi="Calibri" w:cs="Calibri"/>
        </w:rPr>
        <w:t>Strong Knowledge in</w:t>
      </w:r>
      <w:r>
        <w:rPr>
          <w:rFonts w:ascii="Calibri" w:hAnsi="Calibri" w:cs="Calibri"/>
          <w:b/>
          <w:bCs/>
        </w:rPr>
        <w:t xml:space="preserve"> Python</w:t>
      </w:r>
    </w:p>
    <w:p w14:paraId="3ACF1510" w14:textId="77777777" w:rsidR="001D5AC6" w:rsidRPr="008E66EC" w:rsidRDefault="001D5AC6" w:rsidP="00ED62EC">
      <w:pPr>
        <w:numPr>
          <w:ilvl w:val="0"/>
          <w:numId w:val="30"/>
        </w:numPr>
        <w:rPr>
          <w:rFonts w:ascii="Calibri" w:hAnsi="Calibri" w:cs="Calibri"/>
        </w:rPr>
      </w:pPr>
      <w:r w:rsidRPr="008E66EC">
        <w:rPr>
          <w:rFonts w:ascii="Calibri" w:hAnsi="Calibri" w:cs="Calibri"/>
        </w:rPr>
        <w:t>Knowledge in</w:t>
      </w:r>
      <w:r w:rsidRPr="009E4D05">
        <w:rPr>
          <w:rFonts w:ascii="Calibri" w:hAnsi="Calibri" w:cs="Calibri"/>
          <w:b/>
          <w:bCs/>
        </w:rPr>
        <w:t xml:space="preserve"> ORM</w:t>
      </w:r>
      <w:r w:rsidRPr="008E66EC">
        <w:rPr>
          <w:rFonts w:ascii="Calibri" w:hAnsi="Calibri" w:cs="Calibri"/>
        </w:rPr>
        <w:t xml:space="preserve"> (Object Relation Mapping) libraries.</w:t>
      </w:r>
    </w:p>
    <w:p w14:paraId="3567D124" w14:textId="77777777" w:rsidR="009E4D05" w:rsidRPr="009E4D05" w:rsidRDefault="009E4D05" w:rsidP="00ED62EC">
      <w:pPr>
        <w:numPr>
          <w:ilvl w:val="0"/>
          <w:numId w:val="30"/>
        </w:numPr>
        <w:overflowPunct w:val="0"/>
        <w:spacing w:before="40" w:after="40" w:line="100" w:lineRule="atLeast"/>
        <w:rPr>
          <w:rFonts w:ascii="Calibri" w:hAnsi="Calibri" w:cs="Calibri"/>
          <w:b/>
          <w:bCs/>
        </w:rPr>
      </w:pPr>
      <w:r>
        <w:rPr>
          <w:rFonts w:ascii="Calibri" w:hAnsi="Calibri" w:cs="Calibri"/>
        </w:rPr>
        <w:t xml:space="preserve">Worked with </w:t>
      </w:r>
      <w:r w:rsidR="00DF140D">
        <w:rPr>
          <w:rFonts w:ascii="Calibri" w:hAnsi="Calibri" w:cs="Calibri"/>
        </w:rPr>
        <w:t>different kind</w:t>
      </w:r>
      <w:r>
        <w:rPr>
          <w:rFonts w:ascii="Calibri" w:hAnsi="Calibri" w:cs="Calibri"/>
        </w:rPr>
        <w:t xml:space="preserve"> of Relational Databases (RDBMS) like </w:t>
      </w:r>
      <w:r w:rsidR="00767256" w:rsidRPr="009E4D05">
        <w:rPr>
          <w:rFonts w:ascii="Calibri" w:hAnsi="Calibri" w:cs="Calibri"/>
          <w:b/>
          <w:bCs/>
        </w:rPr>
        <w:t>SQLite,</w:t>
      </w:r>
      <w:r w:rsidR="00767256">
        <w:rPr>
          <w:rFonts w:ascii="Calibri" w:hAnsi="Calibri" w:cs="Calibri"/>
          <w:b/>
          <w:bCs/>
        </w:rPr>
        <w:t xml:space="preserve"> Mongo</w:t>
      </w:r>
      <w:r w:rsidR="001D5AC6">
        <w:rPr>
          <w:rFonts w:ascii="Calibri" w:hAnsi="Calibri" w:cs="Calibri"/>
          <w:b/>
          <w:bCs/>
        </w:rPr>
        <w:t xml:space="preserve"> DB</w:t>
      </w:r>
      <w:r w:rsidRPr="009E4D05">
        <w:rPr>
          <w:rFonts w:ascii="Calibri" w:hAnsi="Calibri" w:cs="Calibri"/>
          <w:b/>
          <w:bCs/>
        </w:rPr>
        <w:t xml:space="preserve"> </w:t>
      </w:r>
      <w:r w:rsidRPr="009E4D05">
        <w:rPr>
          <w:rFonts w:ascii="Calibri" w:hAnsi="Calibri" w:cs="Calibri"/>
        </w:rPr>
        <w:t>and</w:t>
      </w:r>
      <w:r w:rsidRPr="009E4D05">
        <w:rPr>
          <w:rFonts w:ascii="Calibri" w:hAnsi="Calibri" w:cs="Calibri"/>
          <w:b/>
          <w:bCs/>
        </w:rPr>
        <w:t xml:space="preserve"> PostgreSQL</w:t>
      </w:r>
    </w:p>
    <w:p w14:paraId="29E89BA1" w14:textId="77777777" w:rsidR="001D5AC6" w:rsidRPr="001D5AC6" w:rsidRDefault="001D5AC6" w:rsidP="00ED62EC">
      <w:pPr>
        <w:numPr>
          <w:ilvl w:val="0"/>
          <w:numId w:val="30"/>
        </w:numPr>
        <w:rPr>
          <w:rFonts w:ascii="Calibri" w:hAnsi="Calibri" w:cs="Calibri"/>
        </w:rPr>
      </w:pPr>
      <w:r w:rsidRPr="008E66EC">
        <w:rPr>
          <w:rFonts w:ascii="Calibri" w:hAnsi="Calibri" w:cs="Calibri"/>
        </w:rPr>
        <w:t>Must be familiar with Python Object Oriented concepts and functions.</w:t>
      </w:r>
    </w:p>
    <w:p w14:paraId="5BA73D0A" w14:textId="77777777" w:rsidR="003B0DED" w:rsidRDefault="008E66EC" w:rsidP="00ED62EC">
      <w:pPr>
        <w:numPr>
          <w:ilvl w:val="0"/>
          <w:numId w:val="30"/>
        </w:numPr>
        <w:rPr>
          <w:rFonts w:ascii="Calibri" w:hAnsi="Calibri" w:cs="Calibri"/>
        </w:rPr>
      </w:pPr>
      <w:r w:rsidRPr="008E66EC">
        <w:rPr>
          <w:rFonts w:ascii="Calibri" w:hAnsi="Calibri" w:cs="Calibri"/>
        </w:rPr>
        <w:t>Working on all implementing issues and extensively involved in developing</w:t>
      </w:r>
      <w:r w:rsidR="009E4D05">
        <w:rPr>
          <w:rFonts w:ascii="Calibri" w:hAnsi="Calibri" w:cs="Calibri"/>
        </w:rPr>
        <w:t>.</w:t>
      </w:r>
    </w:p>
    <w:p w14:paraId="39DD8266" w14:textId="77777777" w:rsidR="006E75EE" w:rsidRPr="006E75EE" w:rsidRDefault="001D5AC6" w:rsidP="00ED62EC">
      <w:pPr>
        <w:numPr>
          <w:ilvl w:val="0"/>
          <w:numId w:val="30"/>
        </w:numPr>
        <w:rPr>
          <w:rFonts w:ascii="Calibri" w:hAnsi="Calibri" w:cs="Calibri"/>
        </w:rPr>
      </w:pPr>
      <w:r>
        <w:rPr>
          <w:rFonts w:ascii="Calibri" w:hAnsi="Calibri" w:cs="Calibri"/>
        </w:rPr>
        <w:t xml:space="preserve">Experienced in interfacing with third party </w:t>
      </w:r>
      <w:r w:rsidRPr="001D5AC6">
        <w:rPr>
          <w:rFonts w:ascii="Calibri" w:hAnsi="Calibri" w:cs="Calibri"/>
        </w:rPr>
        <w:t xml:space="preserve">API’s using </w:t>
      </w:r>
      <w:r w:rsidRPr="00BA6674">
        <w:rPr>
          <w:rFonts w:ascii="Calibri" w:hAnsi="Calibri" w:cs="Calibri"/>
          <w:b/>
          <w:bCs/>
        </w:rPr>
        <w:t>Rest Framework</w:t>
      </w:r>
      <w:r w:rsidR="006E75EE">
        <w:rPr>
          <w:rFonts w:ascii="Calibri" w:hAnsi="Calibri" w:cs="Calibri"/>
        </w:rPr>
        <w:t>.</w:t>
      </w:r>
    </w:p>
    <w:p w14:paraId="01E04DC3" w14:textId="77777777" w:rsidR="006E75EE" w:rsidRDefault="006E75EE" w:rsidP="00ED62EC">
      <w:pPr>
        <w:numPr>
          <w:ilvl w:val="0"/>
          <w:numId w:val="30"/>
        </w:numPr>
        <w:rPr>
          <w:rFonts w:ascii="Calibri" w:hAnsi="Calibri" w:cs="Calibri"/>
        </w:rPr>
      </w:pPr>
      <w:r>
        <w:rPr>
          <w:rFonts w:ascii="Calibri" w:hAnsi="Calibri" w:cs="Calibri"/>
        </w:rPr>
        <w:t xml:space="preserve">Extensively involved in developing </w:t>
      </w:r>
      <w:r w:rsidRPr="00BA6674">
        <w:rPr>
          <w:rFonts w:ascii="Calibri" w:hAnsi="Calibri" w:cs="Calibri"/>
          <w:b/>
          <w:bCs/>
        </w:rPr>
        <w:t>web applications</w:t>
      </w:r>
      <w:r>
        <w:rPr>
          <w:rFonts w:ascii="Calibri" w:hAnsi="Calibri" w:cs="Calibri"/>
        </w:rPr>
        <w:t xml:space="preserve">. </w:t>
      </w:r>
    </w:p>
    <w:p w14:paraId="1513E8FD" w14:textId="77777777" w:rsidR="003E222C" w:rsidRPr="008E66EC" w:rsidRDefault="003E222C" w:rsidP="00ED62EC">
      <w:pPr>
        <w:numPr>
          <w:ilvl w:val="0"/>
          <w:numId w:val="30"/>
        </w:numPr>
        <w:rPr>
          <w:rFonts w:ascii="Calibri" w:hAnsi="Calibri" w:cs="Calibri"/>
        </w:rPr>
      </w:pPr>
      <w:r>
        <w:rPr>
          <w:rFonts w:ascii="Calibri" w:hAnsi="Calibri" w:cs="Calibri"/>
        </w:rPr>
        <w:t xml:space="preserve">Having experience in </w:t>
      </w:r>
      <w:r>
        <w:rPr>
          <w:rFonts w:ascii="Calibri" w:hAnsi="Calibri" w:cs="Calibri"/>
          <w:b/>
          <w:bCs/>
        </w:rPr>
        <w:t>MVT</w:t>
      </w:r>
      <w:r>
        <w:rPr>
          <w:rFonts w:ascii="Calibri" w:hAnsi="Calibri" w:cs="Calibri"/>
        </w:rPr>
        <w:t xml:space="preserve"> (Model View Template) architecture</w:t>
      </w:r>
      <w:r w:rsidR="0088214C">
        <w:rPr>
          <w:rFonts w:ascii="Calibri" w:hAnsi="Calibri" w:cs="Calibri"/>
        </w:rPr>
        <w:t>.</w:t>
      </w:r>
    </w:p>
    <w:p w14:paraId="37DDFFC4" w14:textId="76FE1715" w:rsidR="00DF140D" w:rsidRDefault="00DF140D" w:rsidP="00ED62EC">
      <w:pPr>
        <w:numPr>
          <w:ilvl w:val="0"/>
          <w:numId w:val="30"/>
        </w:numPr>
        <w:overflowPunct w:val="0"/>
        <w:spacing w:before="40" w:after="40" w:line="100" w:lineRule="atLeast"/>
        <w:rPr>
          <w:rFonts w:ascii="Calibri" w:hAnsi="Calibri" w:cs="Calibri"/>
        </w:rPr>
      </w:pPr>
      <w:r w:rsidRPr="009E4D05">
        <w:rPr>
          <w:rFonts w:ascii="Calibri" w:hAnsi="Calibri" w:cs="Calibri"/>
        </w:rPr>
        <w:t xml:space="preserve">Experience in installing software using pip command for python libraries </w:t>
      </w:r>
      <w:r w:rsidR="00ED62EC">
        <w:rPr>
          <w:rFonts w:ascii="Calibri" w:hAnsi="Calibri" w:cs="Calibri"/>
        </w:rPr>
        <w:t xml:space="preserve">and extensive usage of the  </w:t>
      </w:r>
      <w:r w:rsidRPr="009E4D05">
        <w:rPr>
          <w:rFonts w:ascii="Calibri" w:hAnsi="Calibri" w:cs="Calibri"/>
        </w:rPr>
        <w:t>PEP8 coding convention.</w:t>
      </w:r>
    </w:p>
    <w:p w14:paraId="5AA9C21E" w14:textId="77777777" w:rsidR="006E75EE" w:rsidRPr="00DF140D" w:rsidRDefault="006E75EE" w:rsidP="00ED62EC">
      <w:pPr>
        <w:numPr>
          <w:ilvl w:val="0"/>
          <w:numId w:val="30"/>
        </w:numPr>
        <w:overflowPunct w:val="0"/>
        <w:spacing w:before="40" w:after="40" w:line="100" w:lineRule="atLeast"/>
        <w:rPr>
          <w:rFonts w:ascii="Calibri" w:hAnsi="Calibri" w:cs="Calibri"/>
        </w:rPr>
      </w:pPr>
      <w:r>
        <w:rPr>
          <w:rFonts w:ascii="Calibri" w:hAnsi="Calibri" w:cs="Calibri"/>
        </w:rPr>
        <w:t xml:space="preserve">Knowledge in </w:t>
      </w:r>
      <w:r w:rsidRPr="006E75EE">
        <w:rPr>
          <w:rFonts w:ascii="Calibri" w:hAnsi="Calibri" w:cs="Calibri"/>
          <w:b/>
          <w:bCs/>
        </w:rPr>
        <w:t>Git and GitHub</w:t>
      </w:r>
    </w:p>
    <w:p w14:paraId="3D88D06A" w14:textId="77777777" w:rsidR="0048063A" w:rsidRPr="002A6EE0" w:rsidRDefault="0048063A" w:rsidP="0048063A">
      <w:pPr>
        <w:ind w:left="426"/>
        <w:rPr>
          <w:rFonts w:ascii="Calibri" w:hAnsi="Calibri" w:cs="Calibri"/>
          <w:color w:val="000000"/>
        </w:rPr>
      </w:pPr>
    </w:p>
    <w:p w14:paraId="44B05257" w14:textId="77777777" w:rsidR="0048063A" w:rsidRPr="00844010" w:rsidRDefault="0048063A" w:rsidP="0048063A">
      <w:pPr>
        <w:rPr>
          <w:rFonts w:ascii="Cambria" w:hAnsi="Cambria" w:cs="Calibri"/>
          <w:b/>
          <w:bCs/>
          <w:color w:val="4D4D4D"/>
          <w:sz w:val="28"/>
          <w:szCs w:val="28"/>
        </w:rPr>
      </w:pPr>
      <w:r w:rsidRPr="00844010">
        <w:rPr>
          <w:rFonts w:ascii="Cambria" w:hAnsi="Cambria" w:cs="Calibri"/>
          <w:b/>
          <w:bCs/>
          <w:color w:val="4D4D4D"/>
          <w:sz w:val="28"/>
          <w:szCs w:val="28"/>
        </w:rPr>
        <w:t xml:space="preserve">Education </w:t>
      </w:r>
      <w:r w:rsidR="00C66677" w:rsidRPr="00844010">
        <w:rPr>
          <w:rFonts w:ascii="Cambria" w:hAnsi="Cambria" w:cs="Calibri"/>
          <w:b/>
          <w:bCs/>
          <w:color w:val="4D4D4D"/>
          <w:sz w:val="28"/>
          <w:szCs w:val="28"/>
        </w:rPr>
        <w:t>Qualification</w:t>
      </w:r>
      <w:r w:rsidR="00C66677">
        <w:rPr>
          <w:rFonts w:ascii="Cambria" w:hAnsi="Cambria" w:cs="Calibri"/>
          <w:b/>
          <w:bCs/>
          <w:color w:val="4D4D4D"/>
          <w:sz w:val="28"/>
          <w:szCs w:val="28"/>
        </w:rPr>
        <w:t>: -</w:t>
      </w:r>
    </w:p>
    <w:p w14:paraId="3B53B9A9" w14:textId="731E61CD" w:rsidR="0048063A" w:rsidRDefault="00886EA3" w:rsidP="00E71B2B">
      <w:pPr>
        <w:numPr>
          <w:ilvl w:val="0"/>
          <w:numId w:val="2"/>
        </w:numPr>
        <w:overflowPunct w:val="0"/>
        <w:spacing w:before="40" w:after="40"/>
        <w:rPr>
          <w:rFonts w:ascii="Calibri" w:hAnsi="Calibri" w:cs="Calibri"/>
        </w:rPr>
      </w:pPr>
      <w:r>
        <w:rPr>
          <w:rFonts w:ascii="Calibri" w:hAnsi="Calibri" w:cs="Calibri"/>
          <w:b/>
        </w:rPr>
        <w:t>Degree(B.Com)</w:t>
      </w:r>
      <w:bookmarkStart w:id="0" w:name="_GoBack"/>
      <w:bookmarkEnd w:id="0"/>
      <w:r w:rsidR="00E71B2B">
        <w:rPr>
          <w:rFonts w:ascii="Calibri" w:hAnsi="Calibri" w:cs="Calibri"/>
          <w:b/>
        </w:rPr>
        <w:t xml:space="preserve"> </w:t>
      </w:r>
      <w:r>
        <w:rPr>
          <w:rFonts w:ascii="Calibri" w:hAnsi="Calibri" w:cs="Calibri"/>
        </w:rPr>
        <w:t>with 70</w:t>
      </w:r>
      <w:r w:rsidR="0048063A">
        <w:rPr>
          <w:rFonts w:ascii="Calibri" w:hAnsi="Calibri" w:cs="Calibri"/>
        </w:rPr>
        <w:t xml:space="preserve">% from </w:t>
      </w:r>
      <w:r>
        <w:rPr>
          <w:rFonts w:ascii="Calibri" w:hAnsi="Calibri" w:cs="Calibri"/>
        </w:rPr>
        <w:t xml:space="preserve">Andhra Loyola College </w:t>
      </w:r>
    </w:p>
    <w:p w14:paraId="16064B02" w14:textId="77777777" w:rsidR="00DF140D" w:rsidRDefault="00DF140D" w:rsidP="00DF140D">
      <w:pPr>
        <w:overflowPunct w:val="0"/>
        <w:spacing w:before="40" w:after="40"/>
        <w:ind w:left="426"/>
        <w:rPr>
          <w:rFonts w:ascii="Calibri" w:hAnsi="Calibri" w:cs="Calibri"/>
        </w:rPr>
      </w:pPr>
    </w:p>
    <w:p w14:paraId="0A785190" w14:textId="77777777" w:rsidR="0048063A" w:rsidRPr="00844010" w:rsidRDefault="0048063A" w:rsidP="0048063A">
      <w:pPr>
        <w:overflowPunct w:val="0"/>
        <w:spacing w:line="100" w:lineRule="atLeast"/>
        <w:rPr>
          <w:rFonts w:ascii="Cambria" w:hAnsi="Cambria" w:cs="Calibri"/>
          <w:b/>
          <w:bCs/>
          <w:color w:val="4D4D4D"/>
          <w:sz w:val="28"/>
          <w:szCs w:val="28"/>
        </w:rPr>
      </w:pPr>
      <w:r w:rsidRPr="00844010">
        <w:rPr>
          <w:rFonts w:ascii="Cambria" w:hAnsi="Cambria" w:cs="Calibri"/>
          <w:b/>
          <w:bCs/>
          <w:color w:val="4D4D4D"/>
          <w:sz w:val="28"/>
          <w:szCs w:val="28"/>
        </w:rPr>
        <w:t xml:space="preserve">Technical </w:t>
      </w:r>
      <w:r w:rsidR="00844010" w:rsidRPr="00844010">
        <w:rPr>
          <w:rFonts w:ascii="Cambria" w:hAnsi="Cambria" w:cs="Calibri"/>
          <w:b/>
          <w:bCs/>
          <w:color w:val="4D4D4D"/>
          <w:sz w:val="28"/>
          <w:szCs w:val="28"/>
        </w:rPr>
        <w:t>Skills</w:t>
      </w:r>
      <w:r w:rsidR="00844010">
        <w:rPr>
          <w:rFonts w:ascii="Cambria" w:hAnsi="Cambria" w:cs="Calibri"/>
          <w:b/>
          <w:bCs/>
          <w:color w:val="4D4D4D"/>
          <w:sz w:val="28"/>
          <w:szCs w:val="28"/>
        </w:rPr>
        <w:t>: -</w:t>
      </w:r>
    </w:p>
    <w:p w14:paraId="44DDBFE1" w14:textId="77777777" w:rsidR="0048063A" w:rsidRDefault="0048063A" w:rsidP="0048063A">
      <w:pPr>
        <w:numPr>
          <w:ilvl w:val="0"/>
          <w:numId w:val="8"/>
        </w:numPr>
        <w:overflowPunct w:val="0"/>
        <w:spacing w:before="40" w:after="40" w:line="100" w:lineRule="atLeast"/>
        <w:rPr>
          <w:rFonts w:ascii="Calibri" w:hAnsi="Calibri" w:cs="Calibri"/>
        </w:rPr>
      </w:pPr>
      <w:r w:rsidRPr="00983A07">
        <w:rPr>
          <w:rFonts w:ascii="Calibri" w:hAnsi="Calibri" w:cs="Calibri"/>
          <w:color w:val="000000"/>
        </w:rPr>
        <w:t>Technologies</w:t>
      </w:r>
      <w:r>
        <w:rPr>
          <w:rFonts w:ascii="Calibri" w:hAnsi="Calibri" w:cs="Calibri"/>
          <w:color w:val="000000"/>
        </w:rPr>
        <w:tab/>
      </w:r>
      <w:r>
        <w:rPr>
          <w:rFonts w:ascii="Calibri" w:hAnsi="Calibri" w:cs="Calibri"/>
          <w:color w:val="000000"/>
        </w:rPr>
        <w:tab/>
      </w:r>
      <w:r>
        <w:rPr>
          <w:rFonts w:ascii="Calibri" w:hAnsi="Calibri" w:cs="Calibri"/>
          <w:color w:val="000000"/>
        </w:rPr>
        <w:tab/>
        <w:t>:</w:t>
      </w:r>
      <w:r>
        <w:rPr>
          <w:rFonts w:ascii="Calibri" w:hAnsi="Calibri" w:cs="Calibri"/>
          <w:color w:val="000000"/>
        </w:rPr>
        <w:tab/>
      </w:r>
      <w:r w:rsidR="00530CFC">
        <w:rPr>
          <w:rFonts w:ascii="Calibri" w:hAnsi="Calibri" w:cs="Calibri"/>
          <w:color w:val="000000"/>
        </w:rPr>
        <w:t>Python</w:t>
      </w:r>
      <w:r>
        <w:rPr>
          <w:rFonts w:ascii="Calibri" w:hAnsi="Calibri" w:cs="Calibri"/>
          <w:color w:val="000000"/>
        </w:rPr>
        <w:t xml:space="preserve">                            </w:t>
      </w:r>
    </w:p>
    <w:p w14:paraId="0A16E7EB" w14:textId="2C7DF3EF" w:rsidR="0048063A" w:rsidRDefault="0048063A" w:rsidP="0048063A">
      <w:pPr>
        <w:numPr>
          <w:ilvl w:val="0"/>
          <w:numId w:val="8"/>
        </w:numPr>
        <w:overflowPunct w:val="0"/>
        <w:spacing w:before="40" w:after="40" w:line="100" w:lineRule="atLeast"/>
        <w:rPr>
          <w:rFonts w:ascii="Calibri" w:hAnsi="Calibri" w:cs="Calibri"/>
        </w:rPr>
      </w:pPr>
      <w:r w:rsidRPr="00660A68">
        <w:rPr>
          <w:rFonts w:ascii="Calibri" w:hAnsi="Calibri" w:cs="Calibri"/>
          <w:color w:val="000000"/>
        </w:rPr>
        <w:t>Frame works</w:t>
      </w:r>
      <w:r w:rsidRPr="00660A68">
        <w:rPr>
          <w:rFonts w:ascii="Calibri" w:hAnsi="Calibri" w:cs="Calibri"/>
          <w:color w:val="000000"/>
        </w:rPr>
        <w:tab/>
      </w:r>
      <w:r w:rsidRPr="00660A68">
        <w:rPr>
          <w:rFonts w:ascii="Calibri" w:hAnsi="Calibri" w:cs="Calibri"/>
          <w:color w:val="000000"/>
        </w:rPr>
        <w:tab/>
      </w:r>
      <w:r w:rsidRPr="00660A68">
        <w:rPr>
          <w:rFonts w:ascii="Calibri" w:hAnsi="Calibri" w:cs="Calibri"/>
          <w:color w:val="000000"/>
        </w:rPr>
        <w:tab/>
        <w:t>:</w:t>
      </w:r>
      <w:r w:rsidRPr="00660A68">
        <w:rPr>
          <w:rFonts w:ascii="Calibri" w:hAnsi="Calibri" w:cs="Calibri"/>
          <w:color w:val="000000"/>
        </w:rPr>
        <w:tab/>
      </w:r>
      <w:r w:rsidR="00C757B8">
        <w:rPr>
          <w:rFonts w:ascii="Calibri" w:hAnsi="Calibri" w:cs="Calibri"/>
          <w:color w:val="000000"/>
        </w:rPr>
        <w:t>Django</w:t>
      </w:r>
    </w:p>
    <w:p w14:paraId="465BF18E" w14:textId="7906BFFD" w:rsidR="0048063A" w:rsidRPr="00A52CF2" w:rsidRDefault="0048063A" w:rsidP="00A52CF2">
      <w:pPr>
        <w:numPr>
          <w:ilvl w:val="0"/>
          <w:numId w:val="8"/>
        </w:numPr>
        <w:overflowPunct w:val="0"/>
        <w:spacing w:before="40" w:after="40" w:line="100" w:lineRule="atLeast"/>
        <w:rPr>
          <w:rFonts w:ascii="Calibri" w:hAnsi="Calibri" w:cs="Calibri"/>
        </w:rPr>
      </w:pPr>
      <w:r w:rsidRPr="00660A68">
        <w:rPr>
          <w:rFonts w:ascii="Calibri" w:hAnsi="Calibri" w:cs="Calibri"/>
          <w:color w:val="000000"/>
        </w:rPr>
        <w:t xml:space="preserve">Web Technologies  </w:t>
      </w:r>
      <w:r w:rsidRPr="00660A68">
        <w:rPr>
          <w:color w:val="000000"/>
        </w:rPr>
        <w:t xml:space="preserve">         </w:t>
      </w:r>
      <w:r>
        <w:rPr>
          <w:rFonts w:ascii="Calibri" w:hAnsi="Calibri" w:cs="Calibri"/>
          <w:color w:val="000000"/>
        </w:rPr>
        <w:tab/>
        <w:t>:</w:t>
      </w:r>
      <w:r>
        <w:rPr>
          <w:rFonts w:ascii="Calibri" w:hAnsi="Calibri" w:cs="Calibri"/>
          <w:color w:val="000000"/>
        </w:rPr>
        <w:tab/>
      </w:r>
      <w:r w:rsidR="005F027F">
        <w:rPr>
          <w:rFonts w:ascii="Calibri" w:hAnsi="Calibri" w:cs="Calibri"/>
          <w:color w:val="000000"/>
        </w:rPr>
        <w:t>HTML, CSS</w:t>
      </w:r>
      <w:r w:rsidR="00DF140D">
        <w:rPr>
          <w:rFonts w:ascii="Calibri" w:hAnsi="Calibri" w:cs="Calibri"/>
          <w:color w:val="000000"/>
        </w:rPr>
        <w:t xml:space="preserve">, </w:t>
      </w:r>
      <w:r w:rsidR="00767256">
        <w:rPr>
          <w:rFonts w:ascii="Calibri" w:hAnsi="Calibri" w:cs="Calibri"/>
          <w:color w:val="000000"/>
        </w:rPr>
        <w:t>Java Script, Bootstrap</w:t>
      </w:r>
      <w:r w:rsidRPr="00A52CF2">
        <w:rPr>
          <w:rFonts w:ascii="Calibri" w:hAnsi="Calibri" w:cs="Calibri"/>
          <w:color w:val="000000"/>
        </w:rPr>
        <w:tab/>
      </w:r>
      <w:r w:rsidRPr="00A52CF2">
        <w:rPr>
          <w:rFonts w:ascii="Calibri" w:hAnsi="Calibri" w:cs="Calibri"/>
          <w:color w:val="000000"/>
        </w:rPr>
        <w:tab/>
        <w:t xml:space="preserve">   </w:t>
      </w:r>
      <w:r w:rsidRPr="00A52CF2">
        <w:rPr>
          <w:rFonts w:ascii="Calibri" w:hAnsi="Calibri" w:cs="Calibri"/>
          <w:color w:val="000000"/>
        </w:rPr>
        <w:tab/>
        <w:t xml:space="preserve">  </w:t>
      </w:r>
    </w:p>
    <w:p w14:paraId="504EB039" w14:textId="77777777" w:rsidR="0048063A" w:rsidRPr="00660A68" w:rsidRDefault="009720E5" w:rsidP="0048063A">
      <w:pPr>
        <w:numPr>
          <w:ilvl w:val="0"/>
          <w:numId w:val="8"/>
        </w:numPr>
        <w:overflowPunct w:val="0"/>
        <w:spacing w:before="40" w:after="40" w:line="100" w:lineRule="atLeast"/>
        <w:rPr>
          <w:rFonts w:ascii="Calibri" w:hAnsi="Calibri" w:cs="Calibri"/>
        </w:rPr>
      </w:pPr>
      <w:r>
        <w:rPr>
          <w:rFonts w:ascii="Calibri" w:hAnsi="Calibri" w:cs="Calibri"/>
          <w:color w:val="000000"/>
        </w:rPr>
        <w:t>ORM Frame Works</w:t>
      </w:r>
      <w:r w:rsidR="0048063A">
        <w:rPr>
          <w:rFonts w:ascii="Calibri" w:hAnsi="Calibri" w:cs="Calibri"/>
          <w:color w:val="000000"/>
        </w:rPr>
        <w:tab/>
      </w:r>
      <w:r w:rsidR="0048063A">
        <w:rPr>
          <w:rFonts w:ascii="Calibri" w:hAnsi="Calibri" w:cs="Calibri"/>
          <w:color w:val="000000"/>
        </w:rPr>
        <w:tab/>
      </w:r>
      <w:r w:rsidR="0048063A" w:rsidRPr="00660A68">
        <w:rPr>
          <w:rFonts w:ascii="Calibri" w:hAnsi="Calibri" w:cs="Calibri"/>
          <w:color w:val="000000"/>
        </w:rPr>
        <w:t xml:space="preserve">:            </w:t>
      </w:r>
      <w:r>
        <w:rPr>
          <w:rFonts w:ascii="Calibri" w:hAnsi="Calibri" w:cs="Calibri"/>
          <w:color w:val="000000"/>
        </w:rPr>
        <w:t>Django</w:t>
      </w:r>
      <w:r w:rsidR="0048063A" w:rsidRPr="00660A68">
        <w:rPr>
          <w:rFonts w:ascii="Calibri" w:hAnsi="Calibri" w:cs="Calibri"/>
          <w:color w:val="000000"/>
        </w:rPr>
        <w:t xml:space="preserve">                       </w:t>
      </w:r>
      <w:r w:rsidR="0048063A">
        <w:rPr>
          <w:rFonts w:ascii="Calibri" w:hAnsi="Calibri" w:cs="Calibri"/>
          <w:color w:val="000000"/>
        </w:rPr>
        <w:t xml:space="preserve">                       </w:t>
      </w:r>
    </w:p>
    <w:p w14:paraId="75CB5A2A" w14:textId="601FA0BC" w:rsidR="0048063A" w:rsidRDefault="0048063A" w:rsidP="0048063A">
      <w:pPr>
        <w:numPr>
          <w:ilvl w:val="0"/>
          <w:numId w:val="8"/>
        </w:numPr>
        <w:overflowPunct w:val="0"/>
        <w:spacing w:before="40" w:after="40" w:line="100" w:lineRule="atLeast"/>
        <w:rPr>
          <w:rFonts w:ascii="Calibri" w:hAnsi="Calibri" w:cs="Calibri"/>
        </w:rPr>
      </w:pPr>
      <w:r w:rsidRPr="00660A68">
        <w:rPr>
          <w:rFonts w:ascii="Calibri" w:hAnsi="Calibri" w:cs="Calibri"/>
          <w:color w:val="000000"/>
        </w:rPr>
        <w:t>Database Servers</w:t>
      </w:r>
      <w:r>
        <w:rPr>
          <w:rFonts w:ascii="Calibri" w:hAnsi="Calibri" w:cs="Calibri"/>
          <w:color w:val="000000"/>
        </w:rPr>
        <w:tab/>
      </w:r>
      <w:r>
        <w:rPr>
          <w:rFonts w:ascii="Calibri" w:hAnsi="Calibri" w:cs="Calibri"/>
          <w:color w:val="000000"/>
        </w:rPr>
        <w:tab/>
      </w:r>
      <w:r w:rsidRPr="00660A68">
        <w:rPr>
          <w:rFonts w:ascii="Calibri" w:hAnsi="Calibri" w:cs="Calibri"/>
          <w:color w:val="000000"/>
        </w:rPr>
        <w:t>:</w:t>
      </w:r>
      <w:r w:rsidRPr="00660A68">
        <w:rPr>
          <w:rFonts w:ascii="Calibri" w:hAnsi="Calibri" w:cs="Calibri"/>
          <w:color w:val="000000"/>
        </w:rPr>
        <w:tab/>
      </w:r>
      <w:r w:rsidR="0073575E">
        <w:rPr>
          <w:rFonts w:ascii="Calibri" w:hAnsi="Calibri" w:cs="Calibri"/>
          <w:color w:val="000000"/>
        </w:rPr>
        <w:t>SQLite</w:t>
      </w:r>
      <w:r w:rsidR="00114022">
        <w:rPr>
          <w:rFonts w:ascii="Calibri" w:hAnsi="Calibri" w:cs="Calibri"/>
          <w:color w:val="000000"/>
        </w:rPr>
        <w:t>3,</w:t>
      </w:r>
      <w:r w:rsidR="00DF140D">
        <w:rPr>
          <w:rFonts w:ascii="Calibri" w:hAnsi="Calibri" w:cs="Calibri"/>
          <w:color w:val="000000"/>
        </w:rPr>
        <w:t xml:space="preserve"> MongoDB</w:t>
      </w:r>
      <w:r w:rsidR="00674F22">
        <w:rPr>
          <w:rFonts w:ascii="Calibri" w:hAnsi="Calibri" w:cs="Calibri"/>
          <w:color w:val="000000"/>
        </w:rPr>
        <w:t xml:space="preserve">, </w:t>
      </w:r>
      <w:r w:rsidR="00674F22" w:rsidRPr="00674F22">
        <w:rPr>
          <w:rFonts w:ascii="Calibri" w:hAnsi="Calibri" w:cs="Calibri"/>
        </w:rPr>
        <w:t>SQL</w:t>
      </w:r>
    </w:p>
    <w:p w14:paraId="154EE6D6" w14:textId="77777777" w:rsidR="00282C78" w:rsidRPr="00BA6674" w:rsidRDefault="0048063A" w:rsidP="00282C78">
      <w:pPr>
        <w:numPr>
          <w:ilvl w:val="0"/>
          <w:numId w:val="8"/>
        </w:numPr>
        <w:overflowPunct w:val="0"/>
        <w:spacing w:before="40" w:after="40" w:line="100" w:lineRule="atLeast"/>
        <w:rPr>
          <w:rFonts w:ascii="Calibri" w:hAnsi="Calibri" w:cs="Calibri"/>
        </w:rPr>
      </w:pPr>
      <w:r w:rsidRPr="00660A68">
        <w:rPr>
          <w:rFonts w:ascii="Calibri" w:hAnsi="Calibri" w:cs="Calibri"/>
          <w:color w:val="000000"/>
        </w:rPr>
        <w:t>IDE</w:t>
      </w:r>
      <w:r w:rsidRPr="00660A68">
        <w:rPr>
          <w:rFonts w:ascii="Calibri" w:hAnsi="Calibri" w:cs="Calibri"/>
          <w:color w:val="000000"/>
        </w:rPr>
        <w:tab/>
      </w:r>
      <w:r w:rsidRPr="00660A68">
        <w:rPr>
          <w:rFonts w:ascii="Calibri" w:hAnsi="Calibri" w:cs="Calibri"/>
          <w:color w:val="000000"/>
        </w:rPr>
        <w:tab/>
      </w:r>
      <w:r w:rsidRPr="00660A68">
        <w:rPr>
          <w:rFonts w:ascii="Calibri" w:hAnsi="Calibri" w:cs="Calibri"/>
          <w:color w:val="000000"/>
        </w:rPr>
        <w:tab/>
      </w:r>
      <w:r w:rsidRPr="00660A68">
        <w:rPr>
          <w:rFonts w:ascii="Calibri" w:hAnsi="Calibri" w:cs="Calibri"/>
          <w:color w:val="000000"/>
        </w:rPr>
        <w:tab/>
        <w:t>:</w:t>
      </w:r>
      <w:r w:rsidRPr="00660A68">
        <w:rPr>
          <w:rFonts w:ascii="Calibri" w:hAnsi="Calibri" w:cs="Calibri"/>
          <w:color w:val="000000"/>
        </w:rPr>
        <w:tab/>
      </w:r>
      <w:r w:rsidR="0073575E">
        <w:rPr>
          <w:rFonts w:ascii="Calibri" w:hAnsi="Calibri" w:cs="Calibri"/>
          <w:color w:val="000000"/>
        </w:rPr>
        <w:t>Pycha</w:t>
      </w:r>
      <w:r w:rsidR="00DB7194">
        <w:rPr>
          <w:rFonts w:ascii="Calibri" w:hAnsi="Calibri" w:cs="Calibri"/>
          <w:color w:val="000000"/>
        </w:rPr>
        <w:t>r</w:t>
      </w:r>
      <w:r w:rsidR="0073575E">
        <w:rPr>
          <w:rFonts w:ascii="Calibri" w:hAnsi="Calibri" w:cs="Calibri"/>
          <w:color w:val="000000"/>
        </w:rPr>
        <w:t>m</w:t>
      </w:r>
    </w:p>
    <w:p w14:paraId="0EFA50AC" w14:textId="77777777" w:rsidR="00BA6674" w:rsidRPr="00DF140D" w:rsidRDefault="00BA6674" w:rsidP="00282C78">
      <w:pPr>
        <w:numPr>
          <w:ilvl w:val="0"/>
          <w:numId w:val="8"/>
        </w:numPr>
        <w:overflowPunct w:val="0"/>
        <w:spacing w:before="40" w:after="40" w:line="100" w:lineRule="atLeast"/>
        <w:rPr>
          <w:rFonts w:ascii="Calibri" w:hAnsi="Calibri" w:cs="Calibri"/>
        </w:rPr>
      </w:pPr>
      <w:r>
        <w:rPr>
          <w:rFonts w:ascii="Calibri" w:hAnsi="Calibri" w:cs="Calibri"/>
          <w:color w:val="000000"/>
        </w:rPr>
        <w:t>Repository</w:t>
      </w:r>
      <w:r>
        <w:rPr>
          <w:rFonts w:ascii="Calibri" w:hAnsi="Calibri" w:cs="Calibri"/>
          <w:color w:val="000000"/>
        </w:rPr>
        <w:tab/>
      </w:r>
      <w:r>
        <w:rPr>
          <w:rFonts w:ascii="Calibri" w:hAnsi="Calibri" w:cs="Calibri"/>
          <w:color w:val="000000"/>
        </w:rPr>
        <w:tab/>
      </w:r>
      <w:r>
        <w:rPr>
          <w:rFonts w:ascii="Calibri" w:hAnsi="Calibri" w:cs="Calibri"/>
          <w:color w:val="000000"/>
        </w:rPr>
        <w:tab/>
        <w:t>:</w:t>
      </w:r>
      <w:r>
        <w:rPr>
          <w:rFonts w:ascii="Calibri" w:hAnsi="Calibri" w:cs="Calibri"/>
          <w:color w:val="000000"/>
        </w:rPr>
        <w:tab/>
        <w:t>GitHub</w:t>
      </w:r>
    </w:p>
    <w:p w14:paraId="33F5A16A" w14:textId="77777777" w:rsidR="00DF140D" w:rsidRDefault="00DF140D" w:rsidP="00DF140D">
      <w:pPr>
        <w:overflowPunct w:val="0"/>
        <w:spacing w:before="40" w:after="40" w:line="100" w:lineRule="atLeast"/>
        <w:ind w:left="786"/>
        <w:rPr>
          <w:rFonts w:ascii="Calibri" w:hAnsi="Calibri" w:cs="Calibri"/>
          <w:color w:val="000000"/>
        </w:rPr>
      </w:pPr>
    </w:p>
    <w:p w14:paraId="713E2B8F" w14:textId="77777777" w:rsidR="00DF140D" w:rsidRDefault="00DF140D" w:rsidP="001010CE">
      <w:pPr>
        <w:overflowPunct w:val="0"/>
        <w:spacing w:before="40" w:after="40" w:line="100" w:lineRule="atLeast"/>
        <w:rPr>
          <w:rFonts w:ascii="Calibri" w:hAnsi="Calibri" w:cs="Calibri"/>
        </w:rPr>
      </w:pPr>
    </w:p>
    <w:p w14:paraId="372582DD" w14:textId="77777777" w:rsidR="00125E8C" w:rsidRDefault="00125E8C" w:rsidP="00282C78">
      <w:pPr>
        <w:spacing w:before="240"/>
        <w:jc w:val="both"/>
        <w:outlineLvl w:val="0"/>
        <w:rPr>
          <w:rFonts w:ascii="Cambria" w:hAnsi="Cambria" w:cs="Calibri"/>
          <w:b/>
          <w:bCs/>
          <w:color w:val="4D4D4D"/>
          <w:sz w:val="28"/>
          <w:szCs w:val="28"/>
        </w:rPr>
      </w:pPr>
    </w:p>
    <w:p w14:paraId="4E17ABF8" w14:textId="77777777" w:rsidR="00125E8C" w:rsidRDefault="00125E8C" w:rsidP="00282C78">
      <w:pPr>
        <w:spacing w:before="240"/>
        <w:jc w:val="both"/>
        <w:outlineLvl w:val="0"/>
        <w:rPr>
          <w:rFonts w:ascii="Cambria" w:hAnsi="Cambria" w:cs="Calibri"/>
          <w:b/>
          <w:bCs/>
          <w:color w:val="4D4D4D"/>
          <w:sz w:val="28"/>
          <w:szCs w:val="28"/>
        </w:rPr>
      </w:pPr>
    </w:p>
    <w:p w14:paraId="7919F4CC" w14:textId="77777777" w:rsidR="00282C78" w:rsidRDefault="00282C78" w:rsidP="00282C78">
      <w:pPr>
        <w:spacing w:before="240"/>
        <w:jc w:val="both"/>
        <w:outlineLvl w:val="0"/>
        <w:rPr>
          <w:rFonts w:ascii="Cambria" w:hAnsi="Cambria" w:cs="Calibri"/>
          <w:b/>
          <w:bCs/>
          <w:color w:val="4D4D4D"/>
          <w:sz w:val="28"/>
          <w:szCs w:val="28"/>
        </w:rPr>
      </w:pPr>
      <w:r w:rsidRPr="00844010">
        <w:rPr>
          <w:rFonts w:ascii="Cambria" w:hAnsi="Cambria" w:cs="Calibri"/>
          <w:b/>
          <w:bCs/>
          <w:color w:val="4D4D4D"/>
          <w:sz w:val="28"/>
          <w:szCs w:val="28"/>
        </w:rPr>
        <w:t xml:space="preserve">Project </w:t>
      </w:r>
      <w:r w:rsidR="00C66677" w:rsidRPr="00844010">
        <w:rPr>
          <w:rFonts w:ascii="Cambria" w:hAnsi="Cambria" w:cs="Calibri"/>
          <w:b/>
          <w:bCs/>
          <w:color w:val="4D4D4D"/>
          <w:sz w:val="28"/>
          <w:szCs w:val="28"/>
        </w:rPr>
        <w:t>Details:</w:t>
      </w:r>
      <w:r w:rsidR="00C66677">
        <w:rPr>
          <w:rFonts w:ascii="Cambria" w:hAnsi="Cambria" w:cs="Calibri"/>
          <w:b/>
          <w:bCs/>
          <w:color w:val="4D4D4D"/>
          <w:sz w:val="28"/>
          <w:szCs w:val="28"/>
        </w:rPr>
        <w:t xml:space="preserve"> -</w:t>
      </w:r>
    </w:p>
    <w:p w14:paraId="73D12D05" w14:textId="77777777" w:rsidR="00A93813" w:rsidRPr="0053459A" w:rsidRDefault="00A93813" w:rsidP="00282C78">
      <w:pPr>
        <w:spacing w:before="240"/>
        <w:jc w:val="both"/>
        <w:outlineLvl w:val="0"/>
        <w:rPr>
          <w:rFonts w:ascii="Cambria" w:hAnsi="Cambria" w:cs="Calibri"/>
          <w:b/>
          <w:bCs/>
          <w:color w:val="4D4D4D"/>
          <w:sz w:val="28"/>
          <w:szCs w:val="28"/>
          <w:u w:val="single"/>
        </w:rPr>
      </w:pPr>
      <w:r w:rsidRPr="0053459A">
        <w:rPr>
          <w:rFonts w:ascii="Cambria" w:hAnsi="Cambria" w:cs="Calibri"/>
          <w:b/>
          <w:bCs/>
          <w:color w:val="4D4D4D"/>
          <w:sz w:val="28"/>
          <w:szCs w:val="28"/>
          <w:u w:val="single"/>
        </w:rPr>
        <w:t xml:space="preserve">Project </w:t>
      </w:r>
      <w:r w:rsidR="00B45AA7" w:rsidRPr="0053459A">
        <w:rPr>
          <w:rFonts w:ascii="Cambria" w:hAnsi="Cambria" w:cs="Calibri"/>
          <w:b/>
          <w:bCs/>
          <w:color w:val="4D4D4D"/>
          <w:sz w:val="28"/>
          <w:szCs w:val="28"/>
          <w:u w:val="single"/>
        </w:rPr>
        <w:t>1</w:t>
      </w:r>
      <w:r w:rsidRPr="0053459A">
        <w:rPr>
          <w:rFonts w:ascii="Cambria" w:hAnsi="Cambria" w:cs="Calibri"/>
          <w:b/>
          <w:bCs/>
          <w:color w:val="4D4D4D"/>
          <w:sz w:val="28"/>
          <w:szCs w:val="28"/>
          <w:u w:val="single"/>
        </w:rPr>
        <w:t>:</w:t>
      </w:r>
    </w:p>
    <w:p w14:paraId="3AB8FCD9" w14:textId="4C0FC8CE" w:rsidR="00A93813" w:rsidRDefault="00A93813" w:rsidP="00A93813">
      <w:pPr>
        <w:jc w:val="both"/>
        <w:outlineLvl w:val="0"/>
        <w:rPr>
          <w:rFonts w:ascii="Calibri" w:eastAsia="Calibri" w:hAnsi="Calibri" w:cs="Calibri"/>
        </w:rPr>
      </w:pPr>
      <w:r w:rsidRPr="00A93813">
        <w:rPr>
          <w:rFonts w:ascii="Calibri" w:eastAsia="Calibri" w:hAnsi="Calibri" w:cs="Calibri"/>
          <w:b/>
          <w:color w:val="7F7F7F"/>
        </w:rPr>
        <w:t>Project Name</w:t>
      </w:r>
      <w:r>
        <w:rPr>
          <w:rFonts w:ascii="Calibri" w:eastAsia="Calibri" w:hAnsi="Calibri" w:cs="Calibri"/>
        </w:rPr>
        <w:tab/>
      </w:r>
      <w:r>
        <w:rPr>
          <w:rFonts w:ascii="Calibri" w:eastAsia="Calibri" w:hAnsi="Calibri" w:cs="Calibri"/>
        </w:rPr>
        <w:tab/>
        <w:t>:</w:t>
      </w:r>
      <w:r>
        <w:rPr>
          <w:rFonts w:ascii="Calibri" w:eastAsia="Calibri" w:hAnsi="Calibri" w:cs="Calibri"/>
        </w:rPr>
        <w:tab/>
        <w:t>AD Hoc Shop</w:t>
      </w:r>
      <w:r w:rsidR="009E47AE">
        <w:rPr>
          <w:rFonts w:ascii="Calibri" w:eastAsia="Calibri" w:hAnsi="Calibri" w:cs="Calibri"/>
        </w:rPr>
        <w:t>p</w:t>
      </w:r>
      <w:r>
        <w:rPr>
          <w:rFonts w:ascii="Calibri" w:eastAsia="Calibri" w:hAnsi="Calibri" w:cs="Calibri"/>
        </w:rPr>
        <w:t>ing</w:t>
      </w:r>
    </w:p>
    <w:p w14:paraId="65C8D730" w14:textId="333FAD79" w:rsidR="00A93813" w:rsidRDefault="00B55454" w:rsidP="00A93813">
      <w:pPr>
        <w:jc w:val="both"/>
        <w:outlineLvl w:val="0"/>
        <w:rPr>
          <w:rFonts w:ascii="Calibri" w:eastAsia="Calibri" w:hAnsi="Calibri" w:cs="Calibri"/>
          <w:kern w:val="2"/>
        </w:rPr>
      </w:pPr>
      <w:r>
        <w:rPr>
          <w:rFonts w:ascii="Calibri" w:eastAsia="Calibri" w:hAnsi="Calibri" w:cs="Calibri"/>
          <w:b/>
          <w:color w:val="7F7F7F"/>
        </w:rPr>
        <w:t>Environment</w:t>
      </w:r>
      <w:r w:rsidR="00A93813">
        <w:rPr>
          <w:rFonts w:ascii="Calibri" w:eastAsia="Calibri" w:hAnsi="Calibri" w:cs="Calibri"/>
        </w:rPr>
        <w:tab/>
      </w:r>
      <w:r w:rsidR="00A93813">
        <w:rPr>
          <w:rFonts w:ascii="Calibri" w:eastAsia="Calibri" w:hAnsi="Calibri" w:cs="Calibri"/>
        </w:rPr>
        <w:tab/>
        <w:t>:</w:t>
      </w:r>
      <w:r w:rsidR="00A93813">
        <w:rPr>
          <w:rFonts w:ascii="Calibri" w:eastAsia="Calibri" w:hAnsi="Calibri" w:cs="Calibri"/>
        </w:rPr>
        <w:tab/>
      </w:r>
      <w:r w:rsidR="00E2550C">
        <w:rPr>
          <w:rFonts w:ascii="Calibri" w:eastAsia="Calibri" w:hAnsi="Calibri" w:cs="Calibri"/>
        </w:rPr>
        <w:t xml:space="preserve">Django, </w:t>
      </w:r>
      <w:r w:rsidR="00681F81">
        <w:rPr>
          <w:rFonts w:ascii="Calibri" w:eastAsia="Calibri" w:hAnsi="Calibri" w:cs="Calibri"/>
        </w:rPr>
        <w:t>HTML5, CSS, SQLite3, Bootstrap</w:t>
      </w:r>
    </w:p>
    <w:p w14:paraId="64F43BC7" w14:textId="0AAFB43C" w:rsidR="00A93813" w:rsidRDefault="00A93813" w:rsidP="00A93813">
      <w:pPr>
        <w:jc w:val="both"/>
        <w:rPr>
          <w:rFonts w:ascii="Calibri" w:eastAsia="Calibri" w:hAnsi="Calibri" w:cs="Calibri"/>
        </w:rPr>
      </w:pPr>
      <w:r>
        <w:rPr>
          <w:rFonts w:ascii="Calibri" w:eastAsia="Calibri" w:hAnsi="Calibri" w:cs="Calibri"/>
          <w:b/>
          <w:color w:val="7F7F7F"/>
        </w:rPr>
        <w:t>Client</w:t>
      </w:r>
      <w:r>
        <w:rPr>
          <w:rFonts w:ascii="Calibri" w:eastAsia="Calibri" w:hAnsi="Calibri" w:cs="Calibri"/>
          <w:b/>
          <w:color w:val="7F7F7F"/>
        </w:rPr>
        <w:tab/>
      </w:r>
      <w:r w:rsidR="00B56E02">
        <w:rPr>
          <w:rFonts w:ascii="Calibri" w:eastAsia="Calibri" w:hAnsi="Calibri" w:cs="Calibri"/>
        </w:rPr>
        <w:tab/>
      </w:r>
      <w:r w:rsidR="00B56E02">
        <w:rPr>
          <w:rFonts w:ascii="Calibri" w:eastAsia="Calibri" w:hAnsi="Calibri" w:cs="Calibri"/>
        </w:rPr>
        <w:tab/>
        <w:t>:</w:t>
      </w:r>
      <w:r w:rsidR="00B56E02">
        <w:rPr>
          <w:rFonts w:ascii="Calibri" w:eastAsia="Calibri" w:hAnsi="Calibri" w:cs="Calibri"/>
        </w:rPr>
        <w:tab/>
        <w:t>WIPRO</w:t>
      </w:r>
      <w:r>
        <w:rPr>
          <w:rFonts w:ascii="Calibri" w:eastAsia="Calibri" w:hAnsi="Calibri" w:cs="Calibri"/>
        </w:rPr>
        <w:t>, USA</w:t>
      </w:r>
    </w:p>
    <w:p w14:paraId="08A63E5A" w14:textId="59330888" w:rsidR="00A93813" w:rsidRDefault="00A93813" w:rsidP="00A93813">
      <w:pPr>
        <w:jc w:val="both"/>
        <w:rPr>
          <w:rFonts w:ascii="Calibri" w:eastAsia="Calibri" w:hAnsi="Calibri" w:cs="Calibri"/>
        </w:rPr>
      </w:pPr>
      <w:r>
        <w:rPr>
          <w:rFonts w:ascii="Calibri" w:eastAsia="Calibri" w:hAnsi="Calibri" w:cs="Calibri"/>
          <w:b/>
          <w:color w:val="7F7F7F"/>
        </w:rPr>
        <w:t>Period</w:t>
      </w:r>
      <w:r>
        <w:rPr>
          <w:rFonts w:ascii="Calibri" w:eastAsia="Calibri" w:hAnsi="Calibri" w:cs="Calibri"/>
          <w:b/>
          <w:color w:val="7F7F7F"/>
        </w:rPr>
        <w:tab/>
      </w:r>
      <w:r w:rsidR="00A23E48">
        <w:rPr>
          <w:rFonts w:ascii="Calibri" w:eastAsia="Calibri" w:hAnsi="Calibri" w:cs="Calibri"/>
        </w:rPr>
        <w:tab/>
      </w:r>
      <w:r w:rsidR="00A23E48">
        <w:rPr>
          <w:rFonts w:ascii="Calibri" w:eastAsia="Calibri" w:hAnsi="Calibri" w:cs="Calibri"/>
        </w:rPr>
        <w:tab/>
        <w:t>:</w:t>
      </w:r>
      <w:r w:rsidR="00A23E48">
        <w:rPr>
          <w:rFonts w:ascii="Calibri" w:eastAsia="Calibri" w:hAnsi="Calibri" w:cs="Calibri"/>
        </w:rPr>
        <w:tab/>
        <w:t>Sep</w:t>
      </w:r>
      <w:r w:rsidR="00886EA3">
        <w:rPr>
          <w:rFonts w:ascii="Calibri" w:eastAsia="Calibri" w:hAnsi="Calibri" w:cs="Calibri"/>
        </w:rPr>
        <w:t xml:space="preserve"> 2017 – Oct 2019</w:t>
      </w:r>
    </w:p>
    <w:p w14:paraId="6CB2BC3D" w14:textId="77777777" w:rsidR="00A93813" w:rsidRDefault="00A93813" w:rsidP="00A93813">
      <w:pPr>
        <w:jc w:val="both"/>
        <w:rPr>
          <w:rFonts w:ascii="Calibri" w:eastAsia="Calibri" w:hAnsi="Calibri" w:cs="Calibri"/>
        </w:rPr>
      </w:pPr>
      <w:r>
        <w:rPr>
          <w:rFonts w:ascii="Calibri" w:eastAsia="Calibri" w:hAnsi="Calibri" w:cs="Calibri"/>
          <w:b/>
          <w:color w:val="7F7F7F"/>
        </w:rPr>
        <w:t>Role</w:t>
      </w:r>
      <w:r>
        <w:rPr>
          <w:rFonts w:ascii="Calibri" w:eastAsia="Calibri" w:hAnsi="Calibri" w:cs="Calibri"/>
          <w:b/>
          <w:color w:val="7F7F7F"/>
        </w:rPr>
        <w:tab/>
      </w:r>
      <w:r>
        <w:rPr>
          <w:rFonts w:ascii="Calibri" w:eastAsia="Calibri" w:hAnsi="Calibri" w:cs="Calibri"/>
        </w:rPr>
        <w:tab/>
      </w:r>
      <w:r>
        <w:rPr>
          <w:rFonts w:ascii="Calibri" w:eastAsia="Calibri" w:hAnsi="Calibri" w:cs="Calibri"/>
        </w:rPr>
        <w:tab/>
        <w:t>:</w:t>
      </w:r>
      <w:r>
        <w:rPr>
          <w:rFonts w:ascii="Calibri" w:eastAsia="Calibri" w:hAnsi="Calibri" w:cs="Calibri"/>
        </w:rPr>
        <w:tab/>
        <w:t>Developer</w:t>
      </w:r>
    </w:p>
    <w:p w14:paraId="1FEC5D2F" w14:textId="52182594" w:rsidR="00A93813" w:rsidRPr="005F027F" w:rsidRDefault="00A93813" w:rsidP="00A93813">
      <w:pPr>
        <w:spacing w:line="288" w:lineRule="auto"/>
        <w:ind w:right="220"/>
        <w:jc w:val="both"/>
        <w:rPr>
          <w:rFonts w:ascii="Calibri" w:eastAsia="Cambria" w:hAnsi="Calibri"/>
        </w:rPr>
      </w:pPr>
      <w:r>
        <w:rPr>
          <w:rFonts w:ascii="Calibri" w:eastAsia="Calibri" w:hAnsi="Calibri" w:cs="Calibri"/>
          <w:b/>
          <w:color w:val="7F7F7F"/>
        </w:rPr>
        <w:t xml:space="preserve">Description </w:t>
      </w:r>
      <w:r>
        <w:rPr>
          <w:rFonts w:ascii="Calibri" w:eastAsia="Calibri" w:hAnsi="Calibri" w:cs="Calibri"/>
          <w:b/>
          <w:color w:val="7F7F7F"/>
        </w:rPr>
        <w:tab/>
      </w:r>
      <w:r>
        <w:rPr>
          <w:rFonts w:ascii="Calibri" w:eastAsia="Calibri" w:hAnsi="Calibri" w:cs="Calibri"/>
          <w:b/>
          <w:color w:val="7F7F7F"/>
        </w:rPr>
        <w:tab/>
        <w:t xml:space="preserve">:   </w:t>
      </w:r>
      <w:r>
        <w:rPr>
          <w:rFonts w:ascii="Calibri" w:eastAsia="Calibri" w:hAnsi="Calibri" w:cs="Calibri"/>
          <w:b/>
          <w:color w:val="7F7F7F"/>
        </w:rPr>
        <w:tab/>
      </w:r>
      <w:r w:rsidR="00533B94">
        <w:rPr>
          <w:rFonts w:ascii="Calibri" w:eastAsia="Cambria" w:hAnsi="Calibri"/>
        </w:rPr>
        <w:t xml:space="preserve">AD Hoc Shopping is a </w:t>
      </w:r>
      <w:r w:rsidRPr="005F027F">
        <w:rPr>
          <w:rFonts w:ascii="Calibri" w:eastAsia="Cambria" w:hAnsi="Calibri"/>
        </w:rPr>
        <w:t>web-based application that can provide all the</w:t>
      </w:r>
      <w:r>
        <w:rPr>
          <w:rFonts w:ascii="Calibri" w:eastAsia="Cambria" w:hAnsi="Calibri"/>
        </w:rPr>
        <w:t xml:space="preserve"> </w:t>
      </w:r>
      <w:r w:rsidRPr="005F027F">
        <w:rPr>
          <w:rFonts w:ascii="Calibri" w:eastAsia="Cambria" w:hAnsi="Calibri"/>
        </w:rPr>
        <w:t xml:space="preserve">information related to all products. </w:t>
      </w:r>
      <w:r w:rsidRPr="005F027F">
        <w:rPr>
          <w:rFonts w:ascii="Calibri" w:eastAsia="Arial" w:hAnsi="Calibri"/>
        </w:rPr>
        <w:t>online shopping. In my website for payment QR-Code scanner</w:t>
      </w:r>
      <w:r w:rsidRPr="005F027F">
        <w:rPr>
          <w:rFonts w:ascii="Calibri" w:eastAsia="Cambria" w:hAnsi="Calibri"/>
        </w:rPr>
        <w:t xml:space="preserve"> </w:t>
      </w:r>
      <w:r w:rsidRPr="005F027F">
        <w:rPr>
          <w:rFonts w:ascii="Calibri" w:eastAsia="Arial" w:hAnsi="Calibri"/>
        </w:rPr>
        <w:t>option also available. Because most of people like QR-Code scanner as compare to debit or credit card payment</w:t>
      </w:r>
      <w:r w:rsidRPr="005F027F">
        <w:rPr>
          <w:rFonts w:ascii="Calibri" w:eastAsia="Cambria" w:hAnsi="Calibri"/>
        </w:rPr>
        <w:t>. Customer can track his/her products before delivery this product</w:t>
      </w:r>
      <w:r w:rsidRPr="005F027F">
        <w:rPr>
          <w:rFonts w:ascii="Calibri" w:eastAsia="Arial" w:hAnsi="Calibri"/>
        </w:rPr>
        <w:t xml:space="preserve"> </w:t>
      </w:r>
      <w:r w:rsidRPr="005F027F">
        <w:rPr>
          <w:rFonts w:ascii="Calibri" w:eastAsia="Cambria" w:hAnsi="Calibri"/>
        </w:rPr>
        <w:t>customer receives a message which day the product will be deliver in registered location.</w:t>
      </w:r>
    </w:p>
    <w:p w14:paraId="49BF92A4" w14:textId="77777777" w:rsidR="00A93813" w:rsidRPr="005F027F" w:rsidRDefault="00A93813" w:rsidP="00A93813">
      <w:pPr>
        <w:spacing w:line="4" w:lineRule="exact"/>
        <w:jc w:val="both"/>
        <w:rPr>
          <w:rFonts w:ascii="Calibri" w:hAnsi="Calibri"/>
        </w:rPr>
      </w:pPr>
    </w:p>
    <w:p w14:paraId="55696AC1" w14:textId="77777777" w:rsidR="00282C78" w:rsidRDefault="00A93813" w:rsidP="00A93813">
      <w:pPr>
        <w:spacing w:line="268" w:lineRule="auto"/>
        <w:ind w:right="220"/>
        <w:jc w:val="both"/>
        <w:rPr>
          <w:rFonts w:ascii="Calibri" w:eastAsia="Arial" w:hAnsi="Calibri"/>
        </w:rPr>
      </w:pPr>
      <w:r w:rsidRPr="005F027F">
        <w:rPr>
          <w:rFonts w:ascii="Calibri" w:eastAsia="Arial" w:hAnsi="Calibri"/>
        </w:rPr>
        <w:t>When one client wants to show his/her product in my website after user login in my site, one message will come to my mail id. First, I will check if that user is genuine than I will allow.</w:t>
      </w:r>
    </w:p>
    <w:p w14:paraId="48314B66" w14:textId="77777777" w:rsidR="00A93813" w:rsidRPr="00A93813" w:rsidRDefault="00A93813" w:rsidP="00A93813">
      <w:pPr>
        <w:spacing w:line="268" w:lineRule="auto"/>
        <w:ind w:right="220"/>
        <w:jc w:val="both"/>
        <w:rPr>
          <w:rFonts w:ascii="Calibri" w:eastAsia="Arial" w:hAnsi="Calibri"/>
        </w:rPr>
      </w:pPr>
    </w:p>
    <w:p w14:paraId="2626675E" w14:textId="77777777" w:rsidR="001010CE" w:rsidRDefault="001010CE" w:rsidP="005F027F">
      <w:pPr>
        <w:spacing w:line="0" w:lineRule="atLeast"/>
        <w:ind w:left="80"/>
        <w:rPr>
          <w:rFonts w:ascii="Times New Roman" w:hAnsi="Times New Roman"/>
          <w:b/>
          <w:sz w:val="26"/>
        </w:rPr>
      </w:pPr>
    </w:p>
    <w:p w14:paraId="2A58366D" w14:textId="77777777" w:rsidR="005F027F" w:rsidRDefault="005F027F" w:rsidP="005F027F">
      <w:pPr>
        <w:spacing w:line="0" w:lineRule="atLeast"/>
        <w:ind w:left="80"/>
        <w:rPr>
          <w:rFonts w:ascii="Times New Roman" w:hAnsi="Times New Roman"/>
          <w:b/>
          <w:sz w:val="26"/>
        </w:rPr>
      </w:pPr>
      <w:r>
        <w:rPr>
          <w:rFonts w:ascii="Times New Roman" w:hAnsi="Times New Roman"/>
          <w:b/>
          <w:sz w:val="26"/>
        </w:rPr>
        <w:t>The main objective of this project is to solve below problems:</w:t>
      </w:r>
    </w:p>
    <w:p w14:paraId="152CACB2" w14:textId="77777777" w:rsidR="005F027F" w:rsidRDefault="005F027F" w:rsidP="00814636">
      <w:pPr>
        <w:spacing w:line="280" w:lineRule="exact"/>
        <w:rPr>
          <w:rFonts w:ascii="Times New Roman" w:hAnsi="Times New Roman"/>
          <w:sz w:val="20"/>
        </w:rPr>
      </w:pPr>
    </w:p>
    <w:p w14:paraId="6DE9EBDF" w14:textId="77777777" w:rsidR="00775CA4" w:rsidRPr="00775CA4" w:rsidRDefault="005F027F" w:rsidP="00814636">
      <w:pPr>
        <w:numPr>
          <w:ilvl w:val="0"/>
          <w:numId w:val="27"/>
        </w:numPr>
        <w:tabs>
          <w:tab w:val="left" w:pos="440"/>
        </w:tabs>
        <w:suppressAutoHyphens w:val="0"/>
        <w:spacing w:line="0" w:lineRule="atLeast"/>
        <w:rPr>
          <w:rFonts w:ascii="Calibri" w:eastAsia="Symbol" w:hAnsi="Calibri"/>
        </w:rPr>
      </w:pPr>
      <w:r w:rsidRPr="005F027F">
        <w:rPr>
          <w:rFonts w:ascii="Calibri" w:eastAsia="Cambria" w:hAnsi="Calibri"/>
        </w:rPr>
        <w:t>Customer waiting long time for pays the shopping amount</w:t>
      </w:r>
      <w:r w:rsidR="00775CA4">
        <w:rPr>
          <w:rFonts w:ascii="Calibri" w:eastAsia="Cambria" w:hAnsi="Calibri"/>
        </w:rPr>
        <w:t>.</w:t>
      </w:r>
    </w:p>
    <w:p w14:paraId="420AC797" w14:textId="77777777" w:rsidR="005F027F" w:rsidRPr="005F027F" w:rsidRDefault="005F027F" w:rsidP="00775CA4">
      <w:pPr>
        <w:spacing w:line="15" w:lineRule="exact"/>
        <w:rPr>
          <w:rFonts w:ascii="Calibri" w:eastAsia="Symbol" w:hAnsi="Calibri"/>
        </w:rPr>
      </w:pPr>
    </w:p>
    <w:p w14:paraId="3297D62E" w14:textId="77777777" w:rsidR="005F027F" w:rsidRPr="005F027F" w:rsidRDefault="005F027F" w:rsidP="00814636">
      <w:pPr>
        <w:numPr>
          <w:ilvl w:val="0"/>
          <w:numId w:val="27"/>
        </w:numPr>
        <w:tabs>
          <w:tab w:val="left" w:pos="440"/>
        </w:tabs>
        <w:suppressAutoHyphens w:val="0"/>
        <w:spacing w:line="228" w:lineRule="auto"/>
        <w:rPr>
          <w:rFonts w:ascii="Calibri" w:eastAsia="Symbol" w:hAnsi="Calibri"/>
        </w:rPr>
      </w:pPr>
      <w:r w:rsidRPr="005F027F">
        <w:rPr>
          <w:rFonts w:ascii="Calibri" w:eastAsia="Cambria" w:hAnsi="Calibri"/>
        </w:rPr>
        <w:t xml:space="preserve">Irritating </w:t>
      </w:r>
      <w:r w:rsidR="00AB5DEF">
        <w:rPr>
          <w:rFonts w:ascii="Calibri" w:eastAsia="Cambria" w:hAnsi="Calibri"/>
        </w:rPr>
        <w:t xml:space="preserve">customer </w:t>
      </w:r>
      <w:r w:rsidR="00AB5DEF" w:rsidRPr="005F027F">
        <w:rPr>
          <w:rFonts w:ascii="Calibri" w:eastAsia="Cambria" w:hAnsi="Calibri"/>
        </w:rPr>
        <w:t>who</w:t>
      </w:r>
      <w:r w:rsidRPr="005F027F">
        <w:rPr>
          <w:rFonts w:ascii="Calibri" w:eastAsia="Cambria" w:hAnsi="Calibri"/>
        </w:rPr>
        <w:t xml:space="preserve"> is not giving shopping </w:t>
      </w:r>
      <w:r w:rsidR="00C66677" w:rsidRPr="005F027F">
        <w:rPr>
          <w:rFonts w:ascii="Calibri" w:eastAsia="Cambria" w:hAnsi="Calibri"/>
        </w:rPr>
        <w:t>amount.</w:t>
      </w:r>
    </w:p>
    <w:p w14:paraId="060072E3" w14:textId="77777777" w:rsidR="005F027F" w:rsidRPr="005F027F" w:rsidRDefault="005F027F" w:rsidP="00814636">
      <w:pPr>
        <w:numPr>
          <w:ilvl w:val="0"/>
          <w:numId w:val="27"/>
        </w:numPr>
        <w:tabs>
          <w:tab w:val="left" w:pos="440"/>
        </w:tabs>
        <w:suppressAutoHyphens w:val="0"/>
        <w:spacing w:line="235" w:lineRule="auto"/>
        <w:rPr>
          <w:rFonts w:ascii="Calibri" w:eastAsia="Symbol" w:hAnsi="Calibri"/>
        </w:rPr>
      </w:pPr>
      <w:r w:rsidRPr="005F027F">
        <w:rPr>
          <w:rFonts w:ascii="Calibri" w:eastAsia="Cambria" w:hAnsi="Calibri"/>
        </w:rPr>
        <w:t>Customers save his/her valuable time</w:t>
      </w:r>
      <w:r w:rsidRPr="005F027F">
        <w:rPr>
          <w:rFonts w:ascii="Calibri" w:hAnsi="Calibri"/>
        </w:rPr>
        <w:t>.</w:t>
      </w:r>
    </w:p>
    <w:p w14:paraId="5A442F94" w14:textId="77777777" w:rsidR="005F027F" w:rsidRPr="005F027F" w:rsidRDefault="005F027F" w:rsidP="00775CA4">
      <w:pPr>
        <w:spacing w:line="1" w:lineRule="exact"/>
        <w:rPr>
          <w:rFonts w:ascii="Calibri" w:eastAsia="Symbol" w:hAnsi="Calibri"/>
        </w:rPr>
      </w:pPr>
    </w:p>
    <w:p w14:paraId="04E214B0" w14:textId="77777777" w:rsidR="005F027F" w:rsidRPr="005F027F" w:rsidRDefault="005F027F" w:rsidP="00814636">
      <w:pPr>
        <w:numPr>
          <w:ilvl w:val="0"/>
          <w:numId w:val="27"/>
        </w:numPr>
        <w:tabs>
          <w:tab w:val="left" w:pos="440"/>
        </w:tabs>
        <w:suppressAutoHyphens w:val="0"/>
        <w:spacing w:line="237" w:lineRule="auto"/>
        <w:rPr>
          <w:rFonts w:ascii="Calibri" w:eastAsia="Symbol" w:hAnsi="Calibri"/>
        </w:rPr>
      </w:pPr>
      <w:r w:rsidRPr="005F027F">
        <w:rPr>
          <w:rFonts w:ascii="Calibri" w:hAnsi="Calibri"/>
        </w:rPr>
        <w:t>If any issue the customer can contact the 24*7 toll free number.</w:t>
      </w:r>
    </w:p>
    <w:p w14:paraId="70406832" w14:textId="77777777" w:rsidR="005F027F" w:rsidRPr="005F027F" w:rsidRDefault="005F027F" w:rsidP="00775CA4">
      <w:pPr>
        <w:spacing w:line="64" w:lineRule="exact"/>
        <w:rPr>
          <w:rFonts w:ascii="Calibri" w:eastAsia="Symbol" w:hAnsi="Calibri"/>
        </w:rPr>
      </w:pPr>
    </w:p>
    <w:p w14:paraId="71EA3235" w14:textId="77777777" w:rsidR="005F027F" w:rsidRPr="005F027F" w:rsidRDefault="005F027F" w:rsidP="00814636">
      <w:pPr>
        <w:numPr>
          <w:ilvl w:val="0"/>
          <w:numId w:val="27"/>
        </w:numPr>
        <w:tabs>
          <w:tab w:val="left" w:pos="440"/>
        </w:tabs>
        <w:suppressAutoHyphens w:val="0"/>
        <w:spacing w:line="0" w:lineRule="atLeast"/>
        <w:rPr>
          <w:rFonts w:ascii="Calibri" w:eastAsia="Symbol" w:hAnsi="Calibri"/>
        </w:rPr>
      </w:pPr>
      <w:r w:rsidRPr="005F027F">
        <w:rPr>
          <w:rFonts w:ascii="Calibri" w:eastAsia="Cambria" w:hAnsi="Calibri"/>
        </w:rPr>
        <w:t>Show the information and description of the payment.</w:t>
      </w:r>
    </w:p>
    <w:p w14:paraId="409518C2" w14:textId="77777777" w:rsidR="005F027F" w:rsidRPr="005F027F" w:rsidRDefault="005F027F" w:rsidP="00775CA4">
      <w:pPr>
        <w:spacing w:line="59" w:lineRule="exact"/>
        <w:rPr>
          <w:rFonts w:ascii="Calibri" w:eastAsia="Symbol" w:hAnsi="Calibri"/>
        </w:rPr>
      </w:pPr>
    </w:p>
    <w:p w14:paraId="32E3ADE8" w14:textId="77777777" w:rsidR="005F027F" w:rsidRPr="005F027F" w:rsidRDefault="005F027F" w:rsidP="00814636">
      <w:pPr>
        <w:numPr>
          <w:ilvl w:val="0"/>
          <w:numId w:val="27"/>
        </w:numPr>
        <w:tabs>
          <w:tab w:val="left" w:pos="440"/>
        </w:tabs>
        <w:suppressAutoHyphens w:val="0"/>
        <w:spacing w:line="0" w:lineRule="atLeast"/>
        <w:rPr>
          <w:rFonts w:ascii="Calibri" w:eastAsia="Symbol" w:hAnsi="Calibri"/>
        </w:rPr>
      </w:pPr>
      <w:r w:rsidRPr="005F027F">
        <w:rPr>
          <w:rFonts w:ascii="Calibri" w:eastAsia="Cambria" w:hAnsi="Calibri"/>
        </w:rPr>
        <w:t>To increase efficiency of managing the payment, cart.</w:t>
      </w:r>
    </w:p>
    <w:p w14:paraId="6393788B" w14:textId="77777777" w:rsidR="005F027F" w:rsidRPr="005F027F" w:rsidRDefault="005F027F" w:rsidP="00775CA4">
      <w:pPr>
        <w:spacing w:line="59" w:lineRule="exact"/>
        <w:rPr>
          <w:rFonts w:ascii="Calibri" w:eastAsia="Symbol" w:hAnsi="Calibri"/>
        </w:rPr>
      </w:pPr>
    </w:p>
    <w:p w14:paraId="2B844F7A" w14:textId="77777777" w:rsidR="005F027F" w:rsidRDefault="005F027F" w:rsidP="00814636">
      <w:pPr>
        <w:numPr>
          <w:ilvl w:val="0"/>
          <w:numId w:val="27"/>
        </w:numPr>
        <w:tabs>
          <w:tab w:val="left" w:pos="440"/>
        </w:tabs>
        <w:suppressAutoHyphens w:val="0"/>
        <w:spacing w:line="0" w:lineRule="atLeast"/>
        <w:rPr>
          <w:rFonts w:ascii="Symbol" w:eastAsia="Symbol" w:hAnsi="Symbol"/>
          <w:sz w:val="28"/>
        </w:rPr>
      </w:pPr>
      <w:r w:rsidRPr="005F027F">
        <w:rPr>
          <w:rFonts w:ascii="Calibri" w:eastAsia="Cambria" w:hAnsi="Calibri"/>
        </w:rPr>
        <w:t>Each form for payment, cart, and category cannot accept blank value fields</w:t>
      </w:r>
      <w:r>
        <w:rPr>
          <w:rFonts w:ascii="Cambria" w:eastAsia="Cambria" w:hAnsi="Cambria"/>
          <w:sz w:val="28"/>
        </w:rPr>
        <w:t>.</w:t>
      </w:r>
    </w:p>
    <w:p w14:paraId="0DE9D324" w14:textId="77777777" w:rsidR="005F027F" w:rsidRDefault="005F027F" w:rsidP="00775CA4">
      <w:pPr>
        <w:spacing w:line="200" w:lineRule="exact"/>
        <w:rPr>
          <w:rFonts w:ascii="Times New Roman" w:hAnsi="Times New Roman"/>
          <w:sz w:val="20"/>
        </w:rPr>
      </w:pPr>
    </w:p>
    <w:p w14:paraId="5E55BB0F" w14:textId="77777777" w:rsidR="005F027F" w:rsidRDefault="005F027F" w:rsidP="005F027F">
      <w:pPr>
        <w:spacing w:line="0" w:lineRule="atLeast"/>
        <w:ind w:left="80"/>
        <w:rPr>
          <w:rFonts w:ascii="Cambria" w:eastAsia="Cambria" w:hAnsi="Cambria"/>
          <w:b/>
        </w:rPr>
      </w:pPr>
      <w:r>
        <w:rPr>
          <w:rFonts w:ascii="Cambria" w:eastAsia="Cambria" w:hAnsi="Cambria"/>
          <w:b/>
        </w:rPr>
        <w:t>ROLES AND RESPONSIBILITIES: -</w:t>
      </w:r>
    </w:p>
    <w:p w14:paraId="19F60405" w14:textId="77777777" w:rsidR="005F027F" w:rsidRDefault="005F027F" w:rsidP="005F027F">
      <w:pPr>
        <w:spacing w:line="200" w:lineRule="exact"/>
        <w:rPr>
          <w:rFonts w:ascii="Times New Roman" w:hAnsi="Times New Roman"/>
          <w:sz w:val="20"/>
        </w:rPr>
      </w:pPr>
    </w:p>
    <w:p w14:paraId="0E04F7EE" w14:textId="77777777" w:rsidR="00F0086A" w:rsidRDefault="00C42DF7" w:rsidP="00F0086A">
      <w:pPr>
        <w:numPr>
          <w:ilvl w:val="0"/>
          <w:numId w:val="29"/>
        </w:numPr>
        <w:spacing w:line="276" w:lineRule="auto"/>
        <w:jc w:val="both"/>
        <w:rPr>
          <w:rFonts w:ascii="Calibri" w:eastAsia="Calibri" w:hAnsi="Calibri" w:cs="Calibri"/>
          <w:kern w:val="2"/>
        </w:rPr>
      </w:pPr>
      <w:r>
        <w:rPr>
          <w:rFonts w:ascii="Calibri" w:eastAsia="Calibri" w:hAnsi="Calibri" w:cs="Calibri"/>
        </w:rPr>
        <w:t>C</w:t>
      </w:r>
      <w:r w:rsidR="00F0086A">
        <w:rPr>
          <w:rFonts w:ascii="Calibri" w:eastAsia="Calibri" w:hAnsi="Calibri" w:cs="Calibri"/>
        </w:rPr>
        <w:t>ommunicating with functional consultants to take requirements.</w:t>
      </w:r>
    </w:p>
    <w:p w14:paraId="6FA81D34" w14:textId="77777777" w:rsidR="00F0086A" w:rsidRDefault="00F0086A" w:rsidP="00F0086A">
      <w:pPr>
        <w:numPr>
          <w:ilvl w:val="0"/>
          <w:numId w:val="29"/>
        </w:numPr>
        <w:spacing w:line="276" w:lineRule="auto"/>
        <w:jc w:val="both"/>
        <w:rPr>
          <w:rFonts w:ascii="Calibri" w:eastAsia="Calibri" w:hAnsi="Calibri" w:cs="Calibri"/>
        </w:rPr>
      </w:pPr>
      <w:r>
        <w:rPr>
          <w:rFonts w:ascii="Calibri" w:eastAsia="Calibri" w:hAnsi="Calibri" w:cs="Calibri"/>
        </w:rPr>
        <w:t>Understanding and analyzing the requirements.</w:t>
      </w:r>
    </w:p>
    <w:p w14:paraId="1F75597D" w14:textId="77777777" w:rsidR="00F0086A" w:rsidRDefault="00F0086A" w:rsidP="00F0086A">
      <w:pPr>
        <w:numPr>
          <w:ilvl w:val="0"/>
          <w:numId w:val="29"/>
        </w:numPr>
        <w:spacing w:line="276" w:lineRule="auto"/>
        <w:jc w:val="both"/>
        <w:rPr>
          <w:rFonts w:ascii="Calibri" w:eastAsia="Calibri" w:hAnsi="Calibri" w:cs="Calibri"/>
        </w:rPr>
      </w:pPr>
      <w:r>
        <w:rPr>
          <w:rFonts w:ascii="Calibri" w:eastAsia="Calibri" w:hAnsi="Calibri" w:cs="Calibri"/>
        </w:rPr>
        <w:t>Developing the functionality as per the Client Requirements.</w:t>
      </w:r>
    </w:p>
    <w:p w14:paraId="61C1F3B7" w14:textId="77777777" w:rsidR="00F0086A" w:rsidRDefault="00F0086A" w:rsidP="00F0086A">
      <w:pPr>
        <w:numPr>
          <w:ilvl w:val="0"/>
          <w:numId w:val="29"/>
        </w:numPr>
        <w:suppressAutoHyphens w:val="0"/>
        <w:spacing w:line="276" w:lineRule="auto"/>
        <w:rPr>
          <w:rFonts w:ascii="Calibri" w:eastAsia="Calibri" w:hAnsi="Calibri" w:cs="Calibri"/>
        </w:rPr>
      </w:pPr>
      <w:r>
        <w:rPr>
          <w:rFonts w:ascii="Calibri" w:eastAsia="Calibri" w:hAnsi="Calibri" w:cs="Calibri"/>
        </w:rPr>
        <w:t>Reporting on progress/issues to management.</w:t>
      </w:r>
    </w:p>
    <w:p w14:paraId="68AF98B5" w14:textId="77777777" w:rsidR="00F0086A" w:rsidRPr="00F0086A" w:rsidRDefault="00F0086A" w:rsidP="00F0086A">
      <w:pPr>
        <w:numPr>
          <w:ilvl w:val="0"/>
          <w:numId w:val="29"/>
        </w:numPr>
        <w:tabs>
          <w:tab w:val="left" w:pos="440"/>
        </w:tabs>
        <w:suppressAutoHyphens w:val="0"/>
        <w:spacing w:line="0" w:lineRule="atLeast"/>
        <w:rPr>
          <w:rFonts w:ascii="Calibri" w:eastAsia="Symbol" w:hAnsi="Calibri"/>
        </w:rPr>
      </w:pPr>
      <w:r w:rsidRPr="005F027F">
        <w:rPr>
          <w:rFonts w:ascii="Calibri" w:eastAsia="Cambria" w:hAnsi="Calibri"/>
        </w:rPr>
        <w:t>Involved in Development of the websites related to Django.</w:t>
      </w:r>
    </w:p>
    <w:p w14:paraId="26FCEBA4" w14:textId="77777777" w:rsidR="005F027F" w:rsidRDefault="005F027F" w:rsidP="00814636">
      <w:pPr>
        <w:numPr>
          <w:ilvl w:val="0"/>
          <w:numId w:val="29"/>
        </w:numPr>
        <w:tabs>
          <w:tab w:val="left" w:pos="440"/>
        </w:tabs>
        <w:suppressAutoHyphens w:val="0"/>
        <w:spacing w:line="0" w:lineRule="atLeast"/>
        <w:rPr>
          <w:rFonts w:ascii="Symbol" w:eastAsia="Symbol" w:hAnsi="Symbol"/>
          <w:sz w:val="28"/>
        </w:rPr>
      </w:pPr>
      <w:r w:rsidRPr="005F027F">
        <w:rPr>
          <w:rFonts w:ascii="Calibri" w:eastAsia="Cambria" w:hAnsi="Calibri"/>
        </w:rPr>
        <w:t>Used GitHub for repository</w:t>
      </w:r>
      <w:r>
        <w:rPr>
          <w:rFonts w:ascii="Cambria" w:eastAsia="Cambria" w:hAnsi="Cambria"/>
          <w:sz w:val="28"/>
        </w:rPr>
        <w:t>.</w:t>
      </w:r>
    </w:p>
    <w:p w14:paraId="4FE8AD06" w14:textId="77777777" w:rsidR="005F027F" w:rsidRDefault="005F027F" w:rsidP="005F027F">
      <w:pPr>
        <w:spacing w:line="112" w:lineRule="exact"/>
        <w:rPr>
          <w:rFonts w:ascii="Symbol" w:eastAsia="Symbol" w:hAnsi="Symbol"/>
          <w:sz w:val="28"/>
        </w:rPr>
      </w:pPr>
    </w:p>
    <w:p w14:paraId="2C428CBB" w14:textId="77777777" w:rsidR="005F027F" w:rsidRPr="005F027F" w:rsidRDefault="005F027F" w:rsidP="00814636">
      <w:pPr>
        <w:numPr>
          <w:ilvl w:val="0"/>
          <w:numId w:val="29"/>
        </w:numPr>
        <w:tabs>
          <w:tab w:val="left" w:pos="440"/>
        </w:tabs>
        <w:suppressAutoHyphens w:val="0"/>
        <w:spacing w:line="0" w:lineRule="atLeast"/>
        <w:rPr>
          <w:rFonts w:ascii="Calibri" w:eastAsia="Symbol" w:hAnsi="Calibri"/>
        </w:rPr>
      </w:pPr>
      <w:r w:rsidRPr="005F027F">
        <w:rPr>
          <w:rFonts w:ascii="Calibri" w:eastAsia="Cambria" w:hAnsi="Calibri"/>
        </w:rPr>
        <w:t>Ability to handle multiple tasks and work independently as well as in a team.</w:t>
      </w:r>
    </w:p>
    <w:p w14:paraId="101DBBB3" w14:textId="77777777" w:rsidR="005F027F" w:rsidRPr="005F027F" w:rsidRDefault="005F027F" w:rsidP="00844010">
      <w:pPr>
        <w:spacing w:line="59" w:lineRule="exact"/>
        <w:rPr>
          <w:rFonts w:ascii="Calibri" w:eastAsia="Symbol" w:hAnsi="Calibri"/>
        </w:rPr>
      </w:pPr>
    </w:p>
    <w:p w14:paraId="5FB68CBB" w14:textId="77777777" w:rsidR="005F027F" w:rsidRPr="005F027F" w:rsidRDefault="005F027F" w:rsidP="00814636">
      <w:pPr>
        <w:numPr>
          <w:ilvl w:val="0"/>
          <w:numId w:val="29"/>
        </w:numPr>
        <w:tabs>
          <w:tab w:val="left" w:pos="440"/>
        </w:tabs>
        <w:suppressAutoHyphens w:val="0"/>
        <w:spacing w:line="0" w:lineRule="atLeast"/>
        <w:rPr>
          <w:rFonts w:ascii="Calibri" w:eastAsia="Symbol" w:hAnsi="Calibri"/>
        </w:rPr>
      </w:pPr>
      <w:r w:rsidRPr="005F027F">
        <w:rPr>
          <w:rFonts w:ascii="Calibri" w:eastAsia="Cambria" w:hAnsi="Calibri"/>
        </w:rPr>
        <w:t>Strong analytical problem solving and organization ability.</w:t>
      </w:r>
    </w:p>
    <w:p w14:paraId="7941BF71" w14:textId="77777777" w:rsidR="005F027F" w:rsidRPr="005F027F" w:rsidRDefault="005F027F" w:rsidP="00844010">
      <w:pPr>
        <w:spacing w:line="83" w:lineRule="exact"/>
        <w:rPr>
          <w:rFonts w:ascii="Calibri" w:eastAsia="Symbol" w:hAnsi="Calibri"/>
        </w:rPr>
      </w:pPr>
    </w:p>
    <w:p w14:paraId="6A5A4643" w14:textId="77777777" w:rsidR="00844010" w:rsidRPr="00C66677" w:rsidRDefault="00814636" w:rsidP="00814636">
      <w:pPr>
        <w:numPr>
          <w:ilvl w:val="0"/>
          <w:numId w:val="29"/>
        </w:numPr>
        <w:tabs>
          <w:tab w:val="left" w:pos="503"/>
        </w:tabs>
        <w:suppressAutoHyphens w:val="0"/>
        <w:spacing w:line="256" w:lineRule="auto"/>
        <w:ind w:right="780"/>
        <w:rPr>
          <w:rFonts w:ascii="Calibri" w:eastAsia="Symbol" w:hAnsi="Calibri"/>
        </w:rPr>
      </w:pPr>
      <w:r>
        <w:rPr>
          <w:rFonts w:ascii="Calibri" w:eastAsia="Cambria" w:hAnsi="Calibri"/>
        </w:rPr>
        <w:t xml:space="preserve">    </w:t>
      </w:r>
      <w:r w:rsidR="005F027F" w:rsidRPr="005F027F">
        <w:rPr>
          <w:rFonts w:ascii="Calibri" w:eastAsia="Cambria" w:hAnsi="Calibri"/>
        </w:rPr>
        <w:t>Building knowledge base for the team and sharing knowledge with team members</w:t>
      </w:r>
      <w:r w:rsidR="00844010">
        <w:rPr>
          <w:rFonts w:ascii="Calibri" w:eastAsia="Cambria" w:hAnsi="Calibri"/>
        </w:rPr>
        <w:t>.</w:t>
      </w:r>
    </w:p>
    <w:p w14:paraId="24466E0E" w14:textId="3784CE31" w:rsidR="00844010" w:rsidRPr="00B259C9" w:rsidRDefault="00844010" w:rsidP="00814636">
      <w:pPr>
        <w:numPr>
          <w:ilvl w:val="0"/>
          <w:numId w:val="29"/>
        </w:numPr>
        <w:tabs>
          <w:tab w:val="left" w:pos="440"/>
        </w:tabs>
        <w:suppressAutoHyphens w:val="0"/>
        <w:spacing w:line="256" w:lineRule="auto"/>
        <w:rPr>
          <w:rFonts w:ascii="Calibri" w:eastAsia="Symbol" w:hAnsi="Calibri"/>
        </w:rPr>
      </w:pPr>
      <w:r w:rsidRPr="00814636">
        <w:rPr>
          <w:rFonts w:ascii="Calibri" w:eastAsia="Cambria" w:hAnsi="Calibri"/>
        </w:rPr>
        <w:t>Support for Design the Webpages with HTML5, CSS, Java Script, and Bootstrap4.</w:t>
      </w:r>
    </w:p>
    <w:p w14:paraId="7CE6F295" w14:textId="42F53497" w:rsidR="00B259C9" w:rsidRDefault="00B259C9" w:rsidP="00B259C9">
      <w:pPr>
        <w:tabs>
          <w:tab w:val="left" w:pos="440"/>
        </w:tabs>
        <w:suppressAutoHyphens w:val="0"/>
        <w:spacing w:line="256" w:lineRule="auto"/>
        <w:rPr>
          <w:rFonts w:ascii="Calibri" w:eastAsia="Cambria" w:hAnsi="Calibri"/>
        </w:rPr>
      </w:pPr>
    </w:p>
    <w:p w14:paraId="5656DA95" w14:textId="77777777" w:rsidR="00ED62EC" w:rsidRDefault="00ED62EC" w:rsidP="00B259C9">
      <w:pPr>
        <w:tabs>
          <w:tab w:val="left" w:pos="440"/>
        </w:tabs>
        <w:suppressAutoHyphens w:val="0"/>
        <w:spacing w:line="256" w:lineRule="auto"/>
        <w:rPr>
          <w:rFonts w:ascii="Calibri" w:eastAsia="Cambria" w:hAnsi="Calibri"/>
        </w:rPr>
      </w:pPr>
    </w:p>
    <w:p w14:paraId="6D118716" w14:textId="77777777" w:rsidR="00125E8C" w:rsidRDefault="00125E8C" w:rsidP="00ED62EC">
      <w:pPr>
        <w:spacing w:before="240"/>
        <w:jc w:val="both"/>
        <w:outlineLvl w:val="0"/>
        <w:rPr>
          <w:rFonts w:ascii="Cambria" w:hAnsi="Cambria" w:cs="Calibri"/>
          <w:b/>
          <w:bCs/>
          <w:color w:val="4D4D4D"/>
          <w:sz w:val="28"/>
          <w:szCs w:val="28"/>
        </w:rPr>
      </w:pPr>
    </w:p>
    <w:p w14:paraId="3E20E665" w14:textId="77777777" w:rsidR="00ED62EC" w:rsidRDefault="00ED62EC" w:rsidP="00ED62EC">
      <w:pPr>
        <w:spacing w:before="240"/>
        <w:jc w:val="both"/>
        <w:outlineLvl w:val="0"/>
        <w:rPr>
          <w:rFonts w:ascii="Cambria" w:hAnsi="Cambria" w:cs="Calibri"/>
          <w:b/>
          <w:bCs/>
          <w:color w:val="4D4D4D"/>
          <w:sz w:val="28"/>
          <w:szCs w:val="28"/>
        </w:rPr>
      </w:pPr>
      <w:r>
        <w:rPr>
          <w:rFonts w:ascii="Cambria" w:hAnsi="Cambria" w:cs="Calibri"/>
          <w:b/>
          <w:bCs/>
          <w:color w:val="4D4D4D"/>
          <w:sz w:val="28"/>
          <w:szCs w:val="28"/>
        </w:rPr>
        <w:t>Project 2:</w:t>
      </w:r>
    </w:p>
    <w:p w14:paraId="49365F7B" w14:textId="77777777" w:rsidR="00ED62EC" w:rsidRDefault="00ED62EC" w:rsidP="00ED62EC">
      <w:pPr>
        <w:jc w:val="both"/>
        <w:outlineLvl w:val="0"/>
        <w:rPr>
          <w:rFonts w:ascii="Calibri" w:eastAsia="Calibri" w:hAnsi="Calibri" w:cs="Calibri"/>
        </w:rPr>
      </w:pPr>
      <w:r w:rsidRPr="00FE7C5D">
        <w:rPr>
          <w:rFonts w:ascii="Calibri" w:eastAsia="Calibri" w:hAnsi="Calibri" w:cs="Calibri"/>
          <w:b/>
          <w:color w:val="7F7F7F"/>
        </w:rPr>
        <w:t>Project Name</w:t>
      </w:r>
      <w:r>
        <w:rPr>
          <w:rFonts w:ascii="Calibri" w:eastAsia="Calibri" w:hAnsi="Calibri" w:cs="Calibri"/>
        </w:rPr>
        <w:tab/>
      </w:r>
      <w:r>
        <w:rPr>
          <w:rFonts w:ascii="Calibri" w:eastAsia="Calibri" w:hAnsi="Calibri" w:cs="Calibri"/>
        </w:rPr>
        <w:tab/>
        <w:t>:</w:t>
      </w:r>
      <w:r>
        <w:rPr>
          <w:rFonts w:ascii="Calibri" w:eastAsia="Calibri" w:hAnsi="Calibri" w:cs="Calibri"/>
        </w:rPr>
        <w:tab/>
        <w:t>MF Credit</w:t>
      </w:r>
    </w:p>
    <w:p w14:paraId="45F9CD65" w14:textId="77777777" w:rsidR="00ED62EC" w:rsidRDefault="00ED62EC" w:rsidP="00ED62EC">
      <w:pPr>
        <w:jc w:val="both"/>
        <w:outlineLvl w:val="0"/>
        <w:rPr>
          <w:rFonts w:ascii="Calibri" w:eastAsia="Calibri" w:hAnsi="Calibri" w:cs="Calibri"/>
          <w:kern w:val="2"/>
        </w:rPr>
      </w:pPr>
      <w:r>
        <w:rPr>
          <w:rFonts w:ascii="Calibri" w:eastAsia="Calibri" w:hAnsi="Calibri" w:cs="Calibri"/>
          <w:b/>
          <w:color w:val="7F7F7F"/>
        </w:rPr>
        <w:t>Environment</w:t>
      </w:r>
      <w:r>
        <w:rPr>
          <w:rFonts w:ascii="Calibri" w:eastAsia="Calibri" w:hAnsi="Calibri" w:cs="Calibri"/>
        </w:rPr>
        <w:tab/>
      </w:r>
      <w:r>
        <w:rPr>
          <w:rFonts w:ascii="Calibri" w:eastAsia="Calibri" w:hAnsi="Calibri" w:cs="Calibri"/>
        </w:rPr>
        <w:tab/>
        <w:t>:</w:t>
      </w:r>
      <w:r>
        <w:rPr>
          <w:rFonts w:ascii="Calibri" w:eastAsia="Calibri" w:hAnsi="Calibri" w:cs="Calibri"/>
        </w:rPr>
        <w:tab/>
        <w:t>Django, HTML5, CSS, SQLite3, Bootstrap, Windows, Cookies, Session.</w:t>
      </w:r>
    </w:p>
    <w:p w14:paraId="1B49821F" w14:textId="1C0E45F3" w:rsidR="00ED62EC" w:rsidRDefault="00ED62EC" w:rsidP="00ED62EC">
      <w:pPr>
        <w:jc w:val="both"/>
        <w:rPr>
          <w:rFonts w:ascii="Calibri" w:eastAsia="Calibri" w:hAnsi="Calibri" w:cs="Calibri"/>
        </w:rPr>
      </w:pPr>
      <w:r>
        <w:rPr>
          <w:rFonts w:ascii="Calibri" w:eastAsia="Calibri" w:hAnsi="Calibri" w:cs="Calibri"/>
          <w:b/>
          <w:color w:val="7F7F7F"/>
        </w:rPr>
        <w:t>Client</w:t>
      </w:r>
      <w:r>
        <w:rPr>
          <w:rFonts w:ascii="Calibri" w:eastAsia="Calibri" w:hAnsi="Calibri" w:cs="Calibri"/>
          <w:b/>
          <w:color w:val="7F7F7F"/>
        </w:rPr>
        <w:tab/>
      </w:r>
      <w:r>
        <w:rPr>
          <w:rFonts w:ascii="Calibri" w:eastAsia="Calibri" w:hAnsi="Calibri" w:cs="Calibri"/>
        </w:rPr>
        <w:tab/>
      </w:r>
      <w:r>
        <w:rPr>
          <w:rFonts w:ascii="Calibri" w:eastAsia="Calibri" w:hAnsi="Calibri" w:cs="Calibri"/>
        </w:rPr>
        <w:tab/>
        <w:t>:</w:t>
      </w:r>
      <w:r>
        <w:rPr>
          <w:rFonts w:ascii="Calibri" w:eastAsia="Calibri" w:hAnsi="Calibri" w:cs="Calibri"/>
        </w:rPr>
        <w:tab/>
      </w:r>
      <w:r w:rsidR="00B56E02" w:rsidRPr="00B56E02">
        <w:rPr>
          <w:rFonts w:ascii="Calibri" w:eastAsia="Calibri" w:hAnsi="Calibri" w:cs="Calibri"/>
        </w:rPr>
        <w:t>Virtusa</w:t>
      </w:r>
      <w:r w:rsidR="00EC0854">
        <w:rPr>
          <w:rFonts w:ascii="Calibri" w:eastAsia="Calibri" w:hAnsi="Calibri" w:cs="Calibri"/>
        </w:rPr>
        <w:t>,</w:t>
      </w:r>
      <w:r>
        <w:rPr>
          <w:rFonts w:ascii="Calibri" w:eastAsia="Calibri" w:hAnsi="Calibri" w:cs="Calibri"/>
        </w:rPr>
        <w:t>USA</w:t>
      </w:r>
    </w:p>
    <w:p w14:paraId="6E119E59" w14:textId="0DF64A4F" w:rsidR="00ED62EC" w:rsidRDefault="00ED62EC" w:rsidP="00ED62EC">
      <w:pPr>
        <w:jc w:val="both"/>
        <w:rPr>
          <w:rFonts w:ascii="Calibri" w:eastAsia="Calibri" w:hAnsi="Calibri" w:cs="Calibri"/>
        </w:rPr>
      </w:pPr>
      <w:r>
        <w:rPr>
          <w:rFonts w:ascii="Calibri" w:eastAsia="Calibri" w:hAnsi="Calibri" w:cs="Calibri"/>
          <w:b/>
          <w:color w:val="7F7F7F"/>
        </w:rPr>
        <w:t>Period</w:t>
      </w:r>
      <w:r>
        <w:rPr>
          <w:rFonts w:ascii="Calibri" w:eastAsia="Calibri" w:hAnsi="Calibri" w:cs="Calibri"/>
          <w:b/>
          <w:color w:val="7F7F7F"/>
        </w:rPr>
        <w:tab/>
      </w:r>
      <w:r>
        <w:rPr>
          <w:rFonts w:ascii="Calibri" w:eastAsia="Calibri" w:hAnsi="Calibri" w:cs="Calibri"/>
        </w:rPr>
        <w:tab/>
      </w:r>
      <w:r>
        <w:rPr>
          <w:rFonts w:ascii="Calibri" w:eastAsia="Calibri" w:hAnsi="Calibri" w:cs="Calibri"/>
        </w:rPr>
        <w:tab/>
        <w:t>:</w:t>
      </w:r>
      <w:r>
        <w:rPr>
          <w:rFonts w:ascii="Calibri" w:eastAsia="Calibri" w:hAnsi="Calibri" w:cs="Calibri"/>
        </w:rPr>
        <w:tab/>
      </w:r>
      <w:r w:rsidR="00886EA3">
        <w:rPr>
          <w:rFonts w:ascii="Calibri" w:eastAsia="Calibri" w:hAnsi="Calibri" w:cs="Calibri"/>
        </w:rPr>
        <w:t>Oct 2019</w:t>
      </w:r>
      <w:r w:rsidR="00B56E02">
        <w:rPr>
          <w:rFonts w:ascii="Calibri" w:eastAsia="Calibri" w:hAnsi="Calibri" w:cs="Calibri"/>
        </w:rPr>
        <w:t xml:space="preserve"> – Still Now</w:t>
      </w:r>
    </w:p>
    <w:p w14:paraId="34F4BA4A" w14:textId="77777777" w:rsidR="00ED62EC" w:rsidRDefault="00ED62EC" w:rsidP="00ED62EC">
      <w:pPr>
        <w:jc w:val="both"/>
        <w:rPr>
          <w:rFonts w:ascii="Calibri" w:eastAsia="Calibri" w:hAnsi="Calibri" w:cs="Calibri"/>
        </w:rPr>
      </w:pPr>
      <w:r>
        <w:rPr>
          <w:rFonts w:ascii="Calibri" w:eastAsia="Calibri" w:hAnsi="Calibri" w:cs="Calibri"/>
          <w:b/>
          <w:color w:val="7F7F7F"/>
        </w:rPr>
        <w:t>Role</w:t>
      </w:r>
      <w:r>
        <w:rPr>
          <w:rFonts w:ascii="Calibri" w:eastAsia="Calibri" w:hAnsi="Calibri" w:cs="Calibri"/>
          <w:b/>
          <w:color w:val="7F7F7F"/>
        </w:rPr>
        <w:tab/>
      </w:r>
      <w:r>
        <w:rPr>
          <w:rFonts w:ascii="Calibri" w:eastAsia="Calibri" w:hAnsi="Calibri" w:cs="Calibri"/>
        </w:rPr>
        <w:tab/>
      </w:r>
      <w:r>
        <w:rPr>
          <w:rFonts w:ascii="Calibri" w:eastAsia="Calibri" w:hAnsi="Calibri" w:cs="Calibri"/>
        </w:rPr>
        <w:tab/>
        <w:t>:</w:t>
      </w:r>
      <w:r>
        <w:rPr>
          <w:rFonts w:ascii="Calibri" w:eastAsia="Calibri" w:hAnsi="Calibri" w:cs="Calibri"/>
        </w:rPr>
        <w:tab/>
        <w:t>Developer</w:t>
      </w:r>
    </w:p>
    <w:p w14:paraId="2B9B6966" w14:textId="77777777" w:rsidR="00ED62EC" w:rsidRDefault="00ED62EC" w:rsidP="00ED62EC">
      <w:pPr>
        <w:jc w:val="both"/>
        <w:outlineLvl w:val="0"/>
        <w:rPr>
          <w:rFonts w:ascii="Calibri" w:hAnsi="Calibri" w:cs="Calibri"/>
          <w:lang w:val="en"/>
        </w:rPr>
      </w:pPr>
      <w:r>
        <w:rPr>
          <w:rFonts w:ascii="Calibri" w:eastAsia="Calibri" w:hAnsi="Calibri" w:cs="Calibri"/>
          <w:b/>
          <w:color w:val="7F7F7F"/>
        </w:rPr>
        <w:t>Description</w:t>
      </w:r>
      <w:r>
        <w:rPr>
          <w:rFonts w:ascii="Calibri" w:eastAsia="Calibri" w:hAnsi="Calibri" w:cs="Calibri"/>
          <w:b/>
          <w:color w:val="7F7F7F"/>
        </w:rPr>
        <w:tab/>
      </w:r>
      <w:r>
        <w:rPr>
          <w:rFonts w:ascii="Calibri" w:eastAsia="Calibri" w:hAnsi="Calibri" w:cs="Calibri"/>
        </w:rPr>
        <w:tab/>
        <w:t xml:space="preserve">: </w:t>
      </w:r>
      <w:r>
        <w:rPr>
          <w:rFonts w:ascii="Calibri" w:eastAsia="Calibri" w:hAnsi="Calibri" w:cs="Calibri"/>
        </w:rPr>
        <w:tab/>
        <w:t xml:space="preserve">The main aim of this project is to develop an efficient web application to facilitate the company in processing different types of loans i.e., PDL, ILP, TITLE, COPDL, Check cashing and Misc given to its customers. These products which are based on the micro-financial services have different modules for customer registration and for doing the loan transactions. </w:t>
      </w:r>
      <w:r>
        <w:rPr>
          <w:rFonts w:ascii="Calibri" w:hAnsi="Calibri" w:cs="Calibri"/>
          <w:lang w:val="en"/>
        </w:rPr>
        <w:t xml:space="preserve"> USA Web Cash is created for the purpose of providing consumer loans as quickly, easily, and securely as possible. On same day process combines excellent financial products with personalized attention and same day funding. USA Web Cash offers consumer installment loans with lower Annual Percentage Rates, higher available loan amounts and customized repayment plans all without needing a bank account.</w:t>
      </w:r>
    </w:p>
    <w:p w14:paraId="04273098" w14:textId="77777777" w:rsidR="00ED62EC" w:rsidRDefault="00ED62EC" w:rsidP="00ED62EC">
      <w:pPr>
        <w:ind w:firstLine="709"/>
        <w:jc w:val="both"/>
        <w:outlineLvl w:val="0"/>
        <w:rPr>
          <w:rFonts w:ascii="Calibri" w:hAnsi="Calibri" w:cs="Calibri"/>
          <w:lang w:val="en"/>
        </w:rPr>
      </w:pPr>
    </w:p>
    <w:p w14:paraId="6E7FF615" w14:textId="77777777" w:rsidR="00ED62EC" w:rsidRDefault="00ED62EC" w:rsidP="00ED62EC">
      <w:pPr>
        <w:pStyle w:val="BodyText"/>
        <w:jc w:val="both"/>
        <w:rPr>
          <w:rFonts w:ascii="Calibri" w:eastAsia="Calibri" w:hAnsi="Calibri" w:cs="Calibri"/>
        </w:rPr>
      </w:pPr>
    </w:p>
    <w:p w14:paraId="3E106CAE" w14:textId="77777777" w:rsidR="00ED62EC" w:rsidRDefault="00ED62EC" w:rsidP="00ED62EC">
      <w:pPr>
        <w:pStyle w:val="BodyText"/>
        <w:jc w:val="both"/>
        <w:rPr>
          <w:rFonts w:ascii="Calibri" w:eastAsia="Calibri" w:hAnsi="Calibri" w:cs="Calibri"/>
        </w:rPr>
      </w:pPr>
      <w:r>
        <w:rPr>
          <w:rFonts w:ascii="Calibri" w:eastAsia="Calibri" w:hAnsi="Calibri" w:cs="Calibri"/>
        </w:rPr>
        <w:t>Responsibilities:</w:t>
      </w:r>
    </w:p>
    <w:p w14:paraId="17261C2A" w14:textId="77777777" w:rsidR="00ED62EC" w:rsidRDefault="00ED62EC" w:rsidP="00ED62EC">
      <w:pPr>
        <w:numPr>
          <w:ilvl w:val="0"/>
          <w:numId w:val="12"/>
        </w:numPr>
        <w:spacing w:line="276" w:lineRule="auto"/>
        <w:jc w:val="both"/>
        <w:rPr>
          <w:rFonts w:ascii="Calibri" w:eastAsia="Calibri" w:hAnsi="Calibri" w:cs="Calibri"/>
          <w:kern w:val="2"/>
        </w:rPr>
      </w:pPr>
      <w:r>
        <w:rPr>
          <w:rFonts w:ascii="Calibri" w:eastAsia="Calibri" w:hAnsi="Calibri" w:cs="Calibri"/>
        </w:rPr>
        <w:t>Communicating with functional consultants to take requirements.</w:t>
      </w:r>
    </w:p>
    <w:p w14:paraId="2C133FA4" w14:textId="77777777" w:rsidR="00ED62EC" w:rsidRDefault="00ED62EC" w:rsidP="00ED62EC">
      <w:pPr>
        <w:numPr>
          <w:ilvl w:val="0"/>
          <w:numId w:val="12"/>
        </w:numPr>
        <w:spacing w:line="276" w:lineRule="auto"/>
        <w:jc w:val="both"/>
        <w:rPr>
          <w:rFonts w:ascii="Calibri" w:eastAsia="Calibri" w:hAnsi="Calibri" w:cs="Calibri"/>
        </w:rPr>
      </w:pPr>
      <w:r>
        <w:rPr>
          <w:rFonts w:ascii="Calibri" w:eastAsia="Calibri" w:hAnsi="Calibri" w:cs="Calibri"/>
        </w:rPr>
        <w:t>Understanding and analyzing the requirements.</w:t>
      </w:r>
    </w:p>
    <w:p w14:paraId="797D3BE2" w14:textId="77777777" w:rsidR="00ED62EC" w:rsidRDefault="00ED62EC" w:rsidP="00ED62EC">
      <w:pPr>
        <w:numPr>
          <w:ilvl w:val="0"/>
          <w:numId w:val="12"/>
        </w:numPr>
        <w:spacing w:line="276" w:lineRule="auto"/>
        <w:jc w:val="both"/>
        <w:rPr>
          <w:rFonts w:ascii="Calibri" w:eastAsia="Calibri" w:hAnsi="Calibri" w:cs="Calibri"/>
        </w:rPr>
      </w:pPr>
      <w:r>
        <w:rPr>
          <w:rFonts w:ascii="Calibri" w:eastAsia="Calibri" w:hAnsi="Calibri" w:cs="Calibri"/>
        </w:rPr>
        <w:t>Developing the functionality as per the Client Requirements.</w:t>
      </w:r>
    </w:p>
    <w:p w14:paraId="546F4DFA" w14:textId="77777777" w:rsidR="00ED62EC" w:rsidRDefault="00ED62EC" w:rsidP="00ED62EC">
      <w:pPr>
        <w:numPr>
          <w:ilvl w:val="0"/>
          <w:numId w:val="12"/>
        </w:numPr>
        <w:suppressAutoHyphens w:val="0"/>
        <w:spacing w:line="276" w:lineRule="auto"/>
        <w:rPr>
          <w:rFonts w:ascii="Calibri" w:eastAsia="Calibri" w:hAnsi="Calibri" w:cs="Calibri"/>
        </w:rPr>
      </w:pPr>
      <w:r>
        <w:rPr>
          <w:rFonts w:ascii="Calibri" w:eastAsia="Calibri" w:hAnsi="Calibri" w:cs="Calibri"/>
        </w:rPr>
        <w:t>Reporting on progress/issues to management.</w:t>
      </w:r>
    </w:p>
    <w:p w14:paraId="4D0F59D8" w14:textId="77777777" w:rsidR="00ED62EC" w:rsidRPr="001C40DF" w:rsidRDefault="00ED62EC" w:rsidP="00ED62EC">
      <w:pPr>
        <w:numPr>
          <w:ilvl w:val="0"/>
          <w:numId w:val="12"/>
        </w:numPr>
        <w:tabs>
          <w:tab w:val="left" w:pos="440"/>
        </w:tabs>
        <w:suppressAutoHyphens w:val="0"/>
        <w:spacing w:line="0" w:lineRule="atLeast"/>
        <w:rPr>
          <w:rFonts w:ascii="Calibri" w:eastAsia="Symbol" w:hAnsi="Calibri"/>
        </w:rPr>
      </w:pPr>
      <w:r w:rsidRPr="005F027F">
        <w:rPr>
          <w:rFonts w:ascii="Calibri" w:eastAsia="Cambria" w:hAnsi="Calibri"/>
        </w:rPr>
        <w:t>Involved in Development of the websites related to Django.</w:t>
      </w:r>
    </w:p>
    <w:p w14:paraId="60F68E21" w14:textId="77777777" w:rsidR="00ED62EC" w:rsidRPr="00C66677" w:rsidRDefault="00ED62EC" w:rsidP="00ED62EC">
      <w:pPr>
        <w:numPr>
          <w:ilvl w:val="0"/>
          <w:numId w:val="12"/>
        </w:numPr>
        <w:tabs>
          <w:tab w:val="left" w:pos="440"/>
        </w:tabs>
        <w:suppressAutoHyphens w:val="0"/>
        <w:spacing w:line="0" w:lineRule="atLeast"/>
        <w:rPr>
          <w:rFonts w:ascii="Calibri" w:eastAsia="Symbol" w:hAnsi="Calibri"/>
        </w:rPr>
      </w:pPr>
      <w:r w:rsidRPr="005F027F">
        <w:rPr>
          <w:rFonts w:ascii="Calibri" w:eastAsia="Cambria" w:hAnsi="Calibri"/>
        </w:rPr>
        <w:t>Involved in Backend activities related to Databases like MySQL.</w:t>
      </w:r>
    </w:p>
    <w:p w14:paraId="6DB77FF2" w14:textId="77777777" w:rsidR="00ED62EC" w:rsidRPr="0071427D" w:rsidRDefault="00ED62EC" w:rsidP="00ED62EC">
      <w:pPr>
        <w:numPr>
          <w:ilvl w:val="0"/>
          <w:numId w:val="12"/>
        </w:numPr>
        <w:tabs>
          <w:tab w:val="left" w:pos="440"/>
        </w:tabs>
        <w:suppressAutoHyphens w:val="0"/>
        <w:spacing w:line="0" w:lineRule="atLeast"/>
        <w:rPr>
          <w:rFonts w:ascii="Symbol" w:eastAsia="Symbol" w:hAnsi="Symbol"/>
          <w:sz w:val="28"/>
        </w:rPr>
      </w:pPr>
      <w:r w:rsidRPr="005F027F">
        <w:rPr>
          <w:rFonts w:ascii="Calibri" w:eastAsia="Cambria" w:hAnsi="Calibri"/>
        </w:rPr>
        <w:t>Used GitHub for repository</w:t>
      </w:r>
      <w:r>
        <w:rPr>
          <w:rFonts w:ascii="Cambria" w:eastAsia="Cambria" w:hAnsi="Cambria"/>
          <w:sz w:val="28"/>
        </w:rPr>
        <w:t>.</w:t>
      </w:r>
    </w:p>
    <w:p w14:paraId="33B45FB3" w14:textId="77777777" w:rsidR="00ED62EC" w:rsidRDefault="00ED62EC" w:rsidP="00ED62EC">
      <w:pPr>
        <w:numPr>
          <w:ilvl w:val="0"/>
          <w:numId w:val="12"/>
        </w:numPr>
        <w:suppressAutoHyphens w:val="0"/>
        <w:spacing w:line="276" w:lineRule="auto"/>
        <w:rPr>
          <w:rFonts w:ascii="Calibri" w:eastAsia="Calibri" w:hAnsi="Calibri" w:cs="Calibri"/>
        </w:rPr>
      </w:pPr>
      <w:r>
        <w:rPr>
          <w:rFonts w:ascii="Calibri" w:eastAsia="Calibri" w:hAnsi="Calibri" w:cs="Calibri"/>
        </w:rPr>
        <w:t>Reporting on progress/issues to management.</w:t>
      </w:r>
    </w:p>
    <w:p w14:paraId="29C82860" w14:textId="77777777" w:rsidR="00ED62EC" w:rsidRDefault="00ED62EC" w:rsidP="00ED62EC">
      <w:pPr>
        <w:numPr>
          <w:ilvl w:val="0"/>
          <w:numId w:val="12"/>
        </w:numPr>
        <w:suppressAutoHyphens w:val="0"/>
        <w:spacing w:line="276" w:lineRule="auto"/>
        <w:rPr>
          <w:rFonts w:ascii="Calibri" w:eastAsia="Calibri" w:hAnsi="Calibri" w:cs="Calibri"/>
        </w:rPr>
      </w:pPr>
      <w:r>
        <w:rPr>
          <w:rFonts w:ascii="Calibri" w:eastAsia="Calibri" w:hAnsi="Calibri" w:cs="Calibri"/>
        </w:rPr>
        <w:t>Proactively given training to new joiners on application.</w:t>
      </w:r>
    </w:p>
    <w:p w14:paraId="7EC1B640" w14:textId="77777777" w:rsidR="00ED62EC" w:rsidRDefault="00ED62EC" w:rsidP="00ED62EC">
      <w:pPr>
        <w:suppressAutoHyphens w:val="0"/>
        <w:spacing w:line="276" w:lineRule="auto"/>
        <w:ind w:left="720"/>
        <w:rPr>
          <w:rFonts w:ascii="Calibri" w:eastAsia="Calibri" w:hAnsi="Calibri" w:cs="Calibri"/>
        </w:rPr>
      </w:pPr>
    </w:p>
    <w:p w14:paraId="6879AB1C" w14:textId="77777777" w:rsidR="00ED62EC" w:rsidRDefault="00ED62EC" w:rsidP="00ED62EC">
      <w:pPr>
        <w:rPr>
          <w:rFonts w:ascii="Cambria" w:hAnsi="Cambria" w:cs="Calibri"/>
          <w:b/>
          <w:bCs/>
          <w:color w:val="4D4D4D"/>
          <w:sz w:val="28"/>
          <w:szCs w:val="28"/>
        </w:rPr>
      </w:pPr>
    </w:p>
    <w:p w14:paraId="1EA646BD" w14:textId="77777777" w:rsidR="00ED62EC" w:rsidRDefault="00ED62EC" w:rsidP="00ED62EC">
      <w:pPr>
        <w:rPr>
          <w:rFonts w:ascii="Cambria" w:hAnsi="Cambria" w:cs="Calibri"/>
          <w:b/>
          <w:bCs/>
          <w:color w:val="4D4D4D"/>
          <w:sz w:val="28"/>
          <w:szCs w:val="28"/>
        </w:rPr>
      </w:pPr>
    </w:p>
    <w:p w14:paraId="6BF473E9" w14:textId="77777777" w:rsidR="00ED62EC" w:rsidRPr="00844010" w:rsidRDefault="00ED62EC" w:rsidP="00ED62EC">
      <w:pPr>
        <w:rPr>
          <w:rFonts w:ascii="Cambria" w:hAnsi="Cambria" w:cs="Calibri"/>
          <w:b/>
          <w:bCs/>
          <w:color w:val="4D4D4D"/>
          <w:sz w:val="28"/>
          <w:szCs w:val="28"/>
        </w:rPr>
      </w:pPr>
      <w:r w:rsidRPr="00844010">
        <w:rPr>
          <w:rFonts w:ascii="Cambria" w:hAnsi="Cambria" w:cs="Calibri"/>
          <w:b/>
          <w:bCs/>
          <w:color w:val="4D4D4D"/>
          <w:sz w:val="28"/>
          <w:szCs w:val="28"/>
        </w:rPr>
        <w:t>Personal Skills</w:t>
      </w:r>
      <w:r>
        <w:rPr>
          <w:rFonts w:ascii="Cambria" w:hAnsi="Cambria" w:cs="Calibri"/>
          <w:b/>
          <w:bCs/>
          <w:color w:val="4D4D4D"/>
          <w:sz w:val="28"/>
          <w:szCs w:val="28"/>
        </w:rPr>
        <w:t>: -</w:t>
      </w:r>
    </w:p>
    <w:p w14:paraId="1C0F94C7" w14:textId="77777777" w:rsidR="00ED62EC" w:rsidRDefault="00ED62EC" w:rsidP="00125E8C">
      <w:pPr>
        <w:numPr>
          <w:ilvl w:val="0"/>
          <w:numId w:val="31"/>
        </w:numPr>
        <w:overflowPunct w:val="0"/>
        <w:spacing w:before="40" w:after="40"/>
        <w:rPr>
          <w:rFonts w:ascii="Calibri" w:hAnsi="Calibri" w:cs="Calibri"/>
        </w:rPr>
      </w:pPr>
      <w:r w:rsidRPr="00C308A7">
        <w:rPr>
          <w:rFonts w:ascii="Calibri" w:hAnsi="Calibri" w:cs="Calibri"/>
        </w:rPr>
        <w:t>Ability to analyze business requirements and translate them into technical solutions.</w:t>
      </w:r>
      <w:r w:rsidRPr="00BA60B5">
        <w:rPr>
          <w:rFonts w:ascii="Calibri" w:hAnsi="Calibri" w:cs="Calibri"/>
        </w:rPr>
        <w:t xml:space="preserve"> </w:t>
      </w:r>
    </w:p>
    <w:p w14:paraId="1CCB55C2" w14:textId="77777777" w:rsidR="00ED62EC" w:rsidRDefault="00ED62EC" w:rsidP="00125E8C">
      <w:pPr>
        <w:numPr>
          <w:ilvl w:val="0"/>
          <w:numId w:val="31"/>
        </w:numPr>
        <w:overflowPunct w:val="0"/>
        <w:spacing w:before="40" w:after="40" w:line="100" w:lineRule="atLeast"/>
        <w:rPr>
          <w:rFonts w:ascii="Calibri" w:hAnsi="Calibri" w:cs="Calibri"/>
        </w:rPr>
      </w:pPr>
      <w:r w:rsidRPr="00C308A7">
        <w:rPr>
          <w:rFonts w:ascii="Calibri" w:hAnsi="Calibri" w:cs="Calibri"/>
        </w:rPr>
        <w:t>Proven strength in trouble shooting, problem solving, coordination and analysis</w:t>
      </w:r>
      <w:r>
        <w:rPr>
          <w:rFonts w:ascii="Calibri" w:hAnsi="Calibri" w:cs="Calibri"/>
        </w:rPr>
        <w:t>.</w:t>
      </w:r>
    </w:p>
    <w:p w14:paraId="3FA5C78C" w14:textId="77777777" w:rsidR="00ED62EC" w:rsidRDefault="00ED62EC" w:rsidP="00125E8C">
      <w:pPr>
        <w:numPr>
          <w:ilvl w:val="0"/>
          <w:numId w:val="31"/>
        </w:numPr>
        <w:overflowPunct w:val="0"/>
        <w:spacing w:before="40" w:after="40" w:line="100" w:lineRule="atLeast"/>
        <w:rPr>
          <w:rFonts w:ascii="Calibri" w:hAnsi="Calibri" w:cs="Calibri"/>
        </w:rPr>
      </w:pPr>
      <w:r w:rsidRPr="00C308A7">
        <w:rPr>
          <w:rFonts w:ascii="Calibri" w:hAnsi="Calibri" w:cs="Calibri"/>
        </w:rPr>
        <w:t xml:space="preserve">Highly organized, detail oriented, supportive team worker, committed to getting the job done. </w:t>
      </w:r>
    </w:p>
    <w:p w14:paraId="5D0C5B8C" w14:textId="6826D8DD" w:rsidR="00ED62EC" w:rsidRPr="00B56E02" w:rsidRDefault="00ED62EC" w:rsidP="00125E8C">
      <w:pPr>
        <w:pStyle w:val="ListParagraph"/>
        <w:numPr>
          <w:ilvl w:val="0"/>
          <w:numId w:val="31"/>
        </w:numPr>
        <w:tabs>
          <w:tab w:val="left" w:pos="440"/>
        </w:tabs>
        <w:suppressAutoHyphens w:val="0"/>
        <w:spacing w:line="256" w:lineRule="auto"/>
        <w:rPr>
          <w:rFonts w:ascii="Times New Roman" w:eastAsia="Cambria" w:hAnsi="Times New Roman"/>
          <w:sz w:val="24"/>
          <w:szCs w:val="24"/>
        </w:rPr>
      </w:pPr>
      <w:r w:rsidRPr="00B56E02">
        <w:rPr>
          <w:rFonts w:ascii="Times New Roman" w:hAnsi="Times New Roman"/>
          <w:sz w:val="24"/>
          <w:szCs w:val="24"/>
        </w:rPr>
        <w:t>A good team player with good communication and interpersonal skills</w:t>
      </w:r>
    </w:p>
    <w:p w14:paraId="53EF6570" w14:textId="77777777" w:rsidR="00B259C9" w:rsidRPr="00814636" w:rsidRDefault="00B259C9" w:rsidP="00B259C9">
      <w:pPr>
        <w:tabs>
          <w:tab w:val="left" w:pos="440"/>
        </w:tabs>
        <w:suppressAutoHyphens w:val="0"/>
        <w:spacing w:line="256" w:lineRule="auto"/>
        <w:rPr>
          <w:rFonts w:ascii="Calibri" w:eastAsia="Symbol" w:hAnsi="Calibri"/>
        </w:rPr>
      </w:pPr>
    </w:p>
    <w:p w14:paraId="3CF8D046" w14:textId="77777777" w:rsidR="00844010" w:rsidRDefault="00844010" w:rsidP="00844010">
      <w:pPr>
        <w:spacing w:line="200" w:lineRule="exact"/>
        <w:rPr>
          <w:rFonts w:ascii="Calibri" w:hAnsi="Calibri"/>
        </w:rPr>
      </w:pPr>
    </w:p>
    <w:p w14:paraId="03CC1A31" w14:textId="77777777" w:rsidR="001010CE" w:rsidRDefault="001010CE" w:rsidP="001010CE">
      <w:pPr>
        <w:suppressAutoHyphens w:val="0"/>
        <w:spacing w:line="276" w:lineRule="auto"/>
        <w:ind w:left="720"/>
        <w:rPr>
          <w:rFonts w:ascii="Calibri" w:eastAsia="Calibri" w:hAnsi="Calibri" w:cs="Calibri"/>
        </w:rPr>
      </w:pPr>
    </w:p>
    <w:p w14:paraId="2AE97588" w14:textId="1EA52461" w:rsidR="00B259C9" w:rsidRDefault="00B259C9" w:rsidP="001010CE">
      <w:pPr>
        <w:rPr>
          <w:rFonts w:ascii="Cambria" w:hAnsi="Cambria" w:cs="Calibri"/>
          <w:b/>
          <w:bCs/>
          <w:color w:val="4D4D4D"/>
          <w:sz w:val="28"/>
          <w:szCs w:val="28"/>
        </w:rPr>
      </w:pPr>
    </w:p>
    <w:p w14:paraId="40716266" w14:textId="77777777" w:rsidR="00B259C9" w:rsidRDefault="00B259C9" w:rsidP="001010CE">
      <w:pPr>
        <w:rPr>
          <w:rFonts w:ascii="Cambria" w:hAnsi="Cambria" w:cs="Calibri"/>
          <w:b/>
          <w:bCs/>
          <w:color w:val="4D4D4D"/>
          <w:sz w:val="28"/>
          <w:szCs w:val="28"/>
        </w:rPr>
      </w:pPr>
    </w:p>
    <w:p w14:paraId="5A66A18B" w14:textId="77777777" w:rsidR="00125E8C" w:rsidRDefault="00125E8C" w:rsidP="001010CE">
      <w:pPr>
        <w:rPr>
          <w:rFonts w:ascii="Cambria" w:hAnsi="Cambria" w:cs="Calibri"/>
          <w:b/>
          <w:bCs/>
          <w:color w:val="4D4D4D"/>
          <w:sz w:val="28"/>
          <w:szCs w:val="28"/>
        </w:rPr>
      </w:pPr>
    </w:p>
    <w:p w14:paraId="7C1B9824" w14:textId="77777777" w:rsidR="001010CE" w:rsidRPr="00844010" w:rsidRDefault="001010CE" w:rsidP="001010CE">
      <w:pPr>
        <w:rPr>
          <w:rFonts w:ascii="Cambria" w:hAnsi="Cambria" w:cs="Calibri"/>
          <w:b/>
          <w:bCs/>
          <w:color w:val="4D4D4D"/>
          <w:sz w:val="28"/>
          <w:szCs w:val="28"/>
        </w:rPr>
      </w:pPr>
      <w:r w:rsidRPr="00844010">
        <w:rPr>
          <w:rFonts w:ascii="Cambria" w:hAnsi="Cambria" w:cs="Calibri"/>
          <w:b/>
          <w:bCs/>
          <w:color w:val="4D4D4D"/>
          <w:sz w:val="28"/>
          <w:szCs w:val="28"/>
        </w:rPr>
        <w:t>Personal Skills</w:t>
      </w:r>
      <w:r>
        <w:rPr>
          <w:rFonts w:ascii="Cambria" w:hAnsi="Cambria" w:cs="Calibri"/>
          <w:b/>
          <w:bCs/>
          <w:color w:val="4D4D4D"/>
          <w:sz w:val="28"/>
          <w:szCs w:val="28"/>
        </w:rPr>
        <w:t>: -</w:t>
      </w:r>
    </w:p>
    <w:p w14:paraId="49A8A945" w14:textId="77777777" w:rsidR="001010CE" w:rsidRDefault="001010CE" w:rsidP="001010CE">
      <w:pPr>
        <w:numPr>
          <w:ilvl w:val="0"/>
          <w:numId w:val="2"/>
        </w:numPr>
        <w:tabs>
          <w:tab w:val="clear" w:pos="860"/>
          <w:tab w:val="num" w:pos="720"/>
        </w:tabs>
        <w:overflowPunct w:val="0"/>
        <w:spacing w:before="40" w:after="40"/>
        <w:ind w:left="426" w:firstLine="0"/>
        <w:rPr>
          <w:rFonts w:ascii="Calibri" w:hAnsi="Calibri" w:cs="Calibri"/>
        </w:rPr>
      </w:pPr>
      <w:r w:rsidRPr="00C308A7">
        <w:rPr>
          <w:rFonts w:ascii="Calibri" w:hAnsi="Calibri" w:cs="Calibri"/>
        </w:rPr>
        <w:t>Ability to analyze business requirements and translate them into technical solutions.</w:t>
      </w:r>
      <w:r w:rsidRPr="00BA60B5">
        <w:rPr>
          <w:rFonts w:ascii="Calibri" w:hAnsi="Calibri" w:cs="Calibri"/>
        </w:rPr>
        <w:t xml:space="preserve"> </w:t>
      </w:r>
    </w:p>
    <w:p w14:paraId="66729035" w14:textId="77777777" w:rsidR="001010CE" w:rsidRDefault="001010CE" w:rsidP="001010CE">
      <w:pPr>
        <w:numPr>
          <w:ilvl w:val="0"/>
          <w:numId w:val="2"/>
        </w:numPr>
        <w:tabs>
          <w:tab w:val="clear" w:pos="860"/>
          <w:tab w:val="num" w:pos="720"/>
        </w:tabs>
        <w:overflowPunct w:val="0"/>
        <w:spacing w:before="40" w:after="40" w:line="100" w:lineRule="atLeast"/>
        <w:ind w:left="426" w:firstLine="0"/>
        <w:rPr>
          <w:rFonts w:ascii="Calibri" w:hAnsi="Calibri" w:cs="Calibri"/>
        </w:rPr>
      </w:pPr>
      <w:r w:rsidRPr="00C308A7">
        <w:rPr>
          <w:rFonts w:ascii="Calibri" w:hAnsi="Calibri" w:cs="Calibri"/>
        </w:rPr>
        <w:t>Proven strength in trouble shooting, problem solving, coordination and analysis</w:t>
      </w:r>
      <w:r>
        <w:rPr>
          <w:rFonts w:ascii="Calibri" w:hAnsi="Calibri" w:cs="Calibri"/>
        </w:rPr>
        <w:t>.</w:t>
      </w:r>
    </w:p>
    <w:p w14:paraId="541340C8" w14:textId="77777777" w:rsidR="001010CE" w:rsidRDefault="001010CE" w:rsidP="001010CE">
      <w:pPr>
        <w:numPr>
          <w:ilvl w:val="0"/>
          <w:numId w:val="2"/>
        </w:numPr>
        <w:tabs>
          <w:tab w:val="clear" w:pos="860"/>
          <w:tab w:val="num" w:pos="720"/>
        </w:tabs>
        <w:overflowPunct w:val="0"/>
        <w:spacing w:before="40" w:after="40" w:line="100" w:lineRule="atLeast"/>
        <w:ind w:left="426" w:firstLine="0"/>
        <w:rPr>
          <w:rFonts w:ascii="Calibri" w:hAnsi="Calibri" w:cs="Calibri"/>
        </w:rPr>
      </w:pPr>
      <w:r w:rsidRPr="00C308A7">
        <w:rPr>
          <w:rFonts w:ascii="Calibri" w:hAnsi="Calibri" w:cs="Calibri"/>
        </w:rPr>
        <w:t xml:space="preserve">Highly organized, detail oriented, supportive team worker, committed to getting the job done. </w:t>
      </w:r>
    </w:p>
    <w:p w14:paraId="01A91858" w14:textId="77777777" w:rsidR="001010CE" w:rsidRDefault="001010CE" w:rsidP="001010CE">
      <w:pPr>
        <w:numPr>
          <w:ilvl w:val="0"/>
          <w:numId w:val="2"/>
        </w:numPr>
        <w:tabs>
          <w:tab w:val="clear" w:pos="860"/>
          <w:tab w:val="num" w:pos="720"/>
        </w:tabs>
        <w:overflowPunct w:val="0"/>
        <w:spacing w:before="40" w:after="40" w:line="100" w:lineRule="atLeast"/>
        <w:ind w:left="426" w:firstLine="0"/>
        <w:rPr>
          <w:rFonts w:ascii="Calibri" w:hAnsi="Calibri" w:cs="Calibri"/>
        </w:rPr>
      </w:pPr>
      <w:r w:rsidRPr="00C308A7">
        <w:rPr>
          <w:rFonts w:ascii="Calibri" w:hAnsi="Calibri" w:cs="Calibri"/>
        </w:rPr>
        <w:t xml:space="preserve">A good team player with good communication and interpersonal skills. </w:t>
      </w:r>
    </w:p>
    <w:p w14:paraId="4F1799B8" w14:textId="77777777" w:rsidR="00771804" w:rsidRPr="00771804" w:rsidRDefault="00771804" w:rsidP="00771804">
      <w:pPr>
        <w:tabs>
          <w:tab w:val="left" w:pos="440"/>
        </w:tabs>
        <w:suppressAutoHyphens w:val="0"/>
        <w:spacing w:line="0" w:lineRule="atLeast"/>
        <w:rPr>
          <w:rFonts w:ascii="Calibri" w:eastAsia="Symbol" w:hAnsi="Calibri"/>
        </w:rPr>
      </w:pPr>
    </w:p>
    <w:p w14:paraId="5771190F" w14:textId="77777777" w:rsidR="001010CE" w:rsidRDefault="001010CE" w:rsidP="001010CE">
      <w:pPr>
        <w:overflowPunct w:val="0"/>
        <w:spacing w:before="40" w:after="40" w:line="100" w:lineRule="atLeast"/>
        <w:ind w:left="786"/>
        <w:rPr>
          <w:rFonts w:ascii="Calibri" w:hAnsi="Calibri" w:cs="Calibri"/>
        </w:rPr>
      </w:pPr>
    </w:p>
    <w:p w14:paraId="28DB4B5D" w14:textId="77777777" w:rsidR="009E5DBF" w:rsidRDefault="009E5DBF" w:rsidP="0048063A">
      <w:pPr>
        <w:spacing w:line="360" w:lineRule="auto"/>
        <w:rPr>
          <w:rFonts w:ascii="Cambria" w:hAnsi="Cambria" w:cs="Calibri"/>
          <w:b/>
          <w:bCs/>
          <w:color w:val="4D4D4D"/>
          <w:sz w:val="28"/>
          <w:szCs w:val="28"/>
        </w:rPr>
      </w:pPr>
    </w:p>
    <w:p w14:paraId="7FE6EC5F" w14:textId="594EAB16" w:rsidR="001010CE" w:rsidRDefault="001010CE" w:rsidP="0048063A">
      <w:pPr>
        <w:spacing w:line="360" w:lineRule="auto"/>
        <w:rPr>
          <w:rFonts w:ascii="Cambria" w:hAnsi="Cambria" w:cs="Calibri"/>
          <w:b/>
          <w:bCs/>
          <w:color w:val="4D4D4D"/>
          <w:sz w:val="28"/>
          <w:szCs w:val="28"/>
        </w:rPr>
      </w:pPr>
    </w:p>
    <w:p w14:paraId="3A064C2D" w14:textId="77777777" w:rsidR="00B259C9" w:rsidRDefault="00B259C9" w:rsidP="0048063A">
      <w:pPr>
        <w:spacing w:line="360" w:lineRule="auto"/>
        <w:rPr>
          <w:rFonts w:ascii="Cambria" w:hAnsi="Cambria" w:cs="Calibri"/>
          <w:b/>
          <w:bCs/>
          <w:color w:val="4D4D4D"/>
          <w:sz w:val="28"/>
          <w:szCs w:val="28"/>
        </w:rPr>
      </w:pPr>
    </w:p>
    <w:p w14:paraId="5907048D" w14:textId="77777777" w:rsidR="0048063A" w:rsidRPr="00C66677" w:rsidRDefault="0048063A" w:rsidP="0048063A">
      <w:pPr>
        <w:spacing w:line="360" w:lineRule="auto"/>
        <w:rPr>
          <w:rFonts w:ascii="Cambria" w:hAnsi="Cambria" w:cs="Calibri"/>
          <w:b/>
          <w:bCs/>
          <w:color w:val="4D4D4D"/>
          <w:sz w:val="28"/>
          <w:szCs w:val="28"/>
        </w:rPr>
      </w:pPr>
      <w:r w:rsidRPr="002766CB">
        <w:rPr>
          <w:rFonts w:ascii="Cambria" w:hAnsi="Cambria" w:cs="Calibri"/>
          <w:b/>
          <w:bCs/>
          <w:color w:val="4D4D4D"/>
          <w:sz w:val="28"/>
          <w:szCs w:val="28"/>
        </w:rPr>
        <w:t xml:space="preserve">Personal </w:t>
      </w:r>
      <w:r w:rsidR="00972922" w:rsidRPr="002766CB">
        <w:rPr>
          <w:rFonts w:ascii="Cambria" w:hAnsi="Cambria" w:cs="Calibri"/>
          <w:b/>
          <w:bCs/>
          <w:color w:val="4D4D4D"/>
          <w:sz w:val="28"/>
          <w:szCs w:val="28"/>
        </w:rPr>
        <w:t>Profile</w:t>
      </w:r>
      <w:r w:rsidR="00972922" w:rsidRPr="00C66677">
        <w:rPr>
          <w:rFonts w:ascii="Cambria" w:hAnsi="Cambria" w:cs="Calibri"/>
          <w:b/>
          <w:bCs/>
          <w:color w:val="4D4D4D"/>
          <w:sz w:val="28"/>
          <w:szCs w:val="28"/>
        </w:rPr>
        <w:t>:</w:t>
      </w:r>
      <w:r w:rsidR="00972922">
        <w:rPr>
          <w:rFonts w:ascii="Cambria" w:hAnsi="Cambria" w:cs="Calibri"/>
          <w:b/>
          <w:bCs/>
          <w:color w:val="4D4D4D"/>
          <w:sz w:val="28"/>
          <w:szCs w:val="28"/>
        </w:rPr>
        <w:t xml:space="preserve"> -</w:t>
      </w:r>
    </w:p>
    <w:p w14:paraId="7D4681CA" w14:textId="397E7B5B" w:rsidR="001E2E15" w:rsidRDefault="00BB0B0E" w:rsidP="001E2E15">
      <w:pPr>
        <w:spacing w:line="100" w:lineRule="atLeast"/>
        <w:ind w:firstLine="709"/>
        <w:jc w:val="both"/>
        <w:rPr>
          <w:rFonts w:ascii="Calibri" w:hAnsi="Calibri" w:cs="Calibri"/>
        </w:rPr>
      </w:pPr>
      <w:r>
        <w:rPr>
          <w:rFonts w:ascii="Calibri" w:hAnsi="Calibri" w:cs="Calibri"/>
        </w:rPr>
        <w:t>Father Name</w:t>
      </w:r>
      <w:r>
        <w:rPr>
          <w:rFonts w:ascii="Calibri" w:hAnsi="Calibri" w:cs="Calibri"/>
        </w:rPr>
        <w:tab/>
      </w:r>
      <w:r>
        <w:rPr>
          <w:rFonts w:ascii="Calibri" w:hAnsi="Calibri" w:cs="Calibri"/>
        </w:rPr>
        <w:tab/>
        <w:t>:</w:t>
      </w:r>
      <w:r>
        <w:rPr>
          <w:rFonts w:ascii="Calibri" w:hAnsi="Calibri" w:cs="Calibri"/>
        </w:rPr>
        <w:tab/>
      </w:r>
      <w:r w:rsidR="00E30A50">
        <w:rPr>
          <w:rFonts w:ascii="Calibri" w:hAnsi="Calibri" w:cs="Calibri"/>
        </w:rPr>
        <w:t>B.Obula Reddy</w:t>
      </w:r>
    </w:p>
    <w:p w14:paraId="14EE2A28" w14:textId="28829433" w:rsidR="0048063A" w:rsidRPr="00915325" w:rsidRDefault="00597FBF" w:rsidP="001E2E15">
      <w:pPr>
        <w:spacing w:line="100" w:lineRule="atLeast"/>
        <w:ind w:firstLine="709"/>
        <w:jc w:val="both"/>
        <w:rPr>
          <w:rFonts w:ascii="Calibri" w:hAnsi="Calibri" w:cs="Calibri"/>
        </w:rPr>
      </w:pPr>
      <w:r>
        <w:rPr>
          <w:rFonts w:ascii="Calibri" w:hAnsi="Calibri" w:cs="Calibri"/>
        </w:rPr>
        <w:t>Date of Birth</w:t>
      </w:r>
      <w:r>
        <w:rPr>
          <w:rFonts w:ascii="Calibri" w:hAnsi="Calibri" w:cs="Calibri"/>
        </w:rPr>
        <w:tab/>
      </w:r>
      <w:r>
        <w:rPr>
          <w:rFonts w:ascii="Calibri" w:hAnsi="Calibri" w:cs="Calibri"/>
        </w:rPr>
        <w:tab/>
        <w:t xml:space="preserve">:            </w:t>
      </w:r>
      <w:r w:rsidR="00E30A50">
        <w:rPr>
          <w:rFonts w:ascii="Calibri" w:hAnsi="Calibri" w:cs="Calibri"/>
        </w:rPr>
        <w:t>12/07/1996</w:t>
      </w:r>
    </w:p>
    <w:p w14:paraId="0FD3F91B" w14:textId="4A27FD57" w:rsidR="0048063A" w:rsidRDefault="0048063A" w:rsidP="0048063A">
      <w:pPr>
        <w:spacing w:line="100" w:lineRule="atLeast"/>
        <w:ind w:firstLine="709"/>
        <w:jc w:val="both"/>
        <w:rPr>
          <w:rFonts w:ascii="Calibri" w:hAnsi="Calibri" w:cs="Calibri"/>
        </w:rPr>
      </w:pPr>
      <w:r>
        <w:rPr>
          <w:rFonts w:ascii="Calibri" w:hAnsi="Calibri" w:cs="Calibri"/>
        </w:rPr>
        <w:t>Address</w:t>
      </w:r>
      <w:r>
        <w:rPr>
          <w:rFonts w:ascii="Calibri" w:hAnsi="Calibri" w:cs="Calibri"/>
        </w:rPr>
        <w:tab/>
      </w:r>
      <w:r>
        <w:rPr>
          <w:rFonts w:ascii="Calibri" w:hAnsi="Calibri" w:cs="Calibri"/>
        </w:rPr>
        <w:tab/>
        <w:t>:</w:t>
      </w:r>
      <w:r>
        <w:rPr>
          <w:rFonts w:ascii="Calibri" w:hAnsi="Calibri" w:cs="Calibri"/>
        </w:rPr>
        <w:tab/>
      </w:r>
      <w:r w:rsidR="00972922">
        <w:rPr>
          <w:rFonts w:ascii="Calibri" w:hAnsi="Calibri" w:cs="Calibri"/>
        </w:rPr>
        <w:t>H</w:t>
      </w:r>
      <w:r w:rsidR="00972922" w:rsidRPr="00915325">
        <w:rPr>
          <w:rFonts w:ascii="Calibri" w:hAnsi="Calibri" w:cs="Calibri"/>
        </w:rPr>
        <w:t>. No</w:t>
      </w:r>
      <w:r w:rsidRPr="00915325">
        <w:rPr>
          <w:rFonts w:ascii="Calibri" w:hAnsi="Calibri" w:cs="Calibri"/>
        </w:rPr>
        <w:t xml:space="preserve">: </w:t>
      </w:r>
      <w:r w:rsidR="00E30A50">
        <w:rPr>
          <w:rFonts w:ascii="Calibri" w:hAnsi="Calibri" w:cs="Calibri"/>
        </w:rPr>
        <w:t>2-171</w:t>
      </w:r>
      <w:r w:rsidRPr="00915325">
        <w:rPr>
          <w:rFonts w:ascii="Calibri" w:hAnsi="Calibri" w:cs="Calibri"/>
        </w:rPr>
        <w:t>,</w:t>
      </w:r>
      <w:r>
        <w:rPr>
          <w:rFonts w:ascii="Calibri" w:hAnsi="Calibri" w:cs="Calibri"/>
        </w:rPr>
        <w:t xml:space="preserve"> </w:t>
      </w:r>
      <w:r w:rsidR="00597FBF">
        <w:rPr>
          <w:rFonts w:ascii="Calibri" w:hAnsi="Calibri" w:cs="Calibri"/>
        </w:rPr>
        <w:t>Vemula Village</w:t>
      </w:r>
    </w:p>
    <w:p w14:paraId="5208399A" w14:textId="6049D37A" w:rsidR="0048063A" w:rsidRDefault="00597FBF" w:rsidP="0048063A">
      <w:pPr>
        <w:spacing w:line="100" w:lineRule="atLeast"/>
        <w:ind w:left="2836" w:firstLine="709"/>
        <w:jc w:val="both"/>
        <w:rPr>
          <w:rFonts w:ascii="Calibri" w:hAnsi="Calibri" w:cs="Calibri"/>
        </w:rPr>
      </w:pPr>
      <w:r>
        <w:rPr>
          <w:rFonts w:ascii="Calibri" w:hAnsi="Calibri" w:cs="Calibri"/>
        </w:rPr>
        <w:t xml:space="preserve">Mundlamuru Mandal, Prakasam District </w:t>
      </w:r>
    </w:p>
    <w:p w14:paraId="2096BD03" w14:textId="55D7E5BA" w:rsidR="0048063A" w:rsidRDefault="00597FBF" w:rsidP="0048063A">
      <w:pPr>
        <w:spacing w:line="100" w:lineRule="atLeast"/>
        <w:ind w:left="2836" w:firstLine="709"/>
        <w:jc w:val="both"/>
      </w:pPr>
      <w:r>
        <w:rPr>
          <w:rFonts w:ascii="Calibri" w:hAnsi="Calibri" w:cs="Calibri"/>
        </w:rPr>
        <w:t>Andhra Pradesh</w:t>
      </w:r>
      <w:r w:rsidR="0048063A">
        <w:rPr>
          <w:rFonts w:ascii="Calibri" w:hAnsi="Calibri" w:cs="Calibri"/>
        </w:rPr>
        <w:t xml:space="preserve"> -5</w:t>
      </w:r>
      <w:r>
        <w:rPr>
          <w:rFonts w:ascii="Calibri" w:hAnsi="Calibri" w:cs="Calibri"/>
        </w:rPr>
        <w:t>23265</w:t>
      </w:r>
      <w:r w:rsidR="0048063A">
        <w:rPr>
          <w:rFonts w:ascii="Calibri" w:hAnsi="Calibri" w:cs="Calibri"/>
        </w:rPr>
        <w:t>.</w:t>
      </w:r>
    </w:p>
    <w:p w14:paraId="51DDDD6D" w14:textId="77777777" w:rsidR="00BF482F" w:rsidRDefault="00BF482F" w:rsidP="0048063A">
      <w:pPr>
        <w:rPr>
          <w:lang w:val="en-IN"/>
        </w:rPr>
      </w:pPr>
    </w:p>
    <w:p w14:paraId="4784876C" w14:textId="77777777" w:rsidR="00C66677" w:rsidRDefault="00C66677" w:rsidP="0048063A">
      <w:pPr>
        <w:rPr>
          <w:lang w:val="en-IN"/>
        </w:rPr>
      </w:pPr>
    </w:p>
    <w:p w14:paraId="424C187F" w14:textId="77777777" w:rsidR="00C66677" w:rsidRDefault="00C66677" w:rsidP="0048063A">
      <w:pPr>
        <w:rPr>
          <w:lang w:val="en-IN"/>
        </w:rPr>
      </w:pPr>
    </w:p>
    <w:p w14:paraId="7C5486F1" w14:textId="77777777" w:rsidR="00C66677" w:rsidRDefault="00C66677" w:rsidP="0048063A">
      <w:pPr>
        <w:rPr>
          <w:lang w:val="en-IN"/>
        </w:rPr>
      </w:pPr>
    </w:p>
    <w:p w14:paraId="51C9BE57" w14:textId="77777777" w:rsidR="00C66677" w:rsidRDefault="00C66677" w:rsidP="00C66677">
      <w:pPr>
        <w:spacing w:line="0" w:lineRule="atLeast"/>
        <w:ind w:left="80"/>
        <w:rPr>
          <w:rFonts w:ascii="Cambria" w:eastAsia="Cambria" w:hAnsi="Cambria"/>
          <w:b/>
          <w:kern w:val="0"/>
          <w:sz w:val="28"/>
          <w:szCs w:val="20"/>
          <w:lang w:val="en-IN" w:eastAsia="en-IN"/>
        </w:rPr>
      </w:pPr>
      <w:r>
        <w:rPr>
          <w:rFonts w:ascii="Cambria" w:eastAsia="Cambria" w:hAnsi="Cambria"/>
          <w:b/>
          <w:sz w:val="28"/>
        </w:rPr>
        <w:t>Declaration:</w:t>
      </w:r>
    </w:p>
    <w:p w14:paraId="4397F3EF" w14:textId="77777777" w:rsidR="00C66677" w:rsidRDefault="00C66677" w:rsidP="00C66677">
      <w:pPr>
        <w:spacing w:line="200" w:lineRule="exact"/>
        <w:rPr>
          <w:rFonts w:ascii="Times New Roman" w:hAnsi="Times New Roman"/>
          <w:sz w:val="20"/>
        </w:rPr>
      </w:pPr>
    </w:p>
    <w:p w14:paraId="3775F9FB" w14:textId="77777777" w:rsidR="00C66677" w:rsidRDefault="00C66677" w:rsidP="00C66677">
      <w:pPr>
        <w:spacing w:line="253" w:lineRule="exact"/>
        <w:rPr>
          <w:rFonts w:ascii="Times New Roman" w:hAnsi="Times New Roman"/>
        </w:rPr>
      </w:pPr>
    </w:p>
    <w:p w14:paraId="4403EA13" w14:textId="4CFEC515" w:rsidR="00C66677" w:rsidRPr="00DF140D" w:rsidRDefault="00E30A50" w:rsidP="00C66677">
      <w:pPr>
        <w:numPr>
          <w:ilvl w:val="0"/>
          <w:numId w:val="23"/>
        </w:numPr>
        <w:tabs>
          <w:tab w:val="left" w:pos="1530"/>
        </w:tabs>
        <w:suppressAutoHyphens w:val="0"/>
        <w:spacing w:line="237" w:lineRule="auto"/>
        <w:ind w:left="80" w:right="340" w:firstLine="1246"/>
        <w:rPr>
          <w:rFonts w:ascii="Cambria" w:eastAsia="Cambria" w:hAnsi="Cambria"/>
        </w:rPr>
      </w:pPr>
      <w:r>
        <w:rPr>
          <w:rFonts w:ascii="Cambria" w:eastAsia="Cambria" w:hAnsi="Cambria"/>
        </w:rPr>
        <w:t>Subba Reddy</w:t>
      </w:r>
      <w:r w:rsidR="00C66677" w:rsidRPr="00DF140D">
        <w:rPr>
          <w:rFonts w:ascii="Cambria" w:eastAsia="Cambria" w:hAnsi="Cambria"/>
        </w:rPr>
        <w:t xml:space="preserve"> </w:t>
      </w:r>
      <w:r w:rsidR="00B56E02">
        <w:rPr>
          <w:rFonts w:ascii="Cambria" w:eastAsia="Cambria" w:hAnsi="Cambria"/>
        </w:rPr>
        <w:t xml:space="preserve">B </w:t>
      </w:r>
      <w:r w:rsidR="00C66677" w:rsidRPr="00DF140D">
        <w:rPr>
          <w:rFonts w:ascii="Cambria" w:eastAsia="Cambria" w:hAnsi="Cambria"/>
        </w:rPr>
        <w:t>hereby declare that the particulars furnished above are true to the best of my knowledge and belief.</w:t>
      </w:r>
    </w:p>
    <w:p w14:paraId="6537B736" w14:textId="77777777" w:rsidR="00C66677" w:rsidRPr="00DF140D" w:rsidRDefault="00C66677" w:rsidP="00C66677">
      <w:pPr>
        <w:spacing w:line="200" w:lineRule="exact"/>
        <w:rPr>
          <w:rFonts w:ascii="Times New Roman" w:hAnsi="Times New Roman"/>
        </w:rPr>
      </w:pPr>
    </w:p>
    <w:p w14:paraId="257C8A6E" w14:textId="77777777" w:rsidR="00C66677" w:rsidRDefault="00C66677" w:rsidP="00C66677">
      <w:pPr>
        <w:spacing w:line="200" w:lineRule="exact"/>
        <w:rPr>
          <w:rFonts w:ascii="Times New Roman" w:hAnsi="Times New Roman"/>
        </w:rPr>
      </w:pPr>
    </w:p>
    <w:p w14:paraId="35D76272" w14:textId="77777777" w:rsidR="00C66677" w:rsidRDefault="00C66677" w:rsidP="00C66677">
      <w:pPr>
        <w:spacing w:line="200" w:lineRule="exact"/>
        <w:rPr>
          <w:rFonts w:ascii="Times New Roman" w:hAnsi="Times New Roman"/>
        </w:rPr>
      </w:pPr>
    </w:p>
    <w:p w14:paraId="22E88A01" w14:textId="77777777" w:rsidR="00C66677" w:rsidRDefault="00C66677" w:rsidP="00C66677">
      <w:pPr>
        <w:spacing w:line="200" w:lineRule="exact"/>
        <w:rPr>
          <w:rFonts w:ascii="Times New Roman" w:hAnsi="Times New Roman"/>
        </w:rPr>
      </w:pPr>
    </w:p>
    <w:p w14:paraId="4E0312FE" w14:textId="77777777" w:rsidR="00C66677" w:rsidRDefault="00C66677" w:rsidP="00C66677">
      <w:pPr>
        <w:spacing w:line="200" w:lineRule="exact"/>
        <w:rPr>
          <w:rFonts w:ascii="Times New Roman" w:hAnsi="Times New Roman"/>
        </w:rPr>
      </w:pPr>
    </w:p>
    <w:p w14:paraId="66FC70D0" w14:textId="77777777" w:rsidR="00C66677" w:rsidRDefault="00C66677" w:rsidP="00C66677">
      <w:pPr>
        <w:spacing w:line="200" w:lineRule="exact"/>
        <w:rPr>
          <w:rFonts w:ascii="Times New Roman" w:hAnsi="Times New Roman"/>
        </w:rPr>
      </w:pPr>
    </w:p>
    <w:p w14:paraId="7D80D3E5" w14:textId="77777777" w:rsidR="00C66677" w:rsidRDefault="00C66677" w:rsidP="00C66677">
      <w:pPr>
        <w:spacing w:line="200" w:lineRule="exact"/>
        <w:rPr>
          <w:rFonts w:ascii="Times New Roman" w:hAnsi="Times New Roman"/>
        </w:rPr>
      </w:pPr>
    </w:p>
    <w:p w14:paraId="524DED74" w14:textId="77777777" w:rsidR="00C66677" w:rsidRDefault="00C66677" w:rsidP="00C66677">
      <w:pPr>
        <w:spacing w:line="200" w:lineRule="exact"/>
        <w:rPr>
          <w:rFonts w:ascii="Times New Roman" w:hAnsi="Times New Roman"/>
        </w:rPr>
      </w:pPr>
    </w:p>
    <w:p w14:paraId="129B5F53" w14:textId="77777777" w:rsidR="00C66677" w:rsidRDefault="00C66677" w:rsidP="00C66677">
      <w:pPr>
        <w:spacing w:line="200" w:lineRule="exact"/>
        <w:rPr>
          <w:rFonts w:ascii="Times New Roman" w:hAnsi="Times New Roman"/>
        </w:rPr>
      </w:pPr>
    </w:p>
    <w:p w14:paraId="6DA4A102" w14:textId="77777777" w:rsidR="00C66677" w:rsidRDefault="00C66677" w:rsidP="00C66677">
      <w:pPr>
        <w:spacing w:line="205" w:lineRule="exact"/>
        <w:rPr>
          <w:rFonts w:ascii="Times New Roman" w:hAnsi="Times New Roman"/>
        </w:rPr>
      </w:pPr>
    </w:p>
    <w:p w14:paraId="5FC1A9DC" w14:textId="77777777" w:rsidR="00C66677" w:rsidRDefault="00C66677" w:rsidP="00C66677">
      <w:pPr>
        <w:spacing w:line="0" w:lineRule="atLeast"/>
        <w:ind w:left="80"/>
        <w:rPr>
          <w:rFonts w:ascii="Cambria" w:eastAsia="Cambria" w:hAnsi="Cambria"/>
          <w:sz w:val="28"/>
        </w:rPr>
      </w:pPr>
      <w:r>
        <w:rPr>
          <w:rFonts w:ascii="Cambria" w:eastAsia="Cambria" w:hAnsi="Cambria"/>
          <w:sz w:val="28"/>
        </w:rPr>
        <w:t>Date:</w:t>
      </w:r>
    </w:p>
    <w:p w14:paraId="239E3890" w14:textId="77777777" w:rsidR="00C66677" w:rsidRDefault="00C66677" w:rsidP="00C66677">
      <w:pPr>
        <w:spacing w:line="61" w:lineRule="exact"/>
        <w:rPr>
          <w:rFonts w:ascii="Times New Roman" w:hAnsi="Times New Roman"/>
          <w:sz w:val="20"/>
        </w:rPr>
      </w:pPr>
    </w:p>
    <w:p w14:paraId="07ECA569" w14:textId="02E9A5A0" w:rsidR="00056FED" w:rsidRPr="00056FED" w:rsidRDefault="00C66677" w:rsidP="00056FED">
      <w:pPr>
        <w:tabs>
          <w:tab w:val="left" w:pos="7260"/>
        </w:tabs>
        <w:spacing w:line="0" w:lineRule="atLeast"/>
        <w:ind w:left="80"/>
        <w:rPr>
          <w:rFonts w:ascii="Cambria" w:eastAsia="Cambria" w:hAnsi="Cambria"/>
          <w:sz w:val="28"/>
        </w:rPr>
      </w:pPr>
      <w:r>
        <w:rPr>
          <w:rFonts w:ascii="Cambria" w:eastAsia="Cambria" w:hAnsi="Cambria"/>
          <w:sz w:val="28"/>
        </w:rPr>
        <w:t>Place:</w:t>
      </w:r>
      <w:r>
        <w:rPr>
          <w:rFonts w:ascii="Times New Roman" w:hAnsi="Times New Roman"/>
        </w:rPr>
        <w:tab/>
      </w:r>
      <w:r>
        <w:rPr>
          <w:rFonts w:ascii="Cambria" w:eastAsia="Cambria" w:hAnsi="Cambria"/>
          <w:sz w:val="28"/>
        </w:rPr>
        <w:t>(</w:t>
      </w:r>
      <w:r w:rsidR="00B56E02">
        <w:rPr>
          <w:rFonts w:ascii="Cambria" w:eastAsia="Cambria" w:hAnsi="Cambria"/>
          <w:sz w:val="28"/>
        </w:rPr>
        <w:t>Subba Reddy</w:t>
      </w:r>
      <w:r w:rsidR="00056FED">
        <w:rPr>
          <w:rFonts w:ascii="Cambria" w:eastAsia="Cambria" w:hAnsi="Cambria"/>
          <w:sz w:val="28"/>
        </w:rPr>
        <w:t>)</w:t>
      </w:r>
    </w:p>
    <w:p w14:paraId="1C92705C" w14:textId="77777777" w:rsidR="009F2D7E" w:rsidRDefault="009F2D7E" w:rsidP="0048063A">
      <w:pPr>
        <w:rPr>
          <w:lang w:val="en-IN"/>
        </w:rPr>
      </w:pPr>
    </w:p>
    <w:p w14:paraId="38ED2A47" w14:textId="77777777" w:rsidR="009F2D7E" w:rsidRDefault="009F2D7E" w:rsidP="0048063A">
      <w:pPr>
        <w:rPr>
          <w:lang w:val="en-IN"/>
        </w:rPr>
      </w:pPr>
    </w:p>
    <w:p w14:paraId="7D7BA9C0" w14:textId="77777777" w:rsidR="009F2D7E" w:rsidRDefault="009F2D7E" w:rsidP="0048063A">
      <w:pPr>
        <w:rPr>
          <w:lang w:val="en-IN"/>
        </w:rPr>
      </w:pPr>
    </w:p>
    <w:p w14:paraId="0C2C214A" w14:textId="77777777" w:rsidR="009F2D7E" w:rsidRDefault="009F2D7E" w:rsidP="0048063A">
      <w:pPr>
        <w:rPr>
          <w:lang w:val="en-IN"/>
        </w:rPr>
      </w:pPr>
    </w:p>
    <w:p w14:paraId="1405D526" w14:textId="77777777" w:rsidR="009F2D7E" w:rsidRDefault="009F2D7E" w:rsidP="0048063A">
      <w:pPr>
        <w:rPr>
          <w:lang w:val="en-IN"/>
        </w:rPr>
      </w:pPr>
    </w:p>
    <w:sectPr w:rsidR="009F2D7E" w:rsidSect="00125E8C">
      <w:footerReference w:type="default" r:id="rId10"/>
      <w:footerReference w:type="first" r:id="rId11"/>
      <w:pgSz w:w="12240" w:h="15840" w:code="1"/>
      <w:pgMar w:top="720" w:right="720" w:bottom="811" w:left="720" w:header="720" w:footer="527" w:gutter="0"/>
      <w:pgBorders>
        <w:top w:val="single" w:sz="4" w:space="12" w:color="000000"/>
        <w:left w:val="single" w:sz="4" w:space="12" w:color="000000"/>
        <w:bottom w:val="single" w:sz="4" w:space="12" w:color="000000"/>
        <w:right w:val="single" w:sz="4" w:space="12" w:color="000000"/>
      </w:pgBorders>
      <w:cols w:space="720"/>
      <w:titlePg/>
      <w:docGrid w:linePitch="600"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E0CCD5" w14:textId="77777777" w:rsidR="00D123CA" w:rsidRDefault="00D123CA">
      <w:r>
        <w:separator/>
      </w:r>
    </w:p>
  </w:endnote>
  <w:endnote w:type="continuationSeparator" w:id="0">
    <w:p w14:paraId="13DFEBF7" w14:textId="77777777" w:rsidR="00D123CA" w:rsidRDefault="00D123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Symbol">
    <w:altName w:val="Yu Gothic"/>
    <w:charset w:val="80"/>
    <w:family w:val="auto"/>
    <w:pitch w:val="default"/>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1"/>
    <w:family w:val="roman"/>
    <w:notTrueType/>
    <w:pitch w:val="variable"/>
    <w:sig w:usb0="00002000" w:usb1="00000000" w:usb2="00000000" w:usb3="00000000" w:csb0="00000000" w:csb1="00000000"/>
  </w:font>
  <w:font w:name="Gautami">
    <w:altName w:val="Cambria Math"/>
    <w:panose1 w:val="02000500000000000000"/>
    <w:charset w:val="01"/>
    <w:family w:val="roman"/>
    <w:notTrueType/>
    <w:pitch w:val="variable"/>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4A86E3" w14:textId="251C69E8" w:rsidR="00125E8C" w:rsidRPr="005825E8" w:rsidRDefault="00224FC9" w:rsidP="00125E8C">
    <w:pPr>
      <w:pStyle w:val="Footer"/>
      <w:pBdr>
        <w:top w:val="single" w:sz="4" w:space="0" w:color="000000"/>
      </w:pBdr>
      <w:rPr>
        <w:rFonts w:ascii="Verdana" w:hAnsi="Verdana" w:cs="Verdana"/>
        <w:b/>
        <w:bCs/>
        <w:i/>
        <w:sz w:val="16"/>
      </w:rPr>
    </w:pPr>
    <w:r>
      <w:rPr>
        <w:rFonts w:ascii="Verdana" w:hAnsi="Verdana" w:cs="Verdana"/>
        <w:b/>
        <w:bCs/>
        <w:i/>
        <w:sz w:val="16"/>
      </w:rPr>
      <w:tab/>
    </w:r>
    <w:r>
      <w:rPr>
        <w:rFonts w:ascii="Verdana" w:hAnsi="Verdana" w:cs="Verdana"/>
        <w:b/>
        <w:bCs/>
        <w:i/>
        <w:sz w:val="16"/>
      </w:rPr>
      <w:tab/>
    </w:r>
  </w:p>
  <w:p w14:paraId="5A0FA6EF" w14:textId="312CF89E" w:rsidR="00224FC9" w:rsidRDefault="00224FC9" w:rsidP="00125E8C">
    <w:pPr>
      <w:pStyle w:val="Footer"/>
      <w:pBdr>
        <w:top w:val="single" w:sz="4" w:space="0" w:color="000000"/>
      </w:pBdr>
    </w:pPr>
  </w:p>
  <w:p w14:paraId="25840B2C" w14:textId="77777777" w:rsidR="00224FC9" w:rsidRDefault="00224FC9"/>
  <w:p w14:paraId="092E73A0" w14:textId="77777777" w:rsidR="00E30A50" w:rsidRDefault="00E30A50"/>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C8A93C" w14:textId="37A7BFA8" w:rsidR="00125E8C" w:rsidRPr="005825E8" w:rsidRDefault="00125E8C" w:rsidP="00125E8C">
    <w:pPr>
      <w:pStyle w:val="Footer"/>
      <w:pBdr>
        <w:top w:val="single" w:sz="4" w:space="0" w:color="000000"/>
      </w:pBdr>
      <w:rPr>
        <w:rFonts w:ascii="Verdana" w:hAnsi="Verdana" w:cs="Verdana"/>
        <w:b/>
        <w:bCs/>
        <w:i/>
        <w:sz w:val="16"/>
      </w:rPr>
    </w:pPr>
    <w:r>
      <w:rPr>
        <w:lang w:val="en-IN"/>
      </w:rPr>
      <w:t xml:space="preserve">                                                                                                                                                                 </w:t>
    </w:r>
  </w:p>
  <w:p w14:paraId="3DF3FAE4" w14:textId="49D8AF44" w:rsidR="00125E8C" w:rsidRPr="00125E8C" w:rsidRDefault="00125E8C">
    <w:pPr>
      <w:pStyle w:val="Footer"/>
      <w:rPr>
        <w:lang w:val="en-I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A6A7E7" w14:textId="77777777" w:rsidR="00D123CA" w:rsidRDefault="00D123CA">
      <w:r>
        <w:separator/>
      </w:r>
    </w:p>
  </w:footnote>
  <w:footnote w:type="continuationSeparator" w:id="0">
    <w:p w14:paraId="4A671BF3" w14:textId="77777777" w:rsidR="00D123CA" w:rsidRDefault="00D123C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rPr>
        <w:rFonts w:ascii="Wingdings" w:hAnsi="Wingdings" w:cs="Wingdings"/>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bullet"/>
      <w:lvlText w:val=""/>
      <w:lvlJc w:val="left"/>
      <w:pPr>
        <w:tabs>
          <w:tab w:val="num" w:pos="860"/>
        </w:tabs>
        <w:ind w:left="860" w:hanging="360"/>
      </w:pPr>
      <w:rPr>
        <w:rFonts w:ascii="Symbol" w:hAnsi="Symbol" w:cs="Calibri"/>
        <w:b w:val="0"/>
        <w:bCs w:val="0"/>
        <w:sz w:val="24"/>
        <w:szCs w:val="24"/>
        <w:lang w:val="en-GB"/>
      </w:rPr>
    </w:lvl>
    <w:lvl w:ilvl="1">
      <w:start w:val="1"/>
      <w:numFmt w:val="decimal"/>
      <w:lvlText w:val="%2."/>
      <w:lvlJc w:val="left"/>
      <w:pPr>
        <w:tabs>
          <w:tab w:val="num" w:pos="1220"/>
        </w:tabs>
        <w:ind w:left="1220" w:hanging="360"/>
      </w:pPr>
    </w:lvl>
    <w:lvl w:ilvl="2">
      <w:start w:val="1"/>
      <w:numFmt w:val="decimal"/>
      <w:lvlText w:val="%3."/>
      <w:lvlJc w:val="left"/>
      <w:pPr>
        <w:tabs>
          <w:tab w:val="num" w:pos="1580"/>
        </w:tabs>
        <w:ind w:left="1580" w:hanging="360"/>
      </w:pPr>
    </w:lvl>
    <w:lvl w:ilvl="3">
      <w:start w:val="1"/>
      <w:numFmt w:val="decimal"/>
      <w:lvlText w:val="%4."/>
      <w:lvlJc w:val="left"/>
      <w:pPr>
        <w:tabs>
          <w:tab w:val="num" w:pos="1940"/>
        </w:tabs>
        <w:ind w:left="1940" w:hanging="360"/>
      </w:pPr>
    </w:lvl>
    <w:lvl w:ilvl="4">
      <w:start w:val="1"/>
      <w:numFmt w:val="decimal"/>
      <w:lvlText w:val="%5."/>
      <w:lvlJc w:val="left"/>
      <w:pPr>
        <w:tabs>
          <w:tab w:val="num" w:pos="2300"/>
        </w:tabs>
        <w:ind w:left="2300" w:hanging="360"/>
      </w:pPr>
    </w:lvl>
    <w:lvl w:ilvl="5">
      <w:start w:val="1"/>
      <w:numFmt w:val="decimal"/>
      <w:lvlText w:val="%6."/>
      <w:lvlJc w:val="left"/>
      <w:pPr>
        <w:tabs>
          <w:tab w:val="num" w:pos="2660"/>
        </w:tabs>
        <w:ind w:left="2660" w:hanging="360"/>
      </w:pPr>
    </w:lvl>
    <w:lvl w:ilvl="6">
      <w:start w:val="1"/>
      <w:numFmt w:val="decimal"/>
      <w:lvlText w:val="%7."/>
      <w:lvlJc w:val="left"/>
      <w:pPr>
        <w:tabs>
          <w:tab w:val="num" w:pos="3020"/>
        </w:tabs>
        <w:ind w:left="3020" w:hanging="360"/>
      </w:pPr>
    </w:lvl>
    <w:lvl w:ilvl="7">
      <w:start w:val="1"/>
      <w:numFmt w:val="decimal"/>
      <w:lvlText w:val="%8."/>
      <w:lvlJc w:val="left"/>
      <w:pPr>
        <w:tabs>
          <w:tab w:val="num" w:pos="3380"/>
        </w:tabs>
        <w:ind w:left="3380" w:hanging="360"/>
      </w:pPr>
    </w:lvl>
    <w:lvl w:ilvl="8">
      <w:start w:val="1"/>
      <w:numFmt w:val="decimal"/>
      <w:lvlText w:val="%9."/>
      <w:lvlJc w:val="left"/>
      <w:pPr>
        <w:tabs>
          <w:tab w:val="num" w:pos="3740"/>
        </w:tabs>
        <w:ind w:left="3740" w:hanging="360"/>
      </w:pPr>
    </w:lvl>
  </w:abstractNum>
  <w:abstractNum w:abstractNumId="2">
    <w:nsid w:val="00000003"/>
    <w:multiLevelType w:val="multilevel"/>
    <w:tmpl w:val="00000003"/>
    <w:name w:val="WW8Num3"/>
    <w:lvl w:ilvl="0">
      <w:start w:val="1"/>
      <w:numFmt w:val="bullet"/>
      <w:lvlText w:val=""/>
      <w:lvlJc w:val="left"/>
      <w:pPr>
        <w:tabs>
          <w:tab w:val="num" w:pos="1779"/>
        </w:tabs>
        <w:ind w:left="1779" w:hanging="360"/>
      </w:pPr>
      <w:rPr>
        <w:rFonts w:ascii="Symbol" w:hAnsi="Symbol" w:cs="Wingdings"/>
      </w:rPr>
    </w:lvl>
    <w:lvl w:ilvl="1">
      <w:start w:val="1"/>
      <w:numFmt w:val="decimal"/>
      <w:lvlText w:val="%2."/>
      <w:lvlJc w:val="left"/>
      <w:pPr>
        <w:tabs>
          <w:tab w:val="num" w:pos="2139"/>
        </w:tabs>
        <w:ind w:left="2139" w:hanging="360"/>
      </w:pPr>
      <w:rPr>
        <w:rFonts w:ascii="Courier New" w:hAnsi="Courier New" w:cs="Courier New"/>
      </w:rPr>
    </w:lvl>
    <w:lvl w:ilvl="2">
      <w:start w:val="1"/>
      <w:numFmt w:val="decimal"/>
      <w:lvlText w:val="%3."/>
      <w:lvlJc w:val="left"/>
      <w:pPr>
        <w:tabs>
          <w:tab w:val="num" w:pos="2499"/>
        </w:tabs>
        <w:ind w:left="2499" w:hanging="360"/>
      </w:pPr>
    </w:lvl>
    <w:lvl w:ilvl="3">
      <w:start w:val="1"/>
      <w:numFmt w:val="decimal"/>
      <w:lvlText w:val="%4."/>
      <w:lvlJc w:val="left"/>
      <w:pPr>
        <w:tabs>
          <w:tab w:val="num" w:pos="2859"/>
        </w:tabs>
        <w:ind w:left="2859" w:hanging="360"/>
      </w:pPr>
      <w:rPr>
        <w:rFonts w:ascii="Symbol" w:hAnsi="Symbol" w:cs="Symbol"/>
      </w:rPr>
    </w:lvl>
    <w:lvl w:ilvl="4">
      <w:start w:val="1"/>
      <w:numFmt w:val="decimal"/>
      <w:lvlText w:val="%5."/>
      <w:lvlJc w:val="left"/>
      <w:pPr>
        <w:tabs>
          <w:tab w:val="num" w:pos="3219"/>
        </w:tabs>
        <w:ind w:left="3219" w:hanging="360"/>
      </w:pPr>
    </w:lvl>
    <w:lvl w:ilvl="5">
      <w:start w:val="1"/>
      <w:numFmt w:val="decimal"/>
      <w:lvlText w:val="%6."/>
      <w:lvlJc w:val="left"/>
      <w:pPr>
        <w:tabs>
          <w:tab w:val="num" w:pos="3579"/>
        </w:tabs>
        <w:ind w:left="3579" w:hanging="360"/>
      </w:pPr>
    </w:lvl>
    <w:lvl w:ilvl="6">
      <w:start w:val="1"/>
      <w:numFmt w:val="decimal"/>
      <w:lvlText w:val="%7."/>
      <w:lvlJc w:val="left"/>
      <w:pPr>
        <w:tabs>
          <w:tab w:val="num" w:pos="3939"/>
        </w:tabs>
        <w:ind w:left="3939" w:hanging="360"/>
      </w:pPr>
    </w:lvl>
    <w:lvl w:ilvl="7">
      <w:start w:val="1"/>
      <w:numFmt w:val="decimal"/>
      <w:lvlText w:val="%8."/>
      <w:lvlJc w:val="left"/>
      <w:pPr>
        <w:tabs>
          <w:tab w:val="num" w:pos="4299"/>
        </w:tabs>
        <w:ind w:left="4299" w:hanging="360"/>
      </w:pPr>
    </w:lvl>
    <w:lvl w:ilvl="8">
      <w:start w:val="1"/>
      <w:numFmt w:val="decimal"/>
      <w:lvlText w:val="%9."/>
      <w:lvlJc w:val="left"/>
      <w:pPr>
        <w:tabs>
          <w:tab w:val="num" w:pos="4659"/>
        </w:tabs>
        <w:ind w:left="4659" w:hanging="360"/>
      </w:pPr>
    </w:lvl>
  </w:abstractNum>
  <w:abstractNum w:abstractNumId="3">
    <w:nsid w:val="00000004"/>
    <w:multiLevelType w:val="multilevel"/>
    <w:tmpl w:val="00000004"/>
    <w:name w:val="WW8Num4"/>
    <w:lvl w:ilvl="0">
      <w:start w:val="1"/>
      <w:numFmt w:val="bullet"/>
      <w:lvlText w:val=""/>
      <w:lvlJc w:val="left"/>
      <w:pPr>
        <w:tabs>
          <w:tab w:val="num" w:pos="-720"/>
        </w:tabs>
        <w:ind w:left="720" w:hanging="360"/>
      </w:pPr>
      <w:rPr>
        <w:rFonts w:ascii="Symbol" w:hAnsi="Symbol" w:cs="Symbol"/>
      </w:rPr>
    </w:lvl>
    <w:lvl w:ilvl="1">
      <w:start w:val="1"/>
      <w:numFmt w:val="decimal"/>
      <w:lvlText w:val="%2."/>
      <w:lvlJc w:val="left"/>
      <w:pPr>
        <w:tabs>
          <w:tab w:val="num" w:pos="-360"/>
        </w:tabs>
        <w:ind w:left="360" w:hanging="360"/>
      </w:pPr>
      <w:rPr>
        <w:rFonts w:ascii="Courier New" w:hAnsi="Courier New" w:cs="Courier New"/>
      </w:rPr>
    </w:lvl>
    <w:lvl w:ilvl="2">
      <w:start w:val="1"/>
      <w:numFmt w:val="decimal"/>
      <w:lvlText w:val="%3."/>
      <w:lvlJc w:val="left"/>
      <w:pPr>
        <w:tabs>
          <w:tab w:val="num" w:pos="0"/>
        </w:tabs>
        <w:ind w:left="0" w:hanging="360"/>
      </w:pPr>
      <w:rPr>
        <w:rFonts w:ascii="Wingdings" w:hAnsi="Wingdings" w:cs="Wingdings"/>
      </w:rPr>
    </w:lvl>
    <w:lvl w:ilvl="3">
      <w:start w:val="1"/>
      <w:numFmt w:val="decimal"/>
      <w:lvlText w:val="%4."/>
      <w:lvlJc w:val="left"/>
      <w:pPr>
        <w:tabs>
          <w:tab w:val="num" w:pos="360"/>
        </w:tabs>
        <w:ind w:left="360" w:hanging="360"/>
      </w:pPr>
    </w:lvl>
    <w:lvl w:ilvl="4">
      <w:start w:val="1"/>
      <w:numFmt w:val="decimal"/>
      <w:lvlText w:val="%5."/>
      <w:lvlJc w:val="left"/>
      <w:pPr>
        <w:tabs>
          <w:tab w:val="num" w:pos="720"/>
        </w:tabs>
        <w:ind w:left="720" w:hanging="360"/>
      </w:pPr>
    </w:lvl>
    <w:lvl w:ilvl="5">
      <w:start w:val="1"/>
      <w:numFmt w:val="decimal"/>
      <w:lvlText w:val="%6."/>
      <w:lvlJc w:val="left"/>
      <w:pPr>
        <w:tabs>
          <w:tab w:val="num" w:pos="1080"/>
        </w:tabs>
        <w:ind w:left="1080" w:hanging="360"/>
      </w:pPr>
    </w:lvl>
    <w:lvl w:ilvl="6">
      <w:start w:val="1"/>
      <w:numFmt w:val="decimal"/>
      <w:lvlText w:val="%7."/>
      <w:lvlJc w:val="left"/>
      <w:pPr>
        <w:tabs>
          <w:tab w:val="num" w:pos="1440"/>
        </w:tabs>
        <w:ind w:left="1440" w:hanging="360"/>
      </w:pPr>
    </w:lvl>
    <w:lvl w:ilvl="7">
      <w:start w:val="1"/>
      <w:numFmt w:val="decimal"/>
      <w:lvlText w:val="%8."/>
      <w:lvlJc w:val="left"/>
      <w:pPr>
        <w:tabs>
          <w:tab w:val="num" w:pos="1800"/>
        </w:tabs>
        <w:ind w:left="1800" w:hanging="360"/>
      </w:pPr>
    </w:lvl>
    <w:lvl w:ilvl="8">
      <w:start w:val="1"/>
      <w:numFmt w:val="decimal"/>
      <w:lvlText w:val="%9."/>
      <w:lvlJc w:val="left"/>
      <w:pPr>
        <w:tabs>
          <w:tab w:val="num" w:pos="2160"/>
        </w:tabs>
        <w:ind w:left="2160" w:hanging="360"/>
      </w:pPr>
    </w:lvl>
  </w:abstractNum>
  <w:abstractNum w:abstractNumId="4">
    <w:nsid w:val="00000005"/>
    <w:multiLevelType w:val="multilevel"/>
    <w:tmpl w:val="00000005"/>
    <w:name w:val="WW8Num5"/>
    <w:lvl w:ilvl="0">
      <w:start w:val="1"/>
      <w:numFmt w:val="bullet"/>
      <w:lvlText w:val=""/>
      <w:lvlJc w:val="left"/>
      <w:pPr>
        <w:tabs>
          <w:tab w:val="num" w:pos="4677"/>
        </w:tabs>
        <w:ind w:left="4677" w:hanging="360"/>
      </w:pPr>
      <w:rPr>
        <w:rFonts w:ascii="Symbol" w:hAnsi="Symbol" w:cs="Symbol"/>
      </w:rPr>
    </w:lvl>
    <w:lvl w:ilvl="1">
      <w:start w:val="1"/>
      <w:numFmt w:val="bullet"/>
      <w:lvlText w:val=""/>
      <w:lvlJc w:val="left"/>
      <w:pPr>
        <w:tabs>
          <w:tab w:val="num" w:pos="5037"/>
        </w:tabs>
        <w:ind w:left="5037" w:hanging="360"/>
      </w:pPr>
      <w:rPr>
        <w:rFonts w:ascii="Symbol" w:hAnsi="Symbol" w:cs="Symbol"/>
      </w:rPr>
    </w:lvl>
    <w:lvl w:ilvl="2">
      <w:start w:val="1"/>
      <w:numFmt w:val="bullet"/>
      <w:lvlText w:val=""/>
      <w:lvlJc w:val="left"/>
      <w:pPr>
        <w:tabs>
          <w:tab w:val="num" w:pos="5397"/>
        </w:tabs>
        <w:ind w:left="5397" w:hanging="360"/>
      </w:pPr>
      <w:rPr>
        <w:rFonts w:ascii="Symbol" w:hAnsi="Symbol" w:cs="Symbol"/>
      </w:rPr>
    </w:lvl>
    <w:lvl w:ilvl="3">
      <w:start w:val="1"/>
      <w:numFmt w:val="bullet"/>
      <w:lvlText w:val=""/>
      <w:lvlJc w:val="left"/>
      <w:pPr>
        <w:tabs>
          <w:tab w:val="num" w:pos="5757"/>
        </w:tabs>
        <w:ind w:left="5757" w:hanging="360"/>
      </w:pPr>
      <w:rPr>
        <w:rFonts w:ascii="Symbol" w:hAnsi="Symbol" w:cs="Symbol"/>
      </w:rPr>
    </w:lvl>
    <w:lvl w:ilvl="4">
      <w:start w:val="1"/>
      <w:numFmt w:val="bullet"/>
      <w:lvlText w:val=""/>
      <w:lvlJc w:val="left"/>
      <w:pPr>
        <w:tabs>
          <w:tab w:val="num" w:pos="6117"/>
        </w:tabs>
        <w:ind w:left="6117" w:hanging="360"/>
      </w:pPr>
      <w:rPr>
        <w:rFonts w:ascii="Symbol" w:hAnsi="Symbol" w:cs="Symbol"/>
      </w:rPr>
    </w:lvl>
    <w:lvl w:ilvl="5">
      <w:start w:val="1"/>
      <w:numFmt w:val="bullet"/>
      <w:lvlText w:val=""/>
      <w:lvlJc w:val="left"/>
      <w:pPr>
        <w:tabs>
          <w:tab w:val="num" w:pos="6477"/>
        </w:tabs>
        <w:ind w:left="6477" w:hanging="360"/>
      </w:pPr>
      <w:rPr>
        <w:rFonts w:ascii="Symbol" w:hAnsi="Symbol" w:cs="Symbol"/>
      </w:rPr>
    </w:lvl>
    <w:lvl w:ilvl="6">
      <w:start w:val="1"/>
      <w:numFmt w:val="bullet"/>
      <w:lvlText w:val=""/>
      <w:lvlJc w:val="left"/>
      <w:pPr>
        <w:tabs>
          <w:tab w:val="num" w:pos="6837"/>
        </w:tabs>
        <w:ind w:left="6837" w:hanging="360"/>
      </w:pPr>
      <w:rPr>
        <w:rFonts w:ascii="Symbol" w:hAnsi="Symbol" w:cs="Symbol"/>
      </w:rPr>
    </w:lvl>
    <w:lvl w:ilvl="7">
      <w:start w:val="1"/>
      <w:numFmt w:val="bullet"/>
      <w:lvlText w:val=""/>
      <w:lvlJc w:val="left"/>
      <w:pPr>
        <w:tabs>
          <w:tab w:val="num" w:pos="7197"/>
        </w:tabs>
        <w:ind w:left="7197" w:hanging="360"/>
      </w:pPr>
      <w:rPr>
        <w:rFonts w:ascii="Symbol" w:hAnsi="Symbol" w:cs="Symbol"/>
      </w:rPr>
    </w:lvl>
    <w:lvl w:ilvl="8">
      <w:start w:val="1"/>
      <w:numFmt w:val="bullet"/>
      <w:lvlText w:val=""/>
      <w:lvlJc w:val="left"/>
      <w:pPr>
        <w:tabs>
          <w:tab w:val="num" w:pos="7557"/>
        </w:tabs>
        <w:ind w:left="7557" w:hanging="360"/>
      </w:pPr>
      <w:rPr>
        <w:rFonts w:ascii="Symbol" w:hAnsi="Symbol" w:cs="Symbol"/>
      </w:rPr>
    </w:lvl>
  </w:abstractNum>
  <w:abstractNum w:abstractNumId="5">
    <w:nsid w:val="00000006"/>
    <w:multiLevelType w:val="hybridMultilevel"/>
    <w:tmpl w:val="507ED7AA"/>
    <w:lvl w:ilvl="0" w:tplc="FFFFFFFF">
      <w:start w:val="9"/>
      <w:numFmt w:val="upperLetter"/>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6">
    <w:nsid w:val="00000007"/>
    <w:multiLevelType w:val="multilevel"/>
    <w:tmpl w:val="3000FCE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Symbol" w:hAnsi="Symbol"/>
      </w:rPr>
    </w:lvl>
    <w:lvl w:ilvl="4">
      <w:start w:val="1"/>
      <w:numFmt w:val="bullet"/>
      <w:lvlText w:val="o"/>
      <w:lvlJc w:val="left"/>
      <w:pPr>
        <w:tabs>
          <w:tab w:val="num" w:pos="2160"/>
        </w:tabs>
        <w:ind w:left="2160" w:hanging="360"/>
      </w:pPr>
      <w:rPr>
        <w:rFonts w:ascii="Courier New" w:hAnsi="Courier New" w:cs="Courier New"/>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Symbol" w:hAnsi="Symbol"/>
      </w:rPr>
    </w:lvl>
    <w:lvl w:ilvl="7">
      <w:start w:val="1"/>
      <w:numFmt w:val="bullet"/>
      <w:lvlText w:val="o"/>
      <w:lvlJc w:val="left"/>
      <w:pPr>
        <w:tabs>
          <w:tab w:val="num" w:pos="3240"/>
        </w:tabs>
        <w:ind w:left="3240" w:hanging="360"/>
      </w:pPr>
      <w:rPr>
        <w:rFonts w:ascii="Courier New" w:hAnsi="Courier New" w:cs="Courier New"/>
      </w:rPr>
    </w:lvl>
    <w:lvl w:ilvl="8">
      <w:start w:val="1"/>
      <w:numFmt w:val="bullet"/>
      <w:lvlText w:val=""/>
      <w:lvlJc w:val="left"/>
      <w:pPr>
        <w:tabs>
          <w:tab w:val="num" w:pos="3600"/>
        </w:tabs>
        <w:ind w:left="3600" w:hanging="360"/>
      </w:pPr>
      <w:rPr>
        <w:rFonts w:ascii="Wingdings" w:hAnsi="Wingdings"/>
      </w:rPr>
    </w:lvl>
  </w:abstractNum>
  <w:abstractNum w:abstractNumId="7">
    <w:nsid w:val="0A8D67D5"/>
    <w:multiLevelType w:val="hybridMultilevel"/>
    <w:tmpl w:val="6876011E"/>
    <w:lvl w:ilvl="0" w:tplc="04090009">
      <w:start w:val="1"/>
      <w:numFmt w:val="bullet"/>
      <w:lvlText w:val=""/>
      <w:lvlJc w:val="left"/>
      <w:pPr>
        <w:tabs>
          <w:tab w:val="num" w:pos="780"/>
        </w:tabs>
        <w:ind w:left="780" w:hanging="360"/>
      </w:pPr>
      <w:rPr>
        <w:rFonts w:ascii="Wingdings" w:hAnsi="Wingdings" w:hint="default"/>
      </w:rPr>
    </w:lvl>
    <w:lvl w:ilvl="1" w:tplc="04090003">
      <w:start w:val="1"/>
      <w:numFmt w:val="bullet"/>
      <w:lvlText w:val="o"/>
      <w:lvlJc w:val="left"/>
      <w:pPr>
        <w:tabs>
          <w:tab w:val="num" w:pos="1500"/>
        </w:tabs>
        <w:ind w:left="1500" w:hanging="360"/>
      </w:pPr>
      <w:rPr>
        <w:rFonts w:ascii="Courier New" w:hAnsi="Courier New" w:cs="Courier New" w:hint="default"/>
      </w:rPr>
    </w:lvl>
    <w:lvl w:ilvl="2" w:tplc="04090005">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8">
    <w:nsid w:val="12736B81"/>
    <w:multiLevelType w:val="multilevel"/>
    <w:tmpl w:val="3000FCE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Symbol" w:hAnsi="Symbol"/>
      </w:rPr>
    </w:lvl>
    <w:lvl w:ilvl="4">
      <w:start w:val="1"/>
      <w:numFmt w:val="bullet"/>
      <w:lvlText w:val="o"/>
      <w:lvlJc w:val="left"/>
      <w:pPr>
        <w:tabs>
          <w:tab w:val="num" w:pos="2160"/>
        </w:tabs>
        <w:ind w:left="2160" w:hanging="360"/>
      </w:pPr>
      <w:rPr>
        <w:rFonts w:ascii="Courier New" w:hAnsi="Courier New" w:cs="Courier New"/>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Symbol" w:hAnsi="Symbol"/>
      </w:rPr>
    </w:lvl>
    <w:lvl w:ilvl="7">
      <w:start w:val="1"/>
      <w:numFmt w:val="bullet"/>
      <w:lvlText w:val="o"/>
      <w:lvlJc w:val="left"/>
      <w:pPr>
        <w:tabs>
          <w:tab w:val="num" w:pos="3240"/>
        </w:tabs>
        <w:ind w:left="3240" w:hanging="360"/>
      </w:pPr>
      <w:rPr>
        <w:rFonts w:ascii="Courier New" w:hAnsi="Courier New" w:cs="Courier New"/>
      </w:rPr>
    </w:lvl>
    <w:lvl w:ilvl="8">
      <w:start w:val="1"/>
      <w:numFmt w:val="bullet"/>
      <w:lvlText w:val=""/>
      <w:lvlJc w:val="left"/>
      <w:pPr>
        <w:tabs>
          <w:tab w:val="num" w:pos="3600"/>
        </w:tabs>
        <w:ind w:left="3600" w:hanging="360"/>
      </w:pPr>
      <w:rPr>
        <w:rFonts w:ascii="Wingdings" w:hAnsi="Wingdings"/>
      </w:rPr>
    </w:lvl>
  </w:abstractNum>
  <w:abstractNum w:abstractNumId="9">
    <w:nsid w:val="18AA6867"/>
    <w:multiLevelType w:val="multilevel"/>
    <w:tmpl w:val="2EC0C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F0370C8"/>
    <w:multiLevelType w:val="multilevel"/>
    <w:tmpl w:val="3000FCE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Symbol" w:hAnsi="Symbol"/>
      </w:rPr>
    </w:lvl>
    <w:lvl w:ilvl="4">
      <w:start w:val="1"/>
      <w:numFmt w:val="bullet"/>
      <w:lvlText w:val="o"/>
      <w:lvlJc w:val="left"/>
      <w:pPr>
        <w:tabs>
          <w:tab w:val="num" w:pos="2160"/>
        </w:tabs>
        <w:ind w:left="2160" w:hanging="360"/>
      </w:pPr>
      <w:rPr>
        <w:rFonts w:ascii="Courier New" w:hAnsi="Courier New" w:cs="Courier New"/>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Symbol" w:hAnsi="Symbol"/>
      </w:rPr>
    </w:lvl>
    <w:lvl w:ilvl="7">
      <w:start w:val="1"/>
      <w:numFmt w:val="bullet"/>
      <w:lvlText w:val="o"/>
      <w:lvlJc w:val="left"/>
      <w:pPr>
        <w:tabs>
          <w:tab w:val="num" w:pos="3240"/>
        </w:tabs>
        <w:ind w:left="3240" w:hanging="360"/>
      </w:pPr>
      <w:rPr>
        <w:rFonts w:ascii="Courier New" w:hAnsi="Courier New" w:cs="Courier New"/>
      </w:rPr>
    </w:lvl>
    <w:lvl w:ilvl="8">
      <w:start w:val="1"/>
      <w:numFmt w:val="bullet"/>
      <w:lvlText w:val=""/>
      <w:lvlJc w:val="left"/>
      <w:pPr>
        <w:tabs>
          <w:tab w:val="num" w:pos="3600"/>
        </w:tabs>
        <w:ind w:left="3600" w:hanging="360"/>
      </w:pPr>
      <w:rPr>
        <w:rFonts w:ascii="Wingdings" w:hAnsi="Wingdings"/>
      </w:rPr>
    </w:lvl>
  </w:abstractNum>
  <w:abstractNum w:abstractNumId="11">
    <w:nsid w:val="1F69319B"/>
    <w:multiLevelType w:val="hybridMultilevel"/>
    <w:tmpl w:val="48D69ADC"/>
    <w:lvl w:ilvl="0" w:tplc="4C024A72">
      <w:start w:val="1"/>
      <w:numFmt w:val="bullet"/>
      <w:lvlText w:val=""/>
      <w:lvlJc w:val="left"/>
      <w:pPr>
        <w:ind w:left="810" w:hanging="360"/>
      </w:pPr>
      <w:rPr>
        <w:rFonts w:ascii="Symbol" w:hAnsi="Symbol"/>
      </w:rPr>
    </w:lvl>
    <w:lvl w:ilvl="1" w:tplc="5336C3F6">
      <w:start w:val="1"/>
      <w:numFmt w:val="bullet"/>
      <w:lvlText w:val="o"/>
      <w:lvlJc w:val="left"/>
      <w:pPr>
        <w:ind w:left="1440" w:hanging="360"/>
      </w:pPr>
      <w:rPr>
        <w:rFonts w:ascii="Courier New" w:hAnsi="Courier New" w:cs="Courier New"/>
      </w:rPr>
    </w:lvl>
    <w:lvl w:ilvl="2" w:tplc="39524D54">
      <w:start w:val="1"/>
      <w:numFmt w:val="bullet"/>
      <w:lvlText w:val=""/>
      <w:lvlJc w:val="left"/>
      <w:pPr>
        <w:ind w:left="2160" w:hanging="360"/>
      </w:pPr>
      <w:rPr>
        <w:rFonts w:ascii="Wingdings" w:hAnsi="Wingdings"/>
      </w:rPr>
    </w:lvl>
    <w:lvl w:ilvl="3" w:tplc="E9761B32">
      <w:start w:val="1"/>
      <w:numFmt w:val="bullet"/>
      <w:lvlText w:val=""/>
      <w:lvlJc w:val="left"/>
      <w:pPr>
        <w:ind w:left="2880" w:hanging="360"/>
      </w:pPr>
      <w:rPr>
        <w:rFonts w:ascii="Symbol" w:hAnsi="Symbol"/>
      </w:rPr>
    </w:lvl>
    <w:lvl w:ilvl="4" w:tplc="D7FC5C06">
      <w:start w:val="1"/>
      <w:numFmt w:val="bullet"/>
      <w:lvlText w:val="o"/>
      <w:lvlJc w:val="left"/>
      <w:pPr>
        <w:ind w:left="3600" w:hanging="360"/>
      </w:pPr>
      <w:rPr>
        <w:rFonts w:ascii="Courier New" w:hAnsi="Courier New" w:cs="Courier New"/>
      </w:rPr>
    </w:lvl>
    <w:lvl w:ilvl="5" w:tplc="B38C76F8">
      <w:start w:val="1"/>
      <w:numFmt w:val="bullet"/>
      <w:lvlText w:val=""/>
      <w:lvlJc w:val="left"/>
      <w:pPr>
        <w:ind w:left="4320" w:hanging="360"/>
      </w:pPr>
      <w:rPr>
        <w:rFonts w:ascii="Wingdings" w:hAnsi="Wingdings"/>
      </w:rPr>
    </w:lvl>
    <w:lvl w:ilvl="6" w:tplc="6EC870E8">
      <w:start w:val="1"/>
      <w:numFmt w:val="bullet"/>
      <w:lvlText w:val=""/>
      <w:lvlJc w:val="left"/>
      <w:pPr>
        <w:ind w:left="5040" w:hanging="360"/>
      </w:pPr>
      <w:rPr>
        <w:rFonts w:ascii="Symbol" w:hAnsi="Symbol"/>
      </w:rPr>
    </w:lvl>
    <w:lvl w:ilvl="7" w:tplc="DEECAF2C">
      <w:start w:val="1"/>
      <w:numFmt w:val="bullet"/>
      <w:lvlText w:val="o"/>
      <w:lvlJc w:val="left"/>
      <w:pPr>
        <w:ind w:left="5760" w:hanging="360"/>
      </w:pPr>
      <w:rPr>
        <w:rFonts w:ascii="Courier New" w:hAnsi="Courier New" w:cs="Courier New"/>
      </w:rPr>
    </w:lvl>
    <w:lvl w:ilvl="8" w:tplc="B9AC7FFC">
      <w:start w:val="1"/>
      <w:numFmt w:val="bullet"/>
      <w:lvlText w:val=""/>
      <w:lvlJc w:val="left"/>
      <w:pPr>
        <w:ind w:left="6480" w:hanging="360"/>
      </w:pPr>
      <w:rPr>
        <w:rFonts w:ascii="Wingdings" w:hAnsi="Wingdings"/>
      </w:rPr>
    </w:lvl>
  </w:abstractNum>
  <w:abstractNum w:abstractNumId="12">
    <w:nsid w:val="22EA22C7"/>
    <w:multiLevelType w:val="multilevel"/>
    <w:tmpl w:val="DC16C2CA"/>
    <w:lvl w:ilvl="0">
      <w:start w:val="1"/>
      <w:numFmt w:val="bullet"/>
      <w:lvlText w:val=""/>
      <w:lvlJc w:val="left"/>
      <w:pPr>
        <w:tabs>
          <w:tab w:val="num" w:pos="860"/>
        </w:tabs>
        <w:ind w:left="860" w:hanging="360"/>
      </w:pPr>
      <w:rPr>
        <w:rFonts w:ascii="Symbol" w:hAnsi="Symbol" w:hint="default"/>
        <w:b w:val="0"/>
        <w:bCs w:val="0"/>
        <w:sz w:val="24"/>
        <w:szCs w:val="24"/>
        <w:lang w:val="en-GB"/>
      </w:rPr>
    </w:lvl>
    <w:lvl w:ilvl="1">
      <w:start w:val="1"/>
      <w:numFmt w:val="decimal"/>
      <w:lvlText w:val="%2."/>
      <w:lvlJc w:val="left"/>
      <w:pPr>
        <w:tabs>
          <w:tab w:val="num" w:pos="1220"/>
        </w:tabs>
        <w:ind w:left="1220" w:hanging="360"/>
      </w:pPr>
    </w:lvl>
    <w:lvl w:ilvl="2">
      <w:start w:val="1"/>
      <w:numFmt w:val="decimal"/>
      <w:lvlText w:val="%3."/>
      <w:lvlJc w:val="left"/>
      <w:pPr>
        <w:tabs>
          <w:tab w:val="num" w:pos="1580"/>
        </w:tabs>
        <w:ind w:left="1580" w:hanging="360"/>
      </w:pPr>
    </w:lvl>
    <w:lvl w:ilvl="3">
      <w:start w:val="1"/>
      <w:numFmt w:val="decimal"/>
      <w:lvlText w:val="%4."/>
      <w:lvlJc w:val="left"/>
      <w:pPr>
        <w:tabs>
          <w:tab w:val="num" w:pos="1940"/>
        </w:tabs>
        <w:ind w:left="1940" w:hanging="360"/>
      </w:pPr>
    </w:lvl>
    <w:lvl w:ilvl="4">
      <w:start w:val="1"/>
      <w:numFmt w:val="decimal"/>
      <w:lvlText w:val="%5."/>
      <w:lvlJc w:val="left"/>
      <w:pPr>
        <w:tabs>
          <w:tab w:val="num" w:pos="2300"/>
        </w:tabs>
        <w:ind w:left="2300" w:hanging="360"/>
      </w:pPr>
    </w:lvl>
    <w:lvl w:ilvl="5">
      <w:start w:val="1"/>
      <w:numFmt w:val="decimal"/>
      <w:lvlText w:val="%6."/>
      <w:lvlJc w:val="left"/>
      <w:pPr>
        <w:tabs>
          <w:tab w:val="num" w:pos="2660"/>
        </w:tabs>
        <w:ind w:left="2660" w:hanging="360"/>
      </w:pPr>
    </w:lvl>
    <w:lvl w:ilvl="6">
      <w:start w:val="1"/>
      <w:numFmt w:val="decimal"/>
      <w:lvlText w:val="%7."/>
      <w:lvlJc w:val="left"/>
      <w:pPr>
        <w:tabs>
          <w:tab w:val="num" w:pos="3020"/>
        </w:tabs>
        <w:ind w:left="3020" w:hanging="360"/>
      </w:pPr>
    </w:lvl>
    <w:lvl w:ilvl="7">
      <w:start w:val="1"/>
      <w:numFmt w:val="decimal"/>
      <w:lvlText w:val="%8."/>
      <w:lvlJc w:val="left"/>
      <w:pPr>
        <w:tabs>
          <w:tab w:val="num" w:pos="3380"/>
        </w:tabs>
        <w:ind w:left="3380" w:hanging="360"/>
      </w:pPr>
    </w:lvl>
    <w:lvl w:ilvl="8">
      <w:start w:val="1"/>
      <w:numFmt w:val="decimal"/>
      <w:lvlText w:val="%9."/>
      <w:lvlJc w:val="left"/>
      <w:pPr>
        <w:tabs>
          <w:tab w:val="num" w:pos="3740"/>
        </w:tabs>
        <w:ind w:left="3740" w:hanging="360"/>
      </w:pPr>
    </w:lvl>
  </w:abstractNum>
  <w:abstractNum w:abstractNumId="13">
    <w:nsid w:val="232B6262"/>
    <w:multiLevelType w:val="hybridMultilevel"/>
    <w:tmpl w:val="32F2FBC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B5E7248"/>
    <w:multiLevelType w:val="multilevel"/>
    <w:tmpl w:val="3000FCE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Symbol" w:hAnsi="Symbol"/>
      </w:rPr>
    </w:lvl>
    <w:lvl w:ilvl="4">
      <w:start w:val="1"/>
      <w:numFmt w:val="bullet"/>
      <w:lvlText w:val="o"/>
      <w:lvlJc w:val="left"/>
      <w:pPr>
        <w:tabs>
          <w:tab w:val="num" w:pos="2160"/>
        </w:tabs>
        <w:ind w:left="2160" w:hanging="360"/>
      </w:pPr>
      <w:rPr>
        <w:rFonts w:ascii="Courier New" w:hAnsi="Courier New" w:cs="Courier New"/>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Symbol" w:hAnsi="Symbol"/>
      </w:rPr>
    </w:lvl>
    <w:lvl w:ilvl="7">
      <w:start w:val="1"/>
      <w:numFmt w:val="bullet"/>
      <w:lvlText w:val="o"/>
      <w:lvlJc w:val="left"/>
      <w:pPr>
        <w:tabs>
          <w:tab w:val="num" w:pos="3240"/>
        </w:tabs>
        <w:ind w:left="3240" w:hanging="360"/>
      </w:pPr>
      <w:rPr>
        <w:rFonts w:ascii="Courier New" w:hAnsi="Courier New" w:cs="Courier New"/>
      </w:rPr>
    </w:lvl>
    <w:lvl w:ilvl="8">
      <w:start w:val="1"/>
      <w:numFmt w:val="bullet"/>
      <w:lvlText w:val=""/>
      <w:lvlJc w:val="left"/>
      <w:pPr>
        <w:tabs>
          <w:tab w:val="num" w:pos="3600"/>
        </w:tabs>
        <w:ind w:left="3600" w:hanging="360"/>
      </w:pPr>
      <w:rPr>
        <w:rFonts w:ascii="Wingdings" w:hAnsi="Wingdings"/>
      </w:rPr>
    </w:lvl>
  </w:abstractNum>
  <w:abstractNum w:abstractNumId="15">
    <w:nsid w:val="2BD24CB8"/>
    <w:multiLevelType w:val="hybridMultilevel"/>
    <w:tmpl w:val="DF9AD4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0E739C7"/>
    <w:multiLevelType w:val="hybridMultilevel"/>
    <w:tmpl w:val="E6C23B6A"/>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BFF5E70"/>
    <w:multiLevelType w:val="hybridMultilevel"/>
    <w:tmpl w:val="738C597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nsid w:val="3EED4117"/>
    <w:multiLevelType w:val="hybridMultilevel"/>
    <w:tmpl w:val="AE14C64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9">
    <w:nsid w:val="482F6792"/>
    <w:multiLevelType w:val="hybridMultilevel"/>
    <w:tmpl w:val="FEC6A010"/>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0">
    <w:nsid w:val="5B41263B"/>
    <w:multiLevelType w:val="hybridMultilevel"/>
    <w:tmpl w:val="9DFEBE1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nsid w:val="6B641860"/>
    <w:multiLevelType w:val="hybridMultilevel"/>
    <w:tmpl w:val="AC2E163A"/>
    <w:lvl w:ilvl="0" w:tplc="1A7EC5C4">
      <w:start w:val="1"/>
      <w:numFmt w:val="bullet"/>
      <w:lvlText w:val=""/>
      <w:lvlJc w:val="left"/>
      <w:pPr>
        <w:tabs>
          <w:tab w:val="num" w:pos="540"/>
        </w:tabs>
        <w:ind w:left="540" w:hanging="360"/>
      </w:pPr>
      <w:rPr>
        <w:rFonts w:ascii="Symbol" w:hAnsi="Symbol" w:hint="default"/>
        <w:b/>
      </w:rPr>
    </w:lvl>
    <w:lvl w:ilvl="1" w:tplc="04090003">
      <w:start w:val="1"/>
      <w:numFmt w:val="bullet"/>
      <w:lvlText w:val="o"/>
      <w:lvlJc w:val="left"/>
      <w:pPr>
        <w:tabs>
          <w:tab w:val="num" w:pos="900"/>
        </w:tabs>
        <w:ind w:left="900" w:hanging="360"/>
      </w:pPr>
      <w:rPr>
        <w:rFonts w:ascii="Courier New" w:hAnsi="Courier New" w:cs="Times New Roman" w:hint="default"/>
      </w:rPr>
    </w:lvl>
    <w:lvl w:ilvl="2" w:tplc="04090005">
      <w:start w:val="1"/>
      <w:numFmt w:val="bullet"/>
      <w:lvlText w:val=""/>
      <w:lvlJc w:val="left"/>
      <w:pPr>
        <w:tabs>
          <w:tab w:val="num" w:pos="1620"/>
        </w:tabs>
        <w:ind w:left="1620" w:hanging="360"/>
      </w:pPr>
      <w:rPr>
        <w:rFonts w:ascii="Wingdings" w:hAnsi="Wingdings" w:hint="default"/>
      </w:rPr>
    </w:lvl>
    <w:lvl w:ilvl="3" w:tplc="04090001">
      <w:start w:val="1"/>
      <w:numFmt w:val="bullet"/>
      <w:lvlText w:val=""/>
      <w:lvlJc w:val="left"/>
      <w:pPr>
        <w:tabs>
          <w:tab w:val="num" w:pos="2340"/>
        </w:tabs>
        <w:ind w:left="2340" w:hanging="360"/>
      </w:pPr>
      <w:rPr>
        <w:rFonts w:ascii="Symbol" w:hAnsi="Symbol" w:hint="default"/>
      </w:rPr>
    </w:lvl>
    <w:lvl w:ilvl="4" w:tplc="04090003">
      <w:start w:val="1"/>
      <w:numFmt w:val="bullet"/>
      <w:lvlText w:val="o"/>
      <w:lvlJc w:val="left"/>
      <w:pPr>
        <w:tabs>
          <w:tab w:val="num" w:pos="3060"/>
        </w:tabs>
        <w:ind w:left="3060" w:hanging="360"/>
      </w:pPr>
      <w:rPr>
        <w:rFonts w:ascii="Courier New" w:hAnsi="Courier New" w:cs="Times New Roman" w:hint="default"/>
      </w:rPr>
    </w:lvl>
    <w:lvl w:ilvl="5" w:tplc="04090005">
      <w:start w:val="1"/>
      <w:numFmt w:val="bullet"/>
      <w:lvlText w:val=""/>
      <w:lvlJc w:val="left"/>
      <w:pPr>
        <w:tabs>
          <w:tab w:val="num" w:pos="3780"/>
        </w:tabs>
        <w:ind w:left="3780" w:hanging="360"/>
      </w:pPr>
      <w:rPr>
        <w:rFonts w:ascii="Wingdings" w:hAnsi="Wingdings" w:hint="default"/>
      </w:rPr>
    </w:lvl>
    <w:lvl w:ilvl="6" w:tplc="04090001">
      <w:start w:val="1"/>
      <w:numFmt w:val="bullet"/>
      <w:lvlText w:val=""/>
      <w:lvlJc w:val="left"/>
      <w:pPr>
        <w:tabs>
          <w:tab w:val="num" w:pos="4500"/>
        </w:tabs>
        <w:ind w:left="4500" w:hanging="360"/>
      </w:pPr>
      <w:rPr>
        <w:rFonts w:ascii="Symbol" w:hAnsi="Symbol" w:hint="default"/>
      </w:rPr>
    </w:lvl>
    <w:lvl w:ilvl="7" w:tplc="04090003">
      <w:start w:val="1"/>
      <w:numFmt w:val="bullet"/>
      <w:lvlText w:val="o"/>
      <w:lvlJc w:val="left"/>
      <w:pPr>
        <w:tabs>
          <w:tab w:val="num" w:pos="5220"/>
        </w:tabs>
        <w:ind w:left="5220" w:hanging="360"/>
      </w:pPr>
      <w:rPr>
        <w:rFonts w:ascii="Courier New" w:hAnsi="Courier New" w:cs="Times New Roman" w:hint="default"/>
      </w:rPr>
    </w:lvl>
    <w:lvl w:ilvl="8" w:tplc="04090005">
      <w:start w:val="1"/>
      <w:numFmt w:val="bullet"/>
      <w:lvlText w:val=""/>
      <w:lvlJc w:val="left"/>
      <w:pPr>
        <w:tabs>
          <w:tab w:val="num" w:pos="5940"/>
        </w:tabs>
        <w:ind w:left="5940" w:hanging="360"/>
      </w:pPr>
      <w:rPr>
        <w:rFonts w:ascii="Wingdings" w:hAnsi="Wingdings" w:hint="default"/>
      </w:rPr>
    </w:lvl>
  </w:abstractNum>
  <w:abstractNum w:abstractNumId="22">
    <w:nsid w:val="777A65F2"/>
    <w:multiLevelType w:val="hybridMultilevel"/>
    <w:tmpl w:val="06C891B2"/>
    <w:lvl w:ilvl="0" w:tplc="04090009">
      <w:start w:val="1"/>
      <w:numFmt w:val="bullet"/>
      <w:lvlText w:val=""/>
      <w:lvlJc w:val="left"/>
      <w:pPr>
        <w:ind w:left="1305" w:hanging="360"/>
      </w:pPr>
      <w:rPr>
        <w:rFonts w:ascii="Wingdings" w:hAnsi="Wingdings"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23">
    <w:nsid w:val="7B8C019D"/>
    <w:multiLevelType w:val="multilevel"/>
    <w:tmpl w:val="3000FCE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Symbol" w:hAnsi="Symbol"/>
      </w:rPr>
    </w:lvl>
    <w:lvl w:ilvl="4">
      <w:start w:val="1"/>
      <w:numFmt w:val="bullet"/>
      <w:lvlText w:val="o"/>
      <w:lvlJc w:val="left"/>
      <w:pPr>
        <w:tabs>
          <w:tab w:val="num" w:pos="2160"/>
        </w:tabs>
        <w:ind w:left="2160" w:hanging="360"/>
      </w:pPr>
      <w:rPr>
        <w:rFonts w:ascii="Courier New" w:hAnsi="Courier New" w:cs="Courier New"/>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Symbol" w:hAnsi="Symbol"/>
      </w:rPr>
    </w:lvl>
    <w:lvl w:ilvl="7">
      <w:start w:val="1"/>
      <w:numFmt w:val="bullet"/>
      <w:lvlText w:val="o"/>
      <w:lvlJc w:val="left"/>
      <w:pPr>
        <w:tabs>
          <w:tab w:val="num" w:pos="3240"/>
        </w:tabs>
        <w:ind w:left="3240" w:hanging="360"/>
      </w:pPr>
      <w:rPr>
        <w:rFonts w:ascii="Courier New" w:hAnsi="Courier New" w:cs="Courier New"/>
      </w:rPr>
    </w:lvl>
    <w:lvl w:ilvl="8">
      <w:start w:val="1"/>
      <w:numFmt w:val="bullet"/>
      <w:lvlText w:val=""/>
      <w:lvlJc w:val="left"/>
      <w:pPr>
        <w:tabs>
          <w:tab w:val="num" w:pos="3600"/>
        </w:tabs>
        <w:ind w:left="3600" w:hanging="360"/>
      </w:pPr>
      <w:rPr>
        <w:rFonts w:ascii="Wingdings" w:hAnsi="Wingdings"/>
      </w:rPr>
    </w:lvl>
  </w:abstractNum>
  <w:abstractNum w:abstractNumId="24">
    <w:nsid w:val="7C010F79"/>
    <w:multiLevelType w:val="hybridMultilevel"/>
    <w:tmpl w:val="94841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17"/>
  </w:num>
  <w:num w:numId="7">
    <w:abstractNumId w:val="18"/>
  </w:num>
  <w:num w:numId="8">
    <w:abstractNumId w:val="19"/>
  </w:num>
  <w:num w:numId="9">
    <w:abstractNumId w:val="7"/>
  </w:num>
  <w:num w:numId="10">
    <w:abstractNumId w:val="16"/>
  </w:num>
  <w:num w:numId="11">
    <w:abstractNumId w:val="13"/>
  </w:num>
  <w:num w:numId="12">
    <w:abstractNumId w:val="6"/>
  </w:num>
  <w:num w:numId="13">
    <w:abstractNumId w:val="22"/>
  </w:num>
  <w:num w:numId="14">
    <w:abstractNumId w:val="6"/>
  </w:num>
  <w:num w:numId="15">
    <w:abstractNumId w:val="1"/>
  </w:num>
  <w:num w:numId="16">
    <w:abstractNumId w:val="24"/>
  </w:num>
  <w:num w:numId="17">
    <w:abstractNumId w:val="21"/>
  </w:num>
  <w:num w:numId="18">
    <w:abstractNumId w:val="11"/>
  </w:num>
  <w:num w:numId="19">
    <w:abstractNumId w:val="9"/>
  </w:num>
  <w:num w:numId="20">
    <w:abstractNumId w:val="2"/>
  </w:num>
  <w:num w:numId="21">
    <w:abstractNumId w:val="3"/>
  </w:num>
  <w:num w:numId="22">
    <w:abstractNumId w:val="4"/>
  </w:num>
  <w:num w:numId="23">
    <w:abstractNumId w:val="5"/>
    <w:lvlOverride w:ilvl="0">
      <w:startOverride w:val="9"/>
    </w:lvlOverride>
    <w:lvlOverride w:ilvl="1"/>
    <w:lvlOverride w:ilvl="2"/>
    <w:lvlOverride w:ilvl="3"/>
    <w:lvlOverride w:ilvl="4"/>
    <w:lvlOverride w:ilvl="5"/>
    <w:lvlOverride w:ilvl="6"/>
    <w:lvlOverride w:ilvl="7"/>
    <w:lvlOverride w:ilvl="8"/>
  </w:num>
  <w:num w:numId="24">
    <w:abstractNumId w:val="0"/>
  </w:num>
  <w:num w:numId="25">
    <w:abstractNumId w:val="20"/>
  </w:num>
  <w:num w:numId="26">
    <w:abstractNumId w:val="10"/>
  </w:num>
  <w:num w:numId="27">
    <w:abstractNumId w:val="23"/>
  </w:num>
  <w:num w:numId="28">
    <w:abstractNumId w:val="14"/>
  </w:num>
  <w:num w:numId="29">
    <w:abstractNumId w:val="8"/>
  </w:num>
  <w:num w:numId="30">
    <w:abstractNumId w:val="12"/>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57A"/>
    <w:rsid w:val="00002B99"/>
    <w:rsid w:val="00010B7C"/>
    <w:rsid w:val="00022DE3"/>
    <w:rsid w:val="00025893"/>
    <w:rsid w:val="00033D49"/>
    <w:rsid w:val="00040F88"/>
    <w:rsid w:val="000517BC"/>
    <w:rsid w:val="00053AF6"/>
    <w:rsid w:val="00056FED"/>
    <w:rsid w:val="00057C8A"/>
    <w:rsid w:val="000601F8"/>
    <w:rsid w:val="0006374F"/>
    <w:rsid w:val="00072CDD"/>
    <w:rsid w:val="00075EB0"/>
    <w:rsid w:val="00076A51"/>
    <w:rsid w:val="00080893"/>
    <w:rsid w:val="0008192D"/>
    <w:rsid w:val="00085E77"/>
    <w:rsid w:val="0009325A"/>
    <w:rsid w:val="000A68E7"/>
    <w:rsid w:val="000D0631"/>
    <w:rsid w:val="000D130F"/>
    <w:rsid w:val="000E6A89"/>
    <w:rsid w:val="000F147D"/>
    <w:rsid w:val="000F435F"/>
    <w:rsid w:val="001010CE"/>
    <w:rsid w:val="00102C2F"/>
    <w:rsid w:val="00110C40"/>
    <w:rsid w:val="00114022"/>
    <w:rsid w:val="0012382B"/>
    <w:rsid w:val="00124A6F"/>
    <w:rsid w:val="00125E8C"/>
    <w:rsid w:val="001332B9"/>
    <w:rsid w:val="0014022F"/>
    <w:rsid w:val="00142775"/>
    <w:rsid w:val="00146EA9"/>
    <w:rsid w:val="00150AA6"/>
    <w:rsid w:val="00150C28"/>
    <w:rsid w:val="00154004"/>
    <w:rsid w:val="001619EE"/>
    <w:rsid w:val="001623B8"/>
    <w:rsid w:val="0017000C"/>
    <w:rsid w:val="0017544A"/>
    <w:rsid w:val="001763B5"/>
    <w:rsid w:val="0018776E"/>
    <w:rsid w:val="001903B4"/>
    <w:rsid w:val="001A6842"/>
    <w:rsid w:val="001B08A1"/>
    <w:rsid w:val="001B5B57"/>
    <w:rsid w:val="001C27B7"/>
    <w:rsid w:val="001C40DF"/>
    <w:rsid w:val="001D0660"/>
    <w:rsid w:val="001D5AC6"/>
    <w:rsid w:val="001D679A"/>
    <w:rsid w:val="001E206B"/>
    <w:rsid w:val="001E219F"/>
    <w:rsid w:val="001E2E15"/>
    <w:rsid w:val="001E6ACE"/>
    <w:rsid w:val="001E6F58"/>
    <w:rsid w:val="001F30E2"/>
    <w:rsid w:val="001F3182"/>
    <w:rsid w:val="001F4C3D"/>
    <w:rsid w:val="00210E1C"/>
    <w:rsid w:val="00222A36"/>
    <w:rsid w:val="00224FC9"/>
    <w:rsid w:val="002252FD"/>
    <w:rsid w:val="00227E5F"/>
    <w:rsid w:val="00230B10"/>
    <w:rsid w:val="00236EFD"/>
    <w:rsid w:val="002457B0"/>
    <w:rsid w:val="002472EF"/>
    <w:rsid w:val="002479EA"/>
    <w:rsid w:val="002566DA"/>
    <w:rsid w:val="00257136"/>
    <w:rsid w:val="0025760D"/>
    <w:rsid w:val="002604F3"/>
    <w:rsid w:val="00261784"/>
    <w:rsid w:val="00275213"/>
    <w:rsid w:val="002766CB"/>
    <w:rsid w:val="00281CB7"/>
    <w:rsid w:val="00282814"/>
    <w:rsid w:val="00282C78"/>
    <w:rsid w:val="00294F13"/>
    <w:rsid w:val="0029588C"/>
    <w:rsid w:val="002A6EE0"/>
    <w:rsid w:val="002A7A30"/>
    <w:rsid w:val="002A7D52"/>
    <w:rsid w:val="002B5E8A"/>
    <w:rsid w:val="002C7CCC"/>
    <w:rsid w:val="002D216F"/>
    <w:rsid w:val="002E1CA1"/>
    <w:rsid w:val="002E2FB8"/>
    <w:rsid w:val="002F390B"/>
    <w:rsid w:val="002F3B58"/>
    <w:rsid w:val="002F5B4F"/>
    <w:rsid w:val="00312191"/>
    <w:rsid w:val="003142AC"/>
    <w:rsid w:val="003147AD"/>
    <w:rsid w:val="003175FF"/>
    <w:rsid w:val="0032147F"/>
    <w:rsid w:val="00327034"/>
    <w:rsid w:val="00332F01"/>
    <w:rsid w:val="00334BB9"/>
    <w:rsid w:val="00335179"/>
    <w:rsid w:val="00335276"/>
    <w:rsid w:val="00337240"/>
    <w:rsid w:val="00350B13"/>
    <w:rsid w:val="00351346"/>
    <w:rsid w:val="0037398F"/>
    <w:rsid w:val="00385DD7"/>
    <w:rsid w:val="003B0DED"/>
    <w:rsid w:val="003B2012"/>
    <w:rsid w:val="003E222C"/>
    <w:rsid w:val="003E3BB1"/>
    <w:rsid w:val="003E4258"/>
    <w:rsid w:val="003E5363"/>
    <w:rsid w:val="003F08E1"/>
    <w:rsid w:val="003F3A07"/>
    <w:rsid w:val="003F4700"/>
    <w:rsid w:val="003F77BD"/>
    <w:rsid w:val="00403B57"/>
    <w:rsid w:val="00412B7B"/>
    <w:rsid w:val="0041510C"/>
    <w:rsid w:val="00415DBA"/>
    <w:rsid w:val="0043728D"/>
    <w:rsid w:val="00453B3E"/>
    <w:rsid w:val="00454B84"/>
    <w:rsid w:val="00471772"/>
    <w:rsid w:val="0047768A"/>
    <w:rsid w:val="0048063A"/>
    <w:rsid w:val="00487D1F"/>
    <w:rsid w:val="004934E7"/>
    <w:rsid w:val="004936AA"/>
    <w:rsid w:val="00494C30"/>
    <w:rsid w:val="004A4FF5"/>
    <w:rsid w:val="004A73DD"/>
    <w:rsid w:val="004C0B57"/>
    <w:rsid w:val="004C137A"/>
    <w:rsid w:val="004D3A97"/>
    <w:rsid w:val="004E12F6"/>
    <w:rsid w:val="004E29D6"/>
    <w:rsid w:val="004E2A57"/>
    <w:rsid w:val="004E560A"/>
    <w:rsid w:val="004E79CA"/>
    <w:rsid w:val="004F0ACD"/>
    <w:rsid w:val="004F487E"/>
    <w:rsid w:val="005042EC"/>
    <w:rsid w:val="00505C22"/>
    <w:rsid w:val="00513C0F"/>
    <w:rsid w:val="005158D6"/>
    <w:rsid w:val="00530CFC"/>
    <w:rsid w:val="00533B94"/>
    <w:rsid w:val="0053459A"/>
    <w:rsid w:val="00536D41"/>
    <w:rsid w:val="00542416"/>
    <w:rsid w:val="00550C91"/>
    <w:rsid w:val="00551DA4"/>
    <w:rsid w:val="005531F8"/>
    <w:rsid w:val="005720AB"/>
    <w:rsid w:val="005746AE"/>
    <w:rsid w:val="00576123"/>
    <w:rsid w:val="0058000B"/>
    <w:rsid w:val="005825E8"/>
    <w:rsid w:val="005826DD"/>
    <w:rsid w:val="00586A33"/>
    <w:rsid w:val="00590E6F"/>
    <w:rsid w:val="00594F27"/>
    <w:rsid w:val="00597FBF"/>
    <w:rsid w:val="005A0B7C"/>
    <w:rsid w:val="005B0A6E"/>
    <w:rsid w:val="005B0D6B"/>
    <w:rsid w:val="005B19E6"/>
    <w:rsid w:val="005B1DFE"/>
    <w:rsid w:val="005B282C"/>
    <w:rsid w:val="005B5B27"/>
    <w:rsid w:val="005B63C0"/>
    <w:rsid w:val="005B74C8"/>
    <w:rsid w:val="005C10F8"/>
    <w:rsid w:val="005C11C4"/>
    <w:rsid w:val="005D4391"/>
    <w:rsid w:val="005D6674"/>
    <w:rsid w:val="005F027F"/>
    <w:rsid w:val="00603D25"/>
    <w:rsid w:val="006107B9"/>
    <w:rsid w:val="00612A77"/>
    <w:rsid w:val="006143AB"/>
    <w:rsid w:val="006146AD"/>
    <w:rsid w:val="0061491B"/>
    <w:rsid w:val="00624808"/>
    <w:rsid w:val="00624844"/>
    <w:rsid w:val="00625798"/>
    <w:rsid w:val="00634998"/>
    <w:rsid w:val="0064087B"/>
    <w:rsid w:val="00643E6E"/>
    <w:rsid w:val="00646B22"/>
    <w:rsid w:val="00654421"/>
    <w:rsid w:val="006570F7"/>
    <w:rsid w:val="00660A68"/>
    <w:rsid w:val="00667238"/>
    <w:rsid w:val="006739BA"/>
    <w:rsid w:val="0067492B"/>
    <w:rsid w:val="00674F22"/>
    <w:rsid w:val="00677C4A"/>
    <w:rsid w:val="00681F81"/>
    <w:rsid w:val="00693081"/>
    <w:rsid w:val="006A5166"/>
    <w:rsid w:val="006A69A1"/>
    <w:rsid w:val="006A7566"/>
    <w:rsid w:val="006C0855"/>
    <w:rsid w:val="006C390A"/>
    <w:rsid w:val="006C7D48"/>
    <w:rsid w:val="006D5C5B"/>
    <w:rsid w:val="006D6F4D"/>
    <w:rsid w:val="006E75EE"/>
    <w:rsid w:val="006E7BAD"/>
    <w:rsid w:val="006F0F49"/>
    <w:rsid w:val="006F3A77"/>
    <w:rsid w:val="006F7557"/>
    <w:rsid w:val="0070186C"/>
    <w:rsid w:val="00702953"/>
    <w:rsid w:val="00702F1A"/>
    <w:rsid w:val="00711664"/>
    <w:rsid w:val="0071374B"/>
    <w:rsid w:val="0071427D"/>
    <w:rsid w:val="007179C0"/>
    <w:rsid w:val="00724D19"/>
    <w:rsid w:val="00726089"/>
    <w:rsid w:val="0073575E"/>
    <w:rsid w:val="007379EE"/>
    <w:rsid w:val="007401C9"/>
    <w:rsid w:val="007422DE"/>
    <w:rsid w:val="00747114"/>
    <w:rsid w:val="007507DE"/>
    <w:rsid w:val="00754E7C"/>
    <w:rsid w:val="0076274C"/>
    <w:rsid w:val="00763641"/>
    <w:rsid w:val="00767256"/>
    <w:rsid w:val="00771804"/>
    <w:rsid w:val="00775B19"/>
    <w:rsid w:val="00775CA4"/>
    <w:rsid w:val="007860A7"/>
    <w:rsid w:val="007866D8"/>
    <w:rsid w:val="007951F3"/>
    <w:rsid w:val="007A19F4"/>
    <w:rsid w:val="007B029F"/>
    <w:rsid w:val="007B3405"/>
    <w:rsid w:val="007C5107"/>
    <w:rsid w:val="007D3966"/>
    <w:rsid w:val="007D3ABC"/>
    <w:rsid w:val="007D4763"/>
    <w:rsid w:val="007D47CB"/>
    <w:rsid w:val="007D4D73"/>
    <w:rsid w:val="007E2F77"/>
    <w:rsid w:val="007E7B97"/>
    <w:rsid w:val="007E7FDC"/>
    <w:rsid w:val="007F1754"/>
    <w:rsid w:val="007F491C"/>
    <w:rsid w:val="007F6F3D"/>
    <w:rsid w:val="008051E8"/>
    <w:rsid w:val="00812AFE"/>
    <w:rsid w:val="00814636"/>
    <w:rsid w:val="0081678E"/>
    <w:rsid w:val="0081774C"/>
    <w:rsid w:val="00833A63"/>
    <w:rsid w:val="00835C57"/>
    <w:rsid w:val="00837C11"/>
    <w:rsid w:val="00844010"/>
    <w:rsid w:val="00844619"/>
    <w:rsid w:val="00847FA3"/>
    <w:rsid w:val="0085439E"/>
    <w:rsid w:val="00856544"/>
    <w:rsid w:val="00866658"/>
    <w:rsid w:val="00870047"/>
    <w:rsid w:val="00875095"/>
    <w:rsid w:val="00881A85"/>
    <w:rsid w:val="0088214C"/>
    <w:rsid w:val="00885B61"/>
    <w:rsid w:val="00886EA3"/>
    <w:rsid w:val="00890C4A"/>
    <w:rsid w:val="00891337"/>
    <w:rsid w:val="00894200"/>
    <w:rsid w:val="008B0AC5"/>
    <w:rsid w:val="008B24E0"/>
    <w:rsid w:val="008B6CDC"/>
    <w:rsid w:val="008E66EC"/>
    <w:rsid w:val="008F2E8A"/>
    <w:rsid w:val="008F405B"/>
    <w:rsid w:val="00905FB5"/>
    <w:rsid w:val="00906F0D"/>
    <w:rsid w:val="009107E4"/>
    <w:rsid w:val="00911140"/>
    <w:rsid w:val="00915325"/>
    <w:rsid w:val="009515D0"/>
    <w:rsid w:val="009572E5"/>
    <w:rsid w:val="0096564E"/>
    <w:rsid w:val="00970DDD"/>
    <w:rsid w:val="009720E5"/>
    <w:rsid w:val="00972922"/>
    <w:rsid w:val="00981AF1"/>
    <w:rsid w:val="00983A07"/>
    <w:rsid w:val="00985AEE"/>
    <w:rsid w:val="0099286C"/>
    <w:rsid w:val="00995DFB"/>
    <w:rsid w:val="009C3B82"/>
    <w:rsid w:val="009D076C"/>
    <w:rsid w:val="009E075C"/>
    <w:rsid w:val="009E0A92"/>
    <w:rsid w:val="009E47AE"/>
    <w:rsid w:val="009E4D05"/>
    <w:rsid w:val="009E5DBF"/>
    <w:rsid w:val="009E71E4"/>
    <w:rsid w:val="009E7B1B"/>
    <w:rsid w:val="009F2D7E"/>
    <w:rsid w:val="009F3245"/>
    <w:rsid w:val="009F3AC5"/>
    <w:rsid w:val="00A0506C"/>
    <w:rsid w:val="00A053A8"/>
    <w:rsid w:val="00A120AA"/>
    <w:rsid w:val="00A1719F"/>
    <w:rsid w:val="00A175BB"/>
    <w:rsid w:val="00A21CD4"/>
    <w:rsid w:val="00A23E48"/>
    <w:rsid w:val="00A26CF0"/>
    <w:rsid w:val="00A31D4D"/>
    <w:rsid w:val="00A328B4"/>
    <w:rsid w:val="00A373BA"/>
    <w:rsid w:val="00A4382F"/>
    <w:rsid w:val="00A51FED"/>
    <w:rsid w:val="00A52CF2"/>
    <w:rsid w:val="00A70B4B"/>
    <w:rsid w:val="00A711FF"/>
    <w:rsid w:val="00A71B34"/>
    <w:rsid w:val="00A770E1"/>
    <w:rsid w:val="00A80CDC"/>
    <w:rsid w:val="00A86CF6"/>
    <w:rsid w:val="00A92144"/>
    <w:rsid w:val="00A93509"/>
    <w:rsid w:val="00A93813"/>
    <w:rsid w:val="00A9605E"/>
    <w:rsid w:val="00A966FA"/>
    <w:rsid w:val="00A96FC5"/>
    <w:rsid w:val="00AA6AB7"/>
    <w:rsid w:val="00AB4A9F"/>
    <w:rsid w:val="00AB5DEF"/>
    <w:rsid w:val="00AC2C09"/>
    <w:rsid w:val="00AD2DB9"/>
    <w:rsid w:val="00AD559D"/>
    <w:rsid w:val="00AD6BDB"/>
    <w:rsid w:val="00AE1514"/>
    <w:rsid w:val="00AF5D6B"/>
    <w:rsid w:val="00B01EC4"/>
    <w:rsid w:val="00B03543"/>
    <w:rsid w:val="00B10468"/>
    <w:rsid w:val="00B176FA"/>
    <w:rsid w:val="00B2195B"/>
    <w:rsid w:val="00B2428B"/>
    <w:rsid w:val="00B259C9"/>
    <w:rsid w:val="00B30A97"/>
    <w:rsid w:val="00B32533"/>
    <w:rsid w:val="00B32905"/>
    <w:rsid w:val="00B33329"/>
    <w:rsid w:val="00B33408"/>
    <w:rsid w:val="00B33F12"/>
    <w:rsid w:val="00B3514D"/>
    <w:rsid w:val="00B405DB"/>
    <w:rsid w:val="00B452D8"/>
    <w:rsid w:val="00B45AA7"/>
    <w:rsid w:val="00B47C52"/>
    <w:rsid w:val="00B55454"/>
    <w:rsid w:val="00B56E02"/>
    <w:rsid w:val="00B638F2"/>
    <w:rsid w:val="00B63E55"/>
    <w:rsid w:val="00B64197"/>
    <w:rsid w:val="00B647DF"/>
    <w:rsid w:val="00B652DF"/>
    <w:rsid w:val="00B65474"/>
    <w:rsid w:val="00B668A4"/>
    <w:rsid w:val="00B7393F"/>
    <w:rsid w:val="00B76675"/>
    <w:rsid w:val="00B851B9"/>
    <w:rsid w:val="00B8526F"/>
    <w:rsid w:val="00B94181"/>
    <w:rsid w:val="00BA60B5"/>
    <w:rsid w:val="00BA6674"/>
    <w:rsid w:val="00BB0B0E"/>
    <w:rsid w:val="00BB2AA4"/>
    <w:rsid w:val="00BC0FF1"/>
    <w:rsid w:val="00BC5F76"/>
    <w:rsid w:val="00BC7430"/>
    <w:rsid w:val="00BD15AD"/>
    <w:rsid w:val="00BD3F6C"/>
    <w:rsid w:val="00BD6D7C"/>
    <w:rsid w:val="00BF0263"/>
    <w:rsid w:val="00BF1604"/>
    <w:rsid w:val="00BF4717"/>
    <w:rsid w:val="00BF482F"/>
    <w:rsid w:val="00BF4BE1"/>
    <w:rsid w:val="00BF6472"/>
    <w:rsid w:val="00C00D6B"/>
    <w:rsid w:val="00C01538"/>
    <w:rsid w:val="00C02090"/>
    <w:rsid w:val="00C02322"/>
    <w:rsid w:val="00C04177"/>
    <w:rsid w:val="00C06B31"/>
    <w:rsid w:val="00C13098"/>
    <w:rsid w:val="00C13E07"/>
    <w:rsid w:val="00C16A40"/>
    <w:rsid w:val="00C16ADB"/>
    <w:rsid w:val="00C308A7"/>
    <w:rsid w:val="00C34DAA"/>
    <w:rsid w:val="00C42DF7"/>
    <w:rsid w:val="00C44466"/>
    <w:rsid w:val="00C65188"/>
    <w:rsid w:val="00C65578"/>
    <w:rsid w:val="00C66677"/>
    <w:rsid w:val="00C735A9"/>
    <w:rsid w:val="00C73A68"/>
    <w:rsid w:val="00C74125"/>
    <w:rsid w:val="00C757B8"/>
    <w:rsid w:val="00C8428C"/>
    <w:rsid w:val="00C90D3F"/>
    <w:rsid w:val="00C911D0"/>
    <w:rsid w:val="00C919B6"/>
    <w:rsid w:val="00C92302"/>
    <w:rsid w:val="00C93405"/>
    <w:rsid w:val="00CA178E"/>
    <w:rsid w:val="00CB1EF1"/>
    <w:rsid w:val="00CB62AE"/>
    <w:rsid w:val="00CC201A"/>
    <w:rsid w:val="00CC2D72"/>
    <w:rsid w:val="00CC6D93"/>
    <w:rsid w:val="00CC7015"/>
    <w:rsid w:val="00CD063F"/>
    <w:rsid w:val="00CD4118"/>
    <w:rsid w:val="00CD5ADA"/>
    <w:rsid w:val="00CE38BC"/>
    <w:rsid w:val="00CE4FC6"/>
    <w:rsid w:val="00D016B0"/>
    <w:rsid w:val="00D03C0B"/>
    <w:rsid w:val="00D06D76"/>
    <w:rsid w:val="00D108E7"/>
    <w:rsid w:val="00D123CA"/>
    <w:rsid w:val="00D1511D"/>
    <w:rsid w:val="00D17C0E"/>
    <w:rsid w:val="00D30AF3"/>
    <w:rsid w:val="00D3141E"/>
    <w:rsid w:val="00D323C6"/>
    <w:rsid w:val="00D423D7"/>
    <w:rsid w:val="00D43462"/>
    <w:rsid w:val="00D45EC8"/>
    <w:rsid w:val="00D53439"/>
    <w:rsid w:val="00D80B15"/>
    <w:rsid w:val="00D85345"/>
    <w:rsid w:val="00D90C9A"/>
    <w:rsid w:val="00D9142E"/>
    <w:rsid w:val="00D91CF7"/>
    <w:rsid w:val="00DA0B56"/>
    <w:rsid w:val="00DA2970"/>
    <w:rsid w:val="00DA4CDD"/>
    <w:rsid w:val="00DB1DDC"/>
    <w:rsid w:val="00DB598E"/>
    <w:rsid w:val="00DB7194"/>
    <w:rsid w:val="00DC1E36"/>
    <w:rsid w:val="00DC1F77"/>
    <w:rsid w:val="00DC405A"/>
    <w:rsid w:val="00DD314E"/>
    <w:rsid w:val="00DE0DEA"/>
    <w:rsid w:val="00DE0FBA"/>
    <w:rsid w:val="00DE15AD"/>
    <w:rsid w:val="00DF140D"/>
    <w:rsid w:val="00E008F5"/>
    <w:rsid w:val="00E0370D"/>
    <w:rsid w:val="00E03B5A"/>
    <w:rsid w:val="00E0541F"/>
    <w:rsid w:val="00E06D26"/>
    <w:rsid w:val="00E10E88"/>
    <w:rsid w:val="00E12BD5"/>
    <w:rsid w:val="00E22EA4"/>
    <w:rsid w:val="00E2550C"/>
    <w:rsid w:val="00E30A50"/>
    <w:rsid w:val="00E32E31"/>
    <w:rsid w:val="00E339B7"/>
    <w:rsid w:val="00E52521"/>
    <w:rsid w:val="00E541E9"/>
    <w:rsid w:val="00E61499"/>
    <w:rsid w:val="00E6756F"/>
    <w:rsid w:val="00E71B2B"/>
    <w:rsid w:val="00E7292E"/>
    <w:rsid w:val="00E763CB"/>
    <w:rsid w:val="00E92500"/>
    <w:rsid w:val="00E95AEE"/>
    <w:rsid w:val="00E963AC"/>
    <w:rsid w:val="00EA2F19"/>
    <w:rsid w:val="00EB4ADB"/>
    <w:rsid w:val="00EC0854"/>
    <w:rsid w:val="00EC15B9"/>
    <w:rsid w:val="00ED4214"/>
    <w:rsid w:val="00ED62EC"/>
    <w:rsid w:val="00EE1B3F"/>
    <w:rsid w:val="00EE21C9"/>
    <w:rsid w:val="00EF5884"/>
    <w:rsid w:val="00F0086A"/>
    <w:rsid w:val="00F06479"/>
    <w:rsid w:val="00F12702"/>
    <w:rsid w:val="00F1475E"/>
    <w:rsid w:val="00F16C34"/>
    <w:rsid w:val="00F22961"/>
    <w:rsid w:val="00F34E92"/>
    <w:rsid w:val="00F361E9"/>
    <w:rsid w:val="00F42000"/>
    <w:rsid w:val="00F44405"/>
    <w:rsid w:val="00F4553C"/>
    <w:rsid w:val="00F516B5"/>
    <w:rsid w:val="00F62139"/>
    <w:rsid w:val="00F64268"/>
    <w:rsid w:val="00F70904"/>
    <w:rsid w:val="00F71C74"/>
    <w:rsid w:val="00F809D5"/>
    <w:rsid w:val="00F80A3D"/>
    <w:rsid w:val="00F957CC"/>
    <w:rsid w:val="00FA3FC2"/>
    <w:rsid w:val="00FB7F2B"/>
    <w:rsid w:val="00FC057A"/>
    <w:rsid w:val="00FC1DED"/>
    <w:rsid w:val="00FC2707"/>
    <w:rsid w:val="00FC411B"/>
    <w:rsid w:val="00FC7940"/>
    <w:rsid w:val="00FD08E4"/>
    <w:rsid w:val="00FD11F4"/>
    <w:rsid w:val="00FD3690"/>
    <w:rsid w:val="00FD3E9C"/>
    <w:rsid w:val="00FD7D03"/>
    <w:rsid w:val="00FE0B90"/>
    <w:rsid w:val="00FE11BB"/>
    <w:rsid w:val="00FE4C89"/>
    <w:rsid w:val="00FE4E03"/>
    <w:rsid w:val="00FE7C5D"/>
    <w:rsid w:val="00FF3DF9"/>
    <w:rsid w:val="00FF5E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198E8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Arial" w:hAnsi="Arial" w:cs="Arial"/>
      <w:kern w:val="1"/>
      <w:sz w:val="24"/>
      <w:szCs w:val="24"/>
      <w:lang w:val="en-US" w:eastAsia="ar-SA"/>
    </w:rPr>
  </w:style>
  <w:style w:type="paragraph" w:styleId="Heading2">
    <w:name w:val="heading 2"/>
    <w:basedOn w:val="Normal"/>
    <w:next w:val="BodyText"/>
    <w:qFormat/>
    <w:pPr>
      <w:keepNext/>
      <w:tabs>
        <w:tab w:val="num" w:pos="0"/>
      </w:tabs>
      <w:spacing w:before="200"/>
      <w:ind w:left="576" w:hanging="576"/>
      <w:outlineLvl w:val="1"/>
    </w:pPr>
    <w:rPr>
      <w:rFonts w:ascii="Cambria" w:hAnsi="Cambria" w:cs="Times New Roman"/>
      <w:b/>
      <w:bCs/>
      <w:color w:val="4F81BD"/>
      <w:sz w:val="26"/>
      <w:szCs w:val="26"/>
    </w:rPr>
  </w:style>
  <w:style w:type="paragraph" w:styleId="Heading3">
    <w:name w:val="heading 3"/>
    <w:basedOn w:val="Normal"/>
    <w:next w:val="Normal"/>
    <w:link w:val="Heading3Char"/>
    <w:uiPriority w:val="9"/>
    <w:semiHidden/>
    <w:unhideWhenUsed/>
    <w:qFormat/>
    <w:rsid w:val="00983A07"/>
    <w:pPr>
      <w:keepNext/>
      <w:spacing w:before="240" w:after="60"/>
      <w:outlineLvl w:val="2"/>
    </w:pPr>
    <w:rPr>
      <w:rFonts w:ascii="Cambria" w:hAnsi="Cambria" w:cs="Times New Roman"/>
      <w:b/>
      <w:bCs/>
      <w:sz w:val="26"/>
      <w:szCs w:val="26"/>
    </w:rPr>
  </w:style>
  <w:style w:type="paragraph" w:styleId="Heading5">
    <w:name w:val="heading 5"/>
    <w:basedOn w:val="Normal"/>
    <w:next w:val="BodyText"/>
    <w:qFormat/>
    <w:pPr>
      <w:tabs>
        <w:tab w:val="num" w:pos="0"/>
      </w:tabs>
      <w:ind w:left="1008" w:hanging="1008"/>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Wingdings" w:hAnsi="Wingdings" w:cs="Wingdings"/>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Calibri" w:hAnsi="Calibri" w:cs="Calibri"/>
      <w:b w:val="0"/>
      <w:bCs w:val="0"/>
      <w:sz w:val="24"/>
      <w:szCs w:val="24"/>
      <w:lang w:val="en-GB"/>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Wingdings" w:hAnsi="Wingdings" w:cs="Wingdings"/>
    </w:rPr>
  </w:style>
  <w:style w:type="character" w:customStyle="1" w:styleId="WW8Num3z1">
    <w:name w:val="WW8Num3z1"/>
    <w:rPr>
      <w:rFonts w:ascii="Courier New" w:hAnsi="Courier New" w:cs="Courier New"/>
    </w:rPr>
  </w:style>
  <w:style w:type="character" w:customStyle="1" w:styleId="WW8Num3z2">
    <w:name w:val="WW8Num3z2"/>
  </w:style>
  <w:style w:type="character" w:customStyle="1" w:styleId="WW8Num3z3">
    <w:name w:val="WW8Num3z3"/>
    <w:rPr>
      <w:rFonts w:ascii="Symbol" w:hAnsi="Symbol" w:cs="Symbol"/>
    </w:rPr>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rFonts w:ascii="Symbol" w:eastAsia="Calibri"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Symbol" w:eastAsia="Calibri" w:hAnsi="Symbol" w:cs="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DefaultParagraphFont1">
    <w:name w:val="Default Paragraph Font1"/>
  </w:style>
  <w:style w:type="character" w:customStyle="1" w:styleId="WW-Absatz-Standardschriftart111">
    <w:name w:val="WW-Absatz-Standardschriftart111"/>
  </w:style>
  <w:style w:type="character" w:customStyle="1" w:styleId="WW-DefaultParagraphFont">
    <w:name w:val="WW-Default Paragraph Font"/>
  </w:style>
  <w:style w:type="character" w:customStyle="1" w:styleId="WW-Absatz-Standardschriftart1111">
    <w:name w:val="WW-Absatz-Standardschriftart1111"/>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6z0">
    <w:name w:val="WW8Num6z0"/>
    <w:rPr>
      <w:rFonts w:ascii="Symbol" w:hAnsi="Symbol" w:cs="Symbol"/>
    </w:rPr>
  </w:style>
  <w:style w:type="character" w:customStyle="1" w:styleId="WW8Num7z0">
    <w:name w:val="WW8Num7z0"/>
    <w:rPr>
      <w:rFonts w:ascii="Wingdings" w:hAnsi="Wingdings" w:cs="Wingdings"/>
    </w:rPr>
  </w:style>
  <w:style w:type="character" w:customStyle="1" w:styleId="WW8Num7z1">
    <w:name w:val="WW8Num7z1"/>
    <w:rPr>
      <w:rFonts w:ascii="Courier New" w:hAnsi="Courier New" w:cs="Courier New"/>
    </w:rPr>
  </w:style>
  <w:style w:type="character" w:customStyle="1" w:styleId="WW8Num7z3">
    <w:name w:val="WW8Num7z3"/>
    <w:rPr>
      <w:rFonts w:ascii="Symbol" w:hAnsi="Symbol" w:cs="Symbol"/>
    </w:rPr>
  </w:style>
  <w:style w:type="character" w:customStyle="1" w:styleId="WW8Num8z0">
    <w:name w:val="WW8Num8z0"/>
    <w:rPr>
      <w:b/>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0">
    <w:name w:val="WW8Num10z0"/>
    <w:rPr>
      <w:rFonts w:ascii="Wingdings" w:hAnsi="Wingdings" w:cs="Wingdings"/>
      <w:color w:val="00000A"/>
      <w:sz w:val="16"/>
      <w:szCs w:val="16"/>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0z3">
    <w:name w:val="WW8Num10z3"/>
    <w:rPr>
      <w:rFonts w:ascii="Symbol" w:hAnsi="Symbol" w:cs="Symbol"/>
    </w:rPr>
  </w:style>
  <w:style w:type="character" w:customStyle="1" w:styleId="WW8Num11z0">
    <w:name w:val="WW8Num11z0"/>
    <w:rPr>
      <w:rFonts w:ascii="Symbol" w:hAnsi="Symbol" w:cs="Symbol"/>
    </w:rPr>
  </w:style>
  <w:style w:type="character" w:customStyle="1" w:styleId="Heading5Char">
    <w:name w:val="Heading 5 Char"/>
    <w:rPr>
      <w:rFonts w:ascii="Arial" w:eastAsia="Times New Roman" w:hAnsi="Arial" w:cs="Arial"/>
      <w:sz w:val="24"/>
      <w:szCs w:val="24"/>
      <w:lang w:val="en-US"/>
    </w:rPr>
  </w:style>
  <w:style w:type="character" w:styleId="Hyperlink">
    <w:name w:val="Hyperlink"/>
    <w:rPr>
      <w:color w:val="0000FF"/>
      <w:u w:val="single"/>
    </w:rPr>
  </w:style>
  <w:style w:type="character" w:customStyle="1" w:styleId="FooterChar">
    <w:name w:val="Footer Char"/>
    <w:rPr>
      <w:rFonts w:ascii="Times New Roman" w:eastAsia="Times New Roman" w:hAnsi="Times New Roman" w:cs="Times New Roman"/>
      <w:sz w:val="24"/>
      <w:szCs w:val="24"/>
      <w:lang w:val="en-US"/>
    </w:rPr>
  </w:style>
  <w:style w:type="character" w:customStyle="1" w:styleId="Heading2Char">
    <w:name w:val="Heading 2 Char"/>
    <w:rPr>
      <w:rFonts w:ascii="Cambria" w:eastAsia="Times New Roman" w:hAnsi="Cambria" w:cs="Times New Roman"/>
      <w:b/>
      <w:bCs/>
      <w:color w:val="4F81BD"/>
      <w:sz w:val="26"/>
      <w:szCs w:val="26"/>
      <w:lang w:val="en-US"/>
    </w:rPr>
  </w:style>
  <w:style w:type="character" w:customStyle="1" w:styleId="HeaderChar">
    <w:name w:val="Header Char"/>
    <w:rPr>
      <w:rFonts w:ascii="Arial" w:eastAsia="Times New Roman" w:hAnsi="Arial" w:cs="Arial"/>
      <w:sz w:val="24"/>
      <w:szCs w:val="24"/>
      <w:lang w:val="en-US"/>
    </w:rPr>
  </w:style>
  <w:style w:type="character" w:customStyle="1" w:styleId="PlainTextChar">
    <w:name w:val="Plain Text Char"/>
    <w:rPr>
      <w:rFonts w:ascii="Courier New" w:eastAsia="Times New Roman" w:hAnsi="Courier New" w:cs="Courier New"/>
    </w:rPr>
  </w:style>
  <w:style w:type="character" w:styleId="FollowedHyperlink">
    <w:name w:val="FollowedHyperlink"/>
    <w:rPr>
      <w:color w:val="800000"/>
      <w:u w:val="single"/>
    </w:rPr>
  </w:style>
  <w:style w:type="character" w:customStyle="1" w:styleId="ListLabel1">
    <w:name w:val="ListLabel 1"/>
    <w:rPr>
      <w:b/>
    </w:rPr>
  </w:style>
  <w:style w:type="character" w:customStyle="1" w:styleId="NumberingSymbols">
    <w:name w:val="Numbering Symbols"/>
  </w:style>
  <w:style w:type="character" w:customStyle="1" w:styleId="Bullets">
    <w:name w:val="Bullets"/>
    <w:rPr>
      <w:rFonts w:ascii="OpenSymbol" w:eastAsia="OpenSymbol" w:hAnsi="OpenSymbol" w:cs="OpenSymbol"/>
    </w:rPr>
  </w:style>
  <w:style w:type="character" w:customStyle="1" w:styleId="BalloonTextChar">
    <w:name w:val="Balloon Text Char"/>
    <w:rPr>
      <w:rFonts w:ascii="Tahoma" w:hAnsi="Tahoma" w:cs="Tahoma"/>
      <w:kern w:val="1"/>
      <w:sz w:val="16"/>
      <w:szCs w:val="16"/>
      <w:lang w:val="en-US"/>
    </w:rPr>
  </w:style>
  <w:style w:type="character" w:customStyle="1" w:styleId="ListLabel4">
    <w:name w:val="ListLabel 4"/>
    <w:rPr>
      <w:rFonts w:cs="Symbol"/>
    </w:rPr>
  </w:style>
  <w:style w:type="character" w:customStyle="1" w:styleId="ListLabel5">
    <w:name w:val="ListLabel 5"/>
    <w:rPr>
      <w:rFonts w:cs="Courier New"/>
    </w:rPr>
  </w:style>
  <w:style w:type="character" w:customStyle="1" w:styleId="ListLabel6">
    <w:name w:val="ListLabel 6"/>
    <w:rPr>
      <w:rFonts w:cs="Wingdings"/>
    </w:rPr>
  </w:style>
  <w:style w:type="paragraph" w:customStyle="1" w:styleId="Heading">
    <w:name w:val="Heading"/>
    <w:basedOn w:val="Normal"/>
    <w:next w:val="BodyText"/>
    <w:pPr>
      <w:keepNext/>
      <w:spacing w:before="240" w:after="120"/>
    </w:pPr>
    <w:rPr>
      <w:rFonts w:eastAsia="Lucida Sans Unicode"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Mangal"/>
    </w:rPr>
  </w:style>
  <w:style w:type="paragraph" w:customStyle="1" w:styleId="Caption1">
    <w:name w:val="Caption1"/>
    <w:basedOn w:val="Normal"/>
    <w:pPr>
      <w:suppressLineNumbers/>
      <w:spacing w:before="120" w:after="120"/>
    </w:pPr>
    <w:rPr>
      <w:rFonts w:cs="Mangal"/>
      <w:i/>
      <w:iCs/>
    </w:rPr>
  </w:style>
  <w:style w:type="paragraph" w:styleId="NormalWeb">
    <w:name w:val="Normal (Web)"/>
    <w:basedOn w:val="Normal"/>
    <w:pPr>
      <w:spacing w:before="280" w:after="280"/>
    </w:pPr>
    <w:rPr>
      <w:rFonts w:ascii="Times New Roman" w:hAnsi="Times New Roman" w:cs="Times New Roman"/>
    </w:rPr>
  </w:style>
  <w:style w:type="paragraph" w:styleId="Footer">
    <w:name w:val="footer"/>
    <w:basedOn w:val="Normal"/>
    <w:pPr>
      <w:suppressLineNumbers/>
      <w:tabs>
        <w:tab w:val="center" w:pos="4986"/>
        <w:tab w:val="right" w:pos="9972"/>
      </w:tabs>
    </w:pPr>
    <w:rPr>
      <w:rFonts w:ascii="Times New Roman" w:hAnsi="Times New Roman" w:cs="Times New Roman"/>
    </w:rPr>
  </w:style>
  <w:style w:type="paragraph" w:styleId="Header">
    <w:name w:val="header"/>
    <w:basedOn w:val="Normal"/>
    <w:pPr>
      <w:suppressLineNumbers/>
      <w:tabs>
        <w:tab w:val="center" w:pos="4986"/>
        <w:tab w:val="right" w:pos="9972"/>
      </w:tabs>
    </w:pPr>
  </w:style>
  <w:style w:type="paragraph" w:styleId="PlainText">
    <w:name w:val="Plain Text"/>
    <w:basedOn w:val="Normal"/>
    <w:rPr>
      <w:rFonts w:ascii="Courier New" w:hAnsi="Courier New" w:cs="Times New Roman"/>
      <w:sz w:val="20"/>
      <w:szCs w:val="20"/>
    </w:rPr>
  </w:style>
  <w:style w:type="paragraph" w:customStyle="1" w:styleId="TableContents">
    <w:name w:val="Table Contents"/>
    <w:basedOn w:val="Normal"/>
    <w:pPr>
      <w:suppressLineNumbers/>
    </w:pPr>
  </w:style>
  <w:style w:type="paragraph" w:customStyle="1" w:styleId="TableHeading">
    <w:name w:val="Table Heading"/>
    <w:pPr>
      <w:widowControl w:val="0"/>
      <w:suppressLineNumbers/>
      <w:suppressAutoHyphens/>
      <w:jc w:val="center"/>
    </w:pPr>
    <w:rPr>
      <w:rFonts w:eastAsia="Arial"/>
      <w:b/>
      <w:bCs/>
      <w:kern w:val="1"/>
      <w:lang w:val="en-US" w:eastAsia="ar-SA"/>
    </w:rPr>
  </w:style>
  <w:style w:type="paragraph" w:styleId="BalloonText">
    <w:name w:val="Balloon Text"/>
    <w:basedOn w:val="Normal"/>
    <w:rPr>
      <w:rFonts w:ascii="Tahoma" w:hAnsi="Tahoma" w:cs="Tahoma"/>
      <w:sz w:val="16"/>
      <w:szCs w:val="16"/>
    </w:rPr>
  </w:style>
  <w:style w:type="character" w:customStyle="1" w:styleId="Heading3Char">
    <w:name w:val="Heading 3 Char"/>
    <w:link w:val="Heading3"/>
    <w:uiPriority w:val="9"/>
    <w:semiHidden/>
    <w:rsid w:val="00983A07"/>
    <w:rPr>
      <w:rFonts w:ascii="Cambria" w:eastAsia="Times New Roman" w:hAnsi="Cambria" w:cs="Times New Roman"/>
      <w:b/>
      <w:bCs/>
      <w:kern w:val="1"/>
      <w:sz w:val="26"/>
      <w:szCs w:val="26"/>
      <w:lang w:eastAsia="ar-SA"/>
    </w:rPr>
  </w:style>
  <w:style w:type="paragraph" w:styleId="BodyText3">
    <w:name w:val="Body Text 3"/>
    <w:basedOn w:val="Normal"/>
    <w:link w:val="BodyText3Char"/>
    <w:rsid w:val="005825E8"/>
    <w:pPr>
      <w:suppressAutoHyphens w:val="0"/>
      <w:spacing w:after="120"/>
    </w:pPr>
    <w:rPr>
      <w:rFonts w:ascii="Times New Roman" w:hAnsi="Times New Roman" w:cs="Times New Roman"/>
      <w:kern w:val="0"/>
      <w:sz w:val="16"/>
      <w:szCs w:val="16"/>
      <w:lang w:eastAsia="en-US"/>
    </w:rPr>
  </w:style>
  <w:style w:type="character" w:customStyle="1" w:styleId="BodyText3Char">
    <w:name w:val="Body Text 3 Char"/>
    <w:link w:val="BodyText3"/>
    <w:rsid w:val="005825E8"/>
    <w:rPr>
      <w:sz w:val="16"/>
      <w:szCs w:val="16"/>
    </w:rPr>
  </w:style>
  <w:style w:type="paragraph" w:styleId="ListParagraph">
    <w:name w:val="List Paragraph"/>
    <w:basedOn w:val="Normal"/>
    <w:qFormat/>
    <w:rsid w:val="00D3141E"/>
    <w:pPr>
      <w:spacing w:after="200" w:line="276" w:lineRule="auto"/>
      <w:ind w:left="720"/>
    </w:pPr>
    <w:rPr>
      <w:rFonts w:ascii="Calibri" w:hAnsi="Calibri" w:cs="Times New Roman"/>
      <w:kern w:val="2"/>
      <w:sz w:val="22"/>
      <w:szCs w:val="22"/>
    </w:rPr>
  </w:style>
  <w:style w:type="character" w:customStyle="1" w:styleId="ResumeBodyCharChar">
    <w:name w:val="Resume Body Char Char"/>
    <w:link w:val="ResumeBodyChar"/>
    <w:locked/>
    <w:rsid w:val="00D17C0E"/>
    <w:rPr>
      <w:szCs w:val="24"/>
    </w:rPr>
  </w:style>
  <w:style w:type="paragraph" w:customStyle="1" w:styleId="ResumeBodyChar">
    <w:name w:val="Resume Body Char"/>
    <w:basedOn w:val="Normal"/>
    <w:link w:val="ResumeBodyCharChar"/>
    <w:rsid w:val="00D17C0E"/>
    <w:pPr>
      <w:suppressAutoHyphens w:val="0"/>
      <w:spacing w:before="60"/>
    </w:pPr>
    <w:rPr>
      <w:rFonts w:ascii="Times New Roman" w:hAnsi="Times New Roman" w:cs="Times New Roman"/>
      <w:kern w:val="0"/>
      <w:sz w:val="20"/>
      <w:lang w:eastAsia="en-US"/>
    </w:rPr>
  </w:style>
  <w:style w:type="paragraph" w:styleId="NoSpacing">
    <w:name w:val="No Spacing"/>
    <w:uiPriority w:val="1"/>
    <w:qFormat/>
    <w:rsid w:val="00085E77"/>
    <w:rPr>
      <w:rFonts w:ascii="Calibri" w:eastAsia="Calibri" w:hAnsi="Calibri" w:cs="Gautami"/>
      <w:sz w:val="22"/>
      <w:szCs w:val="22"/>
      <w:lang w:val="en-US" w:eastAsia="en-US"/>
    </w:rPr>
  </w:style>
  <w:style w:type="character" w:customStyle="1" w:styleId="UnresolvedMention">
    <w:name w:val="Unresolved Mention"/>
    <w:uiPriority w:val="99"/>
    <w:semiHidden/>
    <w:unhideWhenUsed/>
    <w:rsid w:val="00D423D7"/>
    <w:rPr>
      <w:color w:val="605E5C"/>
      <w:shd w:val="clear" w:color="auto" w:fill="E1DFDD"/>
    </w:rPr>
  </w:style>
  <w:style w:type="table" w:styleId="TableGrid">
    <w:name w:val="Table Grid"/>
    <w:basedOn w:val="TableNormal"/>
    <w:uiPriority w:val="59"/>
    <w:rsid w:val="00CC20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9F2D7E"/>
    <w:rPr>
      <w:sz w:val="16"/>
      <w:szCs w:val="16"/>
    </w:rPr>
  </w:style>
  <w:style w:type="paragraph" w:styleId="CommentText">
    <w:name w:val="annotation text"/>
    <w:basedOn w:val="Normal"/>
    <w:link w:val="CommentTextChar"/>
    <w:uiPriority w:val="99"/>
    <w:semiHidden/>
    <w:unhideWhenUsed/>
    <w:rsid w:val="009F2D7E"/>
    <w:rPr>
      <w:sz w:val="20"/>
      <w:szCs w:val="20"/>
    </w:rPr>
  </w:style>
  <w:style w:type="character" w:customStyle="1" w:styleId="CommentTextChar">
    <w:name w:val="Comment Text Char"/>
    <w:link w:val="CommentText"/>
    <w:uiPriority w:val="99"/>
    <w:semiHidden/>
    <w:rsid w:val="009F2D7E"/>
    <w:rPr>
      <w:rFonts w:ascii="Arial" w:hAnsi="Arial" w:cs="Arial"/>
      <w:kern w:val="1"/>
      <w:lang w:val="en-US" w:eastAsia="ar-SA"/>
    </w:rPr>
  </w:style>
  <w:style w:type="paragraph" w:styleId="CommentSubject">
    <w:name w:val="annotation subject"/>
    <w:basedOn w:val="CommentText"/>
    <w:next w:val="CommentText"/>
    <w:link w:val="CommentSubjectChar"/>
    <w:uiPriority w:val="99"/>
    <w:semiHidden/>
    <w:unhideWhenUsed/>
    <w:rsid w:val="009F2D7E"/>
    <w:rPr>
      <w:b/>
      <w:bCs/>
    </w:rPr>
  </w:style>
  <w:style w:type="character" w:customStyle="1" w:styleId="CommentSubjectChar">
    <w:name w:val="Comment Subject Char"/>
    <w:link w:val="CommentSubject"/>
    <w:uiPriority w:val="99"/>
    <w:semiHidden/>
    <w:rsid w:val="009F2D7E"/>
    <w:rPr>
      <w:rFonts w:ascii="Arial" w:hAnsi="Arial" w:cs="Arial"/>
      <w:b/>
      <w:bCs/>
      <w:kern w:val="1"/>
      <w:lang w:val="en-US"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Arial" w:hAnsi="Arial" w:cs="Arial"/>
      <w:kern w:val="1"/>
      <w:sz w:val="24"/>
      <w:szCs w:val="24"/>
      <w:lang w:val="en-US" w:eastAsia="ar-SA"/>
    </w:rPr>
  </w:style>
  <w:style w:type="paragraph" w:styleId="Heading2">
    <w:name w:val="heading 2"/>
    <w:basedOn w:val="Normal"/>
    <w:next w:val="BodyText"/>
    <w:qFormat/>
    <w:pPr>
      <w:keepNext/>
      <w:tabs>
        <w:tab w:val="num" w:pos="0"/>
      </w:tabs>
      <w:spacing w:before="200"/>
      <w:ind w:left="576" w:hanging="576"/>
      <w:outlineLvl w:val="1"/>
    </w:pPr>
    <w:rPr>
      <w:rFonts w:ascii="Cambria" w:hAnsi="Cambria" w:cs="Times New Roman"/>
      <w:b/>
      <w:bCs/>
      <w:color w:val="4F81BD"/>
      <w:sz w:val="26"/>
      <w:szCs w:val="26"/>
    </w:rPr>
  </w:style>
  <w:style w:type="paragraph" w:styleId="Heading3">
    <w:name w:val="heading 3"/>
    <w:basedOn w:val="Normal"/>
    <w:next w:val="Normal"/>
    <w:link w:val="Heading3Char"/>
    <w:uiPriority w:val="9"/>
    <w:semiHidden/>
    <w:unhideWhenUsed/>
    <w:qFormat/>
    <w:rsid w:val="00983A07"/>
    <w:pPr>
      <w:keepNext/>
      <w:spacing w:before="240" w:after="60"/>
      <w:outlineLvl w:val="2"/>
    </w:pPr>
    <w:rPr>
      <w:rFonts w:ascii="Cambria" w:hAnsi="Cambria" w:cs="Times New Roman"/>
      <w:b/>
      <w:bCs/>
      <w:sz w:val="26"/>
      <w:szCs w:val="26"/>
    </w:rPr>
  </w:style>
  <w:style w:type="paragraph" w:styleId="Heading5">
    <w:name w:val="heading 5"/>
    <w:basedOn w:val="Normal"/>
    <w:next w:val="BodyText"/>
    <w:qFormat/>
    <w:pPr>
      <w:tabs>
        <w:tab w:val="num" w:pos="0"/>
      </w:tabs>
      <w:ind w:left="1008" w:hanging="1008"/>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Wingdings" w:hAnsi="Wingdings" w:cs="Wingdings"/>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Calibri" w:hAnsi="Calibri" w:cs="Calibri"/>
      <w:b w:val="0"/>
      <w:bCs w:val="0"/>
      <w:sz w:val="24"/>
      <w:szCs w:val="24"/>
      <w:lang w:val="en-GB"/>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Wingdings" w:hAnsi="Wingdings" w:cs="Wingdings"/>
    </w:rPr>
  </w:style>
  <w:style w:type="character" w:customStyle="1" w:styleId="WW8Num3z1">
    <w:name w:val="WW8Num3z1"/>
    <w:rPr>
      <w:rFonts w:ascii="Courier New" w:hAnsi="Courier New" w:cs="Courier New"/>
    </w:rPr>
  </w:style>
  <w:style w:type="character" w:customStyle="1" w:styleId="WW8Num3z2">
    <w:name w:val="WW8Num3z2"/>
  </w:style>
  <w:style w:type="character" w:customStyle="1" w:styleId="WW8Num3z3">
    <w:name w:val="WW8Num3z3"/>
    <w:rPr>
      <w:rFonts w:ascii="Symbol" w:hAnsi="Symbol" w:cs="Symbol"/>
    </w:rPr>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rFonts w:ascii="Symbol" w:eastAsia="Calibri"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Symbol" w:eastAsia="Calibri" w:hAnsi="Symbol" w:cs="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DefaultParagraphFont1">
    <w:name w:val="Default Paragraph Font1"/>
  </w:style>
  <w:style w:type="character" w:customStyle="1" w:styleId="WW-Absatz-Standardschriftart111">
    <w:name w:val="WW-Absatz-Standardschriftart111"/>
  </w:style>
  <w:style w:type="character" w:customStyle="1" w:styleId="WW-DefaultParagraphFont">
    <w:name w:val="WW-Default Paragraph Font"/>
  </w:style>
  <w:style w:type="character" w:customStyle="1" w:styleId="WW-Absatz-Standardschriftart1111">
    <w:name w:val="WW-Absatz-Standardschriftart1111"/>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6z0">
    <w:name w:val="WW8Num6z0"/>
    <w:rPr>
      <w:rFonts w:ascii="Symbol" w:hAnsi="Symbol" w:cs="Symbol"/>
    </w:rPr>
  </w:style>
  <w:style w:type="character" w:customStyle="1" w:styleId="WW8Num7z0">
    <w:name w:val="WW8Num7z0"/>
    <w:rPr>
      <w:rFonts w:ascii="Wingdings" w:hAnsi="Wingdings" w:cs="Wingdings"/>
    </w:rPr>
  </w:style>
  <w:style w:type="character" w:customStyle="1" w:styleId="WW8Num7z1">
    <w:name w:val="WW8Num7z1"/>
    <w:rPr>
      <w:rFonts w:ascii="Courier New" w:hAnsi="Courier New" w:cs="Courier New"/>
    </w:rPr>
  </w:style>
  <w:style w:type="character" w:customStyle="1" w:styleId="WW8Num7z3">
    <w:name w:val="WW8Num7z3"/>
    <w:rPr>
      <w:rFonts w:ascii="Symbol" w:hAnsi="Symbol" w:cs="Symbol"/>
    </w:rPr>
  </w:style>
  <w:style w:type="character" w:customStyle="1" w:styleId="WW8Num8z0">
    <w:name w:val="WW8Num8z0"/>
    <w:rPr>
      <w:b/>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0">
    <w:name w:val="WW8Num10z0"/>
    <w:rPr>
      <w:rFonts w:ascii="Wingdings" w:hAnsi="Wingdings" w:cs="Wingdings"/>
      <w:color w:val="00000A"/>
      <w:sz w:val="16"/>
      <w:szCs w:val="16"/>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0z3">
    <w:name w:val="WW8Num10z3"/>
    <w:rPr>
      <w:rFonts w:ascii="Symbol" w:hAnsi="Symbol" w:cs="Symbol"/>
    </w:rPr>
  </w:style>
  <w:style w:type="character" w:customStyle="1" w:styleId="WW8Num11z0">
    <w:name w:val="WW8Num11z0"/>
    <w:rPr>
      <w:rFonts w:ascii="Symbol" w:hAnsi="Symbol" w:cs="Symbol"/>
    </w:rPr>
  </w:style>
  <w:style w:type="character" w:customStyle="1" w:styleId="Heading5Char">
    <w:name w:val="Heading 5 Char"/>
    <w:rPr>
      <w:rFonts w:ascii="Arial" w:eastAsia="Times New Roman" w:hAnsi="Arial" w:cs="Arial"/>
      <w:sz w:val="24"/>
      <w:szCs w:val="24"/>
      <w:lang w:val="en-US"/>
    </w:rPr>
  </w:style>
  <w:style w:type="character" w:styleId="Hyperlink">
    <w:name w:val="Hyperlink"/>
    <w:rPr>
      <w:color w:val="0000FF"/>
      <w:u w:val="single"/>
    </w:rPr>
  </w:style>
  <w:style w:type="character" w:customStyle="1" w:styleId="FooterChar">
    <w:name w:val="Footer Char"/>
    <w:rPr>
      <w:rFonts w:ascii="Times New Roman" w:eastAsia="Times New Roman" w:hAnsi="Times New Roman" w:cs="Times New Roman"/>
      <w:sz w:val="24"/>
      <w:szCs w:val="24"/>
      <w:lang w:val="en-US"/>
    </w:rPr>
  </w:style>
  <w:style w:type="character" w:customStyle="1" w:styleId="Heading2Char">
    <w:name w:val="Heading 2 Char"/>
    <w:rPr>
      <w:rFonts w:ascii="Cambria" w:eastAsia="Times New Roman" w:hAnsi="Cambria" w:cs="Times New Roman"/>
      <w:b/>
      <w:bCs/>
      <w:color w:val="4F81BD"/>
      <w:sz w:val="26"/>
      <w:szCs w:val="26"/>
      <w:lang w:val="en-US"/>
    </w:rPr>
  </w:style>
  <w:style w:type="character" w:customStyle="1" w:styleId="HeaderChar">
    <w:name w:val="Header Char"/>
    <w:rPr>
      <w:rFonts w:ascii="Arial" w:eastAsia="Times New Roman" w:hAnsi="Arial" w:cs="Arial"/>
      <w:sz w:val="24"/>
      <w:szCs w:val="24"/>
      <w:lang w:val="en-US"/>
    </w:rPr>
  </w:style>
  <w:style w:type="character" w:customStyle="1" w:styleId="PlainTextChar">
    <w:name w:val="Plain Text Char"/>
    <w:rPr>
      <w:rFonts w:ascii="Courier New" w:eastAsia="Times New Roman" w:hAnsi="Courier New" w:cs="Courier New"/>
    </w:rPr>
  </w:style>
  <w:style w:type="character" w:styleId="FollowedHyperlink">
    <w:name w:val="FollowedHyperlink"/>
    <w:rPr>
      <w:color w:val="800000"/>
      <w:u w:val="single"/>
    </w:rPr>
  </w:style>
  <w:style w:type="character" w:customStyle="1" w:styleId="ListLabel1">
    <w:name w:val="ListLabel 1"/>
    <w:rPr>
      <w:b/>
    </w:rPr>
  </w:style>
  <w:style w:type="character" w:customStyle="1" w:styleId="NumberingSymbols">
    <w:name w:val="Numbering Symbols"/>
  </w:style>
  <w:style w:type="character" w:customStyle="1" w:styleId="Bullets">
    <w:name w:val="Bullets"/>
    <w:rPr>
      <w:rFonts w:ascii="OpenSymbol" w:eastAsia="OpenSymbol" w:hAnsi="OpenSymbol" w:cs="OpenSymbol"/>
    </w:rPr>
  </w:style>
  <w:style w:type="character" w:customStyle="1" w:styleId="BalloonTextChar">
    <w:name w:val="Balloon Text Char"/>
    <w:rPr>
      <w:rFonts w:ascii="Tahoma" w:hAnsi="Tahoma" w:cs="Tahoma"/>
      <w:kern w:val="1"/>
      <w:sz w:val="16"/>
      <w:szCs w:val="16"/>
      <w:lang w:val="en-US"/>
    </w:rPr>
  </w:style>
  <w:style w:type="character" w:customStyle="1" w:styleId="ListLabel4">
    <w:name w:val="ListLabel 4"/>
    <w:rPr>
      <w:rFonts w:cs="Symbol"/>
    </w:rPr>
  </w:style>
  <w:style w:type="character" w:customStyle="1" w:styleId="ListLabel5">
    <w:name w:val="ListLabel 5"/>
    <w:rPr>
      <w:rFonts w:cs="Courier New"/>
    </w:rPr>
  </w:style>
  <w:style w:type="character" w:customStyle="1" w:styleId="ListLabel6">
    <w:name w:val="ListLabel 6"/>
    <w:rPr>
      <w:rFonts w:cs="Wingdings"/>
    </w:rPr>
  </w:style>
  <w:style w:type="paragraph" w:customStyle="1" w:styleId="Heading">
    <w:name w:val="Heading"/>
    <w:basedOn w:val="Normal"/>
    <w:next w:val="BodyText"/>
    <w:pPr>
      <w:keepNext/>
      <w:spacing w:before="240" w:after="120"/>
    </w:pPr>
    <w:rPr>
      <w:rFonts w:eastAsia="Lucida Sans Unicode"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Mangal"/>
    </w:rPr>
  </w:style>
  <w:style w:type="paragraph" w:customStyle="1" w:styleId="Caption1">
    <w:name w:val="Caption1"/>
    <w:basedOn w:val="Normal"/>
    <w:pPr>
      <w:suppressLineNumbers/>
      <w:spacing w:before="120" w:after="120"/>
    </w:pPr>
    <w:rPr>
      <w:rFonts w:cs="Mangal"/>
      <w:i/>
      <w:iCs/>
    </w:rPr>
  </w:style>
  <w:style w:type="paragraph" w:styleId="NormalWeb">
    <w:name w:val="Normal (Web)"/>
    <w:basedOn w:val="Normal"/>
    <w:pPr>
      <w:spacing w:before="280" w:after="280"/>
    </w:pPr>
    <w:rPr>
      <w:rFonts w:ascii="Times New Roman" w:hAnsi="Times New Roman" w:cs="Times New Roman"/>
    </w:rPr>
  </w:style>
  <w:style w:type="paragraph" w:styleId="Footer">
    <w:name w:val="footer"/>
    <w:basedOn w:val="Normal"/>
    <w:pPr>
      <w:suppressLineNumbers/>
      <w:tabs>
        <w:tab w:val="center" w:pos="4986"/>
        <w:tab w:val="right" w:pos="9972"/>
      </w:tabs>
    </w:pPr>
    <w:rPr>
      <w:rFonts w:ascii="Times New Roman" w:hAnsi="Times New Roman" w:cs="Times New Roman"/>
    </w:rPr>
  </w:style>
  <w:style w:type="paragraph" w:styleId="Header">
    <w:name w:val="header"/>
    <w:basedOn w:val="Normal"/>
    <w:pPr>
      <w:suppressLineNumbers/>
      <w:tabs>
        <w:tab w:val="center" w:pos="4986"/>
        <w:tab w:val="right" w:pos="9972"/>
      </w:tabs>
    </w:pPr>
  </w:style>
  <w:style w:type="paragraph" w:styleId="PlainText">
    <w:name w:val="Plain Text"/>
    <w:basedOn w:val="Normal"/>
    <w:rPr>
      <w:rFonts w:ascii="Courier New" w:hAnsi="Courier New" w:cs="Times New Roman"/>
      <w:sz w:val="20"/>
      <w:szCs w:val="20"/>
    </w:rPr>
  </w:style>
  <w:style w:type="paragraph" w:customStyle="1" w:styleId="TableContents">
    <w:name w:val="Table Contents"/>
    <w:basedOn w:val="Normal"/>
    <w:pPr>
      <w:suppressLineNumbers/>
    </w:pPr>
  </w:style>
  <w:style w:type="paragraph" w:customStyle="1" w:styleId="TableHeading">
    <w:name w:val="Table Heading"/>
    <w:pPr>
      <w:widowControl w:val="0"/>
      <w:suppressLineNumbers/>
      <w:suppressAutoHyphens/>
      <w:jc w:val="center"/>
    </w:pPr>
    <w:rPr>
      <w:rFonts w:eastAsia="Arial"/>
      <w:b/>
      <w:bCs/>
      <w:kern w:val="1"/>
      <w:lang w:val="en-US" w:eastAsia="ar-SA"/>
    </w:rPr>
  </w:style>
  <w:style w:type="paragraph" w:styleId="BalloonText">
    <w:name w:val="Balloon Text"/>
    <w:basedOn w:val="Normal"/>
    <w:rPr>
      <w:rFonts w:ascii="Tahoma" w:hAnsi="Tahoma" w:cs="Tahoma"/>
      <w:sz w:val="16"/>
      <w:szCs w:val="16"/>
    </w:rPr>
  </w:style>
  <w:style w:type="character" w:customStyle="1" w:styleId="Heading3Char">
    <w:name w:val="Heading 3 Char"/>
    <w:link w:val="Heading3"/>
    <w:uiPriority w:val="9"/>
    <w:semiHidden/>
    <w:rsid w:val="00983A07"/>
    <w:rPr>
      <w:rFonts w:ascii="Cambria" w:eastAsia="Times New Roman" w:hAnsi="Cambria" w:cs="Times New Roman"/>
      <w:b/>
      <w:bCs/>
      <w:kern w:val="1"/>
      <w:sz w:val="26"/>
      <w:szCs w:val="26"/>
      <w:lang w:eastAsia="ar-SA"/>
    </w:rPr>
  </w:style>
  <w:style w:type="paragraph" w:styleId="BodyText3">
    <w:name w:val="Body Text 3"/>
    <w:basedOn w:val="Normal"/>
    <w:link w:val="BodyText3Char"/>
    <w:rsid w:val="005825E8"/>
    <w:pPr>
      <w:suppressAutoHyphens w:val="0"/>
      <w:spacing w:after="120"/>
    </w:pPr>
    <w:rPr>
      <w:rFonts w:ascii="Times New Roman" w:hAnsi="Times New Roman" w:cs="Times New Roman"/>
      <w:kern w:val="0"/>
      <w:sz w:val="16"/>
      <w:szCs w:val="16"/>
      <w:lang w:eastAsia="en-US"/>
    </w:rPr>
  </w:style>
  <w:style w:type="character" w:customStyle="1" w:styleId="BodyText3Char">
    <w:name w:val="Body Text 3 Char"/>
    <w:link w:val="BodyText3"/>
    <w:rsid w:val="005825E8"/>
    <w:rPr>
      <w:sz w:val="16"/>
      <w:szCs w:val="16"/>
    </w:rPr>
  </w:style>
  <w:style w:type="paragraph" w:styleId="ListParagraph">
    <w:name w:val="List Paragraph"/>
    <w:basedOn w:val="Normal"/>
    <w:qFormat/>
    <w:rsid w:val="00D3141E"/>
    <w:pPr>
      <w:spacing w:after="200" w:line="276" w:lineRule="auto"/>
      <w:ind w:left="720"/>
    </w:pPr>
    <w:rPr>
      <w:rFonts w:ascii="Calibri" w:hAnsi="Calibri" w:cs="Times New Roman"/>
      <w:kern w:val="2"/>
      <w:sz w:val="22"/>
      <w:szCs w:val="22"/>
    </w:rPr>
  </w:style>
  <w:style w:type="character" w:customStyle="1" w:styleId="ResumeBodyCharChar">
    <w:name w:val="Resume Body Char Char"/>
    <w:link w:val="ResumeBodyChar"/>
    <w:locked/>
    <w:rsid w:val="00D17C0E"/>
    <w:rPr>
      <w:szCs w:val="24"/>
    </w:rPr>
  </w:style>
  <w:style w:type="paragraph" w:customStyle="1" w:styleId="ResumeBodyChar">
    <w:name w:val="Resume Body Char"/>
    <w:basedOn w:val="Normal"/>
    <w:link w:val="ResumeBodyCharChar"/>
    <w:rsid w:val="00D17C0E"/>
    <w:pPr>
      <w:suppressAutoHyphens w:val="0"/>
      <w:spacing w:before="60"/>
    </w:pPr>
    <w:rPr>
      <w:rFonts w:ascii="Times New Roman" w:hAnsi="Times New Roman" w:cs="Times New Roman"/>
      <w:kern w:val="0"/>
      <w:sz w:val="20"/>
      <w:lang w:eastAsia="en-US"/>
    </w:rPr>
  </w:style>
  <w:style w:type="paragraph" w:styleId="NoSpacing">
    <w:name w:val="No Spacing"/>
    <w:uiPriority w:val="1"/>
    <w:qFormat/>
    <w:rsid w:val="00085E77"/>
    <w:rPr>
      <w:rFonts w:ascii="Calibri" w:eastAsia="Calibri" w:hAnsi="Calibri" w:cs="Gautami"/>
      <w:sz w:val="22"/>
      <w:szCs w:val="22"/>
      <w:lang w:val="en-US" w:eastAsia="en-US"/>
    </w:rPr>
  </w:style>
  <w:style w:type="character" w:customStyle="1" w:styleId="UnresolvedMention">
    <w:name w:val="Unresolved Mention"/>
    <w:uiPriority w:val="99"/>
    <w:semiHidden/>
    <w:unhideWhenUsed/>
    <w:rsid w:val="00D423D7"/>
    <w:rPr>
      <w:color w:val="605E5C"/>
      <w:shd w:val="clear" w:color="auto" w:fill="E1DFDD"/>
    </w:rPr>
  </w:style>
  <w:style w:type="table" w:styleId="TableGrid">
    <w:name w:val="Table Grid"/>
    <w:basedOn w:val="TableNormal"/>
    <w:uiPriority w:val="59"/>
    <w:rsid w:val="00CC20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9F2D7E"/>
    <w:rPr>
      <w:sz w:val="16"/>
      <w:szCs w:val="16"/>
    </w:rPr>
  </w:style>
  <w:style w:type="paragraph" w:styleId="CommentText">
    <w:name w:val="annotation text"/>
    <w:basedOn w:val="Normal"/>
    <w:link w:val="CommentTextChar"/>
    <w:uiPriority w:val="99"/>
    <w:semiHidden/>
    <w:unhideWhenUsed/>
    <w:rsid w:val="009F2D7E"/>
    <w:rPr>
      <w:sz w:val="20"/>
      <w:szCs w:val="20"/>
    </w:rPr>
  </w:style>
  <w:style w:type="character" w:customStyle="1" w:styleId="CommentTextChar">
    <w:name w:val="Comment Text Char"/>
    <w:link w:val="CommentText"/>
    <w:uiPriority w:val="99"/>
    <w:semiHidden/>
    <w:rsid w:val="009F2D7E"/>
    <w:rPr>
      <w:rFonts w:ascii="Arial" w:hAnsi="Arial" w:cs="Arial"/>
      <w:kern w:val="1"/>
      <w:lang w:val="en-US" w:eastAsia="ar-SA"/>
    </w:rPr>
  </w:style>
  <w:style w:type="paragraph" w:styleId="CommentSubject">
    <w:name w:val="annotation subject"/>
    <w:basedOn w:val="CommentText"/>
    <w:next w:val="CommentText"/>
    <w:link w:val="CommentSubjectChar"/>
    <w:uiPriority w:val="99"/>
    <w:semiHidden/>
    <w:unhideWhenUsed/>
    <w:rsid w:val="009F2D7E"/>
    <w:rPr>
      <w:b/>
      <w:bCs/>
    </w:rPr>
  </w:style>
  <w:style w:type="character" w:customStyle="1" w:styleId="CommentSubjectChar">
    <w:name w:val="Comment Subject Char"/>
    <w:link w:val="CommentSubject"/>
    <w:uiPriority w:val="99"/>
    <w:semiHidden/>
    <w:rsid w:val="009F2D7E"/>
    <w:rPr>
      <w:rFonts w:ascii="Arial" w:hAnsi="Arial" w:cs="Arial"/>
      <w:b/>
      <w:bCs/>
      <w:kern w:val="1"/>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504494">
      <w:bodyDiv w:val="1"/>
      <w:marLeft w:val="0"/>
      <w:marRight w:val="0"/>
      <w:marTop w:val="0"/>
      <w:marBottom w:val="0"/>
      <w:divBdr>
        <w:top w:val="none" w:sz="0" w:space="0" w:color="auto"/>
        <w:left w:val="none" w:sz="0" w:space="0" w:color="auto"/>
        <w:bottom w:val="none" w:sz="0" w:space="0" w:color="auto"/>
        <w:right w:val="none" w:sz="0" w:space="0" w:color="auto"/>
      </w:divBdr>
    </w:div>
    <w:div w:id="258757318">
      <w:bodyDiv w:val="1"/>
      <w:marLeft w:val="0"/>
      <w:marRight w:val="0"/>
      <w:marTop w:val="0"/>
      <w:marBottom w:val="0"/>
      <w:divBdr>
        <w:top w:val="none" w:sz="0" w:space="0" w:color="auto"/>
        <w:left w:val="none" w:sz="0" w:space="0" w:color="auto"/>
        <w:bottom w:val="none" w:sz="0" w:space="0" w:color="auto"/>
        <w:right w:val="none" w:sz="0" w:space="0" w:color="auto"/>
      </w:divBdr>
    </w:div>
    <w:div w:id="571353013">
      <w:bodyDiv w:val="1"/>
      <w:marLeft w:val="0"/>
      <w:marRight w:val="0"/>
      <w:marTop w:val="0"/>
      <w:marBottom w:val="0"/>
      <w:divBdr>
        <w:top w:val="none" w:sz="0" w:space="0" w:color="auto"/>
        <w:left w:val="none" w:sz="0" w:space="0" w:color="auto"/>
        <w:bottom w:val="none" w:sz="0" w:space="0" w:color="auto"/>
        <w:right w:val="none" w:sz="0" w:space="0" w:color="auto"/>
      </w:divBdr>
    </w:div>
    <w:div w:id="712120607">
      <w:bodyDiv w:val="1"/>
      <w:marLeft w:val="0"/>
      <w:marRight w:val="0"/>
      <w:marTop w:val="0"/>
      <w:marBottom w:val="0"/>
      <w:divBdr>
        <w:top w:val="none" w:sz="0" w:space="0" w:color="auto"/>
        <w:left w:val="none" w:sz="0" w:space="0" w:color="auto"/>
        <w:bottom w:val="none" w:sz="0" w:space="0" w:color="auto"/>
        <w:right w:val="none" w:sz="0" w:space="0" w:color="auto"/>
      </w:divBdr>
    </w:div>
    <w:div w:id="726075352">
      <w:bodyDiv w:val="1"/>
      <w:marLeft w:val="0"/>
      <w:marRight w:val="0"/>
      <w:marTop w:val="0"/>
      <w:marBottom w:val="0"/>
      <w:divBdr>
        <w:top w:val="none" w:sz="0" w:space="0" w:color="auto"/>
        <w:left w:val="none" w:sz="0" w:space="0" w:color="auto"/>
        <w:bottom w:val="none" w:sz="0" w:space="0" w:color="auto"/>
        <w:right w:val="none" w:sz="0" w:space="0" w:color="auto"/>
      </w:divBdr>
    </w:div>
    <w:div w:id="837571911">
      <w:bodyDiv w:val="1"/>
      <w:marLeft w:val="0"/>
      <w:marRight w:val="0"/>
      <w:marTop w:val="0"/>
      <w:marBottom w:val="0"/>
      <w:divBdr>
        <w:top w:val="none" w:sz="0" w:space="0" w:color="auto"/>
        <w:left w:val="none" w:sz="0" w:space="0" w:color="auto"/>
        <w:bottom w:val="none" w:sz="0" w:space="0" w:color="auto"/>
        <w:right w:val="none" w:sz="0" w:space="0" w:color="auto"/>
      </w:divBdr>
    </w:div>
    <w:div w:id="970281257">
      <w:bodyDiv w:val="1"/>
      <w:marLeft w:val="0"/>
      <w:marRight w:val="0"/>
      <w:marTop w:val="0"/>
      <w:marBottom w:val="0"/>
      <w:divBdr>
        <w:top w:val="none" w:sz="0" w:space="0" w:color="auto"/>
        <w:left w:val="none" w:sz="0" w:space="0" w:color="auto"/>
        <w:bottom w:val="none" w:sz="0" w:space="0" w:color="auto"/>
        <w:right w:val="none" w:sz="0" w:space="0" w:color="auto"/>
      </w:divBdr>
    </w:div>
    <w:div w:id="980771896">
      <w:bodyDiv w:val="1"/>
      <w:marLeft w:val="0"/>
      <w:marRight w:val="0"/>
      <w:marTop w:val="0"/>
      <w:marBottom w:val="0"/>
      <w:divBdr>
        <w:top w:val="none" w:sz="0" w:space="0" w:color="auto"/>
        <w:left w:val="none" w:sz="0" w:space="0" w:color="auto"/>
        <w:bottom w:val="none" w:sz="0" w:space="0" w:color="auto"/>
        <w:right w:val="none" w:sz="0" w:space="0" w:color="auto"/>
      </w:divBdr>
    </w:div>
    <w:div w:id="1015839405">
      <w:bodyDiv w:val="1"/>
      <w:marLeft w:val="0"/>
      <w:marRight w:val="0"/>
      <w:marTop w:val="0"/>
      <w:marBottom w:val="0"/>
      <w:divBdr>
        <w:top w:val="none" w:sz="0" w:space="0" w:color="auto"/>
        <w:left w:val="none" w:sz="0" w:space="0" w:color="auto"/>
        <w:bottom w:val="none" w:sz="0" w:space="0" w:color="auto"/>
        <w:right w:val="none" w:sz="0" w:space="0" w:color="auto"/>
      </w:divBdr>
    </w:div>
    <w:div w:id="1069692834">
      <w:bodyDiv w:val="1"/>
      <w:marLeft w:val="0"/>
      <w:marRight w:val="0"/>
      <w:marTop w:val="0"/>
      <w:marBottom w:val="0"/>
      <w:divBdr>
        <w:top w:val="none" w:sz="0" w:space="0" w:color="auto"/>
        <w:left w:val="none" w:sz="0" w:space="0" w:color="auto"/>
        <w:bottom w:val="none" w:sz="0" w:space="0" w:color="auto"/>
        <w:right w:val="none" w:sz="0" w:space="0" w:color="auto"/>
      </w:divBdr>
    </w:div>
    <w:div w:id="1245456939">
      <w:bodyDiv w:val="1"/>
      <w:marLeft w:val="0"/>
      <w:marRight w:val="0"/>
      <w:marTop w:val="0"/>
      <w:marBottom w:val="0"/>
      <w:divBdr>
        <w:top w:val="none" w:sz="0" w:space="0" w:color="auto"/>
        <w:left w:val="none" w:sz="0" w:space="0" w:color="auto"/>
        <w:bottom w:val="none" w:sz="0" w:space="0" w:color="auto"/>
        <w:right w:val="none" w:sz="0" w:space="0" w:color="auto"/>
      </w:divBdr>
    </w:div>
    <w:div w:id="1269509643">
      <w:bodyDiv w:val="1"/>
      <w:marLeft w:val="0"/>
      <w:marRight w:val="0"/>
      <w:marTop w:val="0"/>
      <w:marBottom w:val="0"/>
      <w:divBdr>
        <w:top w:val="none" w:sz="0" w:space="0" w:color="auto"/>
        <w:left w:val="none" w:sz="0" w:space="0" w:color="auto"/>
        <w:bottom w:val="none" w:sz="0" w:space="0" w:color="auto"/>
        <w:right w:val="none" w:sz="0" w:space="0" w:color="auto"/>
      </w:divBdr>
    </w:div>
    <w:div w:id="1549872560">
      <w:bodyDiv w:val="1"/>
      <w:marLeft w:val="0"/>
      <w:marRight w:val="0"/>
      <w:marTop w:val="0"/>
      <w:marBottom w:val="0"/>
      <w:divBdr>
        <w:top w:val="none" w:sz="0" w:space="0" w:color="auto"/>
        <w:left w:val="none" w:sz="0" w:space="0" w:color="auto"/>
        <w:bottom w:val="none" w:sz="0" w:space="0" w:color="auto"/>
        <w:right w:val="none" w:sz="0" w:space="0" w:color="auto"/>
      </w:divBdr>
    </w:div>
    <w:div w:id="1574505650">
      <w:bodyDiv w:val="1"/>
      <w:marLeft w:val="0"/>
      <w:marRight w:val="0"/>
      <w:marTop w:val="0"/>
      <w:marBottom w:val="0"/>
      <w:divBdr>
        <w:top w:val="none" w:sz="0" w:space="0" w:color="auto"/>
        <w:left w:val="none" w:sz="0" w:space="0" w:color="auto"/>
        <w:bottom w:val="none" w:sz="0" w:space="0" w:color="auto"/>
        <w:right w:val="none" w:sz="0" w:space="0" w:color="auto"/>
      </w:divBdr>
    </w:div>
    <w:div w:id="1616013344">
      <w:bodyDiv w:val="1"/>
      <w:marLeft w:val="0"/>
      <w:marRight w:val="0"/>
      <w:marTop w:val="0"/>
      <w:marBottom w:val="0"/>
      <w:divBdr>
        <w:top w:val="none" w:sz="0" w:space="0" w:color="auto"/>
        <w:left w:val="none" w:sz="0" w:space="0" w:color="auto"/>
        <w:bottom w:val="none" w:sz="0" w:space="0" w:color="auto"/>
        <w:right w:val="none" w:sz="0" w:space="0" w:color="auto"/>
      </w:divBdr>
    </w:div>
    <w:div w:id="1649557328">
      <w:bodyDiv w:val="1"/>
      <w:marLeft w:val="0"/>
      <w:marRight w:val="0"/>
      <w:marTop w:val="0"/>
      <w:marBottom w:val="0"/>
      <w:divBdr>
        <w:top w:val="none" w:sz="0" w:space="0" w:color="auto"/>
        <w:left w:val="none" w:sz="0" w:space="0" w:color="auto"/>
        <w:bottom w:val="none" w:sz="0" w:space="0" w:color="auto"/>
        <w:right w:val="none" w:sz="0" w:space="0" w:color="auto"/>
      </w:divBdr>
    </w:div>
    <w:div w:id="1697468048">
      <w:bodyDiv w:val="1"/>
      <w:marLeft w:val="0"/>
      <w:marRight w:val="0"/>
      <w:marTop w:val="0"/>
      <w:marBottom w:val="0"/>
      <w:divBdr>
        <w:top w:val="none" w:sz="0" w:space="0" w:color="auto"/>
        <w:left w:val="none" w:sz="0" w:space="0" w:color="auto"/>
        <w:bottom w:val="none" w:sz="0" w:space="0" w:color="auto"/>
        <w:right w:val="none" w:sz="0" w:space="0" w:color="auto"/>
      </w:divBdr>
    </w:div>
    <w:div w:id="1758792695">
      <w:bodyDiv w:val="1"/>
      <w:marLeft w:val="0"/>
      <w:marRight w:val="0"/>
      <w:marTop w:val="0"/>
      <w:marBottom w:val="0"/>
      <w:divBdr>
        <w:top w:val="none" w:sz="0" w:space="0" w:color="auto"/>
        <w:left w:val="none" w:sz="0" w:space="0" w:color="auto"/>
        <w:bottom w:val="none" w:sz="0" w:space="0" w:color="auto"/>
        <w:right w:val="none" w:sz="0" w:space="0" w:color="auto"/>
      </w:divBdr>
    </w:div>
    <w:div w:id="1861310644">
      <w:bodyDiv w:val="1"/>
      <w:marLeft w:val="0"/>
      <w:marRight w:val="0"/>
      <w:marTop w:val="0"/>
      <w:marBottom w:val="0"/>
      <w:divBdr>
        <w:top w:val="none" w:sz="0" w:space="0" w:color="auto"/>
        <w:left w:val="none" w:sz="0" w:space="0" w:color="auto"/>
        <w:bottom w:val="none" w:sz="0" w:space="0" w:color="auto"/>
        <w:right w:val="none" w:sz="0" w:space="0" w:color="auto"/>
      </w:divBdr>
      <w:divsChild>
        <w:div w:id="176233300">
          <w:marLeft w:val="0"/>
          <w:marRight w:val="0"/>
          <w:marTop w:val="0"/>
          <w:marBottom w:val="0"/>
          <w:divBdr>
            <w:top w:val="none" w:sz="0" w:space="0" w:color="auto"/>
            <w:left w:val="none" w:sz="0" w:space="0" w:color="auto"/>
            <w:bottom w:val="none" w:sz="0" w:space="0" w:color="auto"/>
            <w:right w:val="none" w:sz="0" w:space="0" w:color="auto"/>
          </w:divBdr>
        </w:div>
        <w:div w:id="1682001348">
          <w:marLeft w:val="0"/>
          <w:marRight w:val="0"/>
          <w:marTop w:val="0"/>
          <w:marBottom w:val="0"/>
          <w:divBdr>
            <w:top w:val="none" w:sz="0" w:space="0" w:color="auto"/>
            <w:left w:val="none" w:sz="0" w:space="0" w:color="auto"/>
            <w:bottom w:val="none" w:sz="0" w:space="0" w:color="auto"/>
            <w:right w:val="none" w:sz="0" w:space="0" w:color="auto"/>
          </w:divBdr>
        </w:div>
      </w:divsChild>
    </w:div>
    <w:div w:id="1895770912">
      <w:bodyDiv w:val="1"/>
      <w:marLeft w:val="0"/>
      <w:marRight w:val="0"/>
      <w:marTop w:val="0"/>
      <w:marBottom w:val="0"/>
      <w:divBdr>
        <w:top w:val="none" w:sz="0" w:space="0" w:color="auto"/>
        <w:left w:val="none" w:sz="0" w:space="0" w:color="auto"/>
        <w:bottom w:val="none" w:sz="0" w:space="0" w:color="auto"/>
        <w:right w:val="none" w:sz="0" w:space="0" w:color="auto"/>
      </w:divBdr>
    </w:div>
    <w:div w:id="1905409372">
      <w:bodyDiv w:val="1"/>
      <w:marLeft w:val="0"/>
      <w:marRight w:val="0"/>
      <w:marTop w:val="0"/>
      <w:marBottom w:val="0"/>
      <w:divBdr>
        <w:top w:val="none" w:sz="0" w:space="0" w:color="auto"/>
        <w:left w:val="none" w:sz="0" w:space="0" w:color="auto"/>
        <w:bottom w:val="none" w:sz="0" w:space="0" w:color="auto"/>
        <w:right w:val="none" w:sz="0" w:space="0" w:color="auto"/>
      </w:divBdr>
    </w:div>
    <w:div w:id="1980107245">
      <w:bodyDiv w:val="1"/>
      <w:marLeft w:val="0"/>
      <w:marRight w:val="0"/>
      <w:marTop w:val="0"/>
      <w:marBottom w:val="0"/>
      <w:divBdr>
        <w:top w:val="none" w:sz="0" w:space="0" w:color="auto"/>
        <w:left w:val="none" w:sz="0" w:space="0" w:color="auto"/>
        <w:bottom w:val="none" w:sz="0" w:space="0" w:color="auto"/>
        <w:right w:val="none" w:sz="0" w:space="0" w:color="auto"/>
      </w:divBdr>
    </w:div>
    <w:div w:id="2061857618">
      <w:bodyDiv w:val="1"/>
      <w:marLeft w:val="0"/>
      <w:marRight w:val="0"/>
      <w:marTop w:val="0"/>
      <w:marBottom w:val="0"/>
      <w:divBdr>
        <w:top w:val="none" w:sz="0" w:space="0" w:color="auto"/>
        <w:left w:val="none" w:sz="0" w:space="0" w:color="auto"/>
        <w:bottom w:val="none" w:sz="0" w:space="0" w:color="auto"/>
        <w:right w:val="none" w:sz="0" w:space="0" w:color="auto"/>
      </w:divBdr>
    </w:div>
    <w:div w:id="2082946410">
      <w:bodyDiv w:val="1"/>
      <w:marLeft w:val="0"/>
      <w:marRight w:val="0"/>
      <w:marTop w:val="0"/>
      <w:marBottom w:val="0"/>
      <w:divBdr>
        <w:top w:val="none" w:sz="0" w:space="0" w:color="auto"/>
        <w:left w:val="none" w:sz="0" w:space="0" w:color="auto"/>
        <w:bottom w:val="none" w:sz="0" w:space="0" w:color="auto"/>
        <w:right w:val="none" w:sz="0" w:space="0" w:color="auto"/>
      </w:divBdr>
    </w:div>
    <w:div w:id="2140297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customXml" Target="../customXml/item3.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mailto:subbareddybhuma05@gmail.com" TargetMode="Externa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98505354F6E47C4BA1C4A403A02DB7C9" ma:contentTypeVersion="6" ma:contentTypeDescription="Create a new document." ma:contentTypeScope="" ma:versionID="de44cb796233ef9f7bcb080d1ad59863">
  <xsd:schema xmlns:xsd="http://www.w3.org/2001/XMLSchema" xmlns:xs="http://www.w3.org/2001/XMLSchema" xmlns:p="http://schemas.microsoft.com/office/2006/metadata/properties" xmlns:ns2="3f3208e2-6733-4f0b-9bdd-035c0b564e02" xmlns:ns3="72ecf1ca-4cb4-472e-a1b0-74a36eb99928" targetNamespace="http://schemas.microsoft.com/office/2006/metadata/properties" ma:root="true" ma:fieldsID="c3a06ca0405c63999cf447fe1eec459e" ns2:_="" ns3:_="">
    <xsd:import namespace="3f3208e2-6733-4f0b-9bdd-035c0b564e02"/>
    <xsd:import namespace="72ecf1ca-4cb4-472e-a1b0-74a36eb9992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3208e2-6733-4f0b-9bdd-035c0b564e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2ecf1ca-4cb4-472e-a1b0-74a36eb9992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77598A6-6E6B-44CA-88E5-C1B481EFB2AE}">
  <ds:schemaRefs>
    <ds:schemaRef ds:uri="http://schemas.openxmlformats.org/officeDocument/2006/bibliography"/>
  </ds:schemaRefs>
</ds:datastoreItem>
</file>

<file path=customXml/itemProps2.xml><?xml version="1.0" encoding="utf-8"?>
<ds:datastoreItem xmlns:ds="http://schemas.openxmlformats.org/officeDocument/2006/customXml" ds:itemID="{E0E0FBAB-03F3-47E4-8E2A-5149458EBD05}"/>
</file>

<file path=customXml/itemProps3.xml><?xml version="1.0" encoding="utf-8"?>
<ds:datastoreItem xmlns:ds="http://schemas.openxmlformats.org/officeDocument/2006/customXml" ds:itemID="{81FE78AE-584F-4DA2-ACFF-8A9131D826B3}"/>
</file>

<file path=customXml/itemProps4.xml><?xml version="1.0" encoding="utf-8"?>
<ds:datastoreItem xmlns:ds="http://schemas.openxmlformats.org/officeDocument/2006/customXml" ds:itemID="{82D1C503-8803-467A-A8A0-6393F1EBDFC8}"/>
</file>

<file path=docProps/app.xml><?xml version="1.0" encoding="utf-8"?>
<Properties xmlns="http://schemas.openxmlformats.org/officeDocument/2006/extended-properties" xmlns:vt="http://schemas.openxmlformats.org/officeDocument/2006/docPropsVTypes">
  <Template>Normal.dotm</Template>
  <TotalTime>1</TotalTime>
  <Pages>4</Pages>
  <Words>921</Words>
  <Characters>5252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MAMATHA POTHIREDDY</vt:lpstr>
    </vt:vector>
  </TitlesOfParts>
  <Company/>
  <LinksUpToDate>false</LinksUpToDate>
  <CharactersWithSpaces>6161</CharactersWithSpaces>
  <SharedDoc>false</SharedDoc>
  <HLinks>
    <vt:vector size="12" baseType="variant">
      <vt:variant>
        <vt:i4>4259923</vt:i4>
      </vt:variant>
      <vt:variant>
        <vt:i4>3</vt:i4>
      </vt:variant>
      <vt:variant>
        <vt:i4>0</vt:i4>
      </vt:variant>
      <vt:variant>
        <vt:i4>5</vt:i4>
      </vt:variant>
      <vt:variant>
        <vt:lpwstr>http://www.veroncounsulting.com/</vt:lpwstr>
      </vt:variant>
      <vt:variant>
        <vt:lpwstr/>
      </vt:variant>
      <vt:variant>
        <vt:i4>7667777</vt:i4>
      </vt:variant>
      <vt:variant>
        <vt:i4>0</vt:i4>
      </vt:variant>
      <vt:variant>
        <vt:i4>0</vt:i4>
      </vt:variant>
      <vt:variant>
        <vt:i4>5</vt:i4>
      </vt:variant>
      <vt:variant>
        <vt:lpwstr>mailto:karthik.se.94@gmail.com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MAMATHA POTHIREDDY</dc:title>
  <dc:creator>Narsi Reddy  Nandyala(QFund)</dc:creator>
  <cp:lastModifiedBy>subbu bhuma</cp:lastModifiedBy>
  <cp:revision>7</cp:revision>
  <cp:lastPrinted>2019-08-09T04:53:00Z</cp:lastPrinted>
  <dcterms:created xsi:type="dcterms:W3CDTF">2021-07-05T11:00:00Z</dcterms:created>
  <dcterms:modified xsi:type="dcterms:W3CDTF">2021-07-05T11:01:00Z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-138157201</vt:i4>
  </property>
  <property fmtid="{D5CDD505-2E9C-101B-9397-08002B2CF9AE}" pid="3" name="ContentTypeId">
    <vt:lpwstr>0x01010098505354F6E47C4BA1C4A403A02DB7C9</vt:lpwstr>
  </property>
</Properties>
</file>