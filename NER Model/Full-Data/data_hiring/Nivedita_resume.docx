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nametable"/>
        <w:tblW w:w="5000" w:type="pct"/>
        <w:tblCellSpacing w:w="0" w:type="dxa"/>
        <w:tblCellMar>
          <w:left w:w="0" w:type="dxa"/>
          <w:right w:w="0" w:type="dxa"/>
        </w:tblCellMar>
        <w:tblLook w:val="05E0" w:firstRow="1" w:lastRow="1" w:firstColumn="1" w:lastColumn="1" w:noHBand="0" w:noVBand="1"/>
      </w:tblPr>
      <w:tblGrid>
        <w:gridCol w:w="11520"/>
      </w:tblGrid>
      <w:tr w:rsidR="005C2149" w14:paraId="30CBBB78" w14:textId="77777777" w:rsidTr="00365DF0">
        <w:trPr>
          <w:trHeight w:val="1751"/>
          <w:tblCellSpacing w:w="0" w:type="dxa"/>
        </w:trPr>
        <w:tc>
          <w:tcPr>
            <w:tcW w:w="0" w:type="auto"/>
            <w:shd w:val="clear" w:color="auto" w:fill="3C5769"/>
            <w:tcMar>
              <w:top w:w="0" w:type="dxa"/>
              <w:left w:w="0" w:type="dxa"/>
              <w:bottom w:w="0" w:type="dxa"/>
              <w:right w:w="0" w:type="dxa"/>
            </w:tcMar>
            <w:vAlign w:val="bottom"/>
            <w:hideMark/>
          </w:tcPr>
          <w:p w14:paraId="4588EBD2" w14:textId="14857B61" w:rsidR="00365DF0" w:rsidRDefault="001E3CF2" w:rsidP="00365DF0">
            <w:pPr>
              <w:spacing w:after="260" w:line="700" w:lineRule="atLeast"/>
              <w:jc w:val="center"/>
              <w:rPr>
                <w:rStyle w:val="span"/>
                <w:rFonts w:ascii="Georgia, serif" w:eastAsia="Georgia, serif" w:hAnsi="Georgia, serif" w:cs="Georgia, serif"/>
                <w:b/>
                <w:bCs/>
                <w:i/>
                <w:iCs/>
                <w:color w:val="FFFFFF"/>
                <w:spacing w:val="30"/>
                <w:sz w:val="54"/>
                <w:szCs w:val="54"/>
              </w:rPr>
            </w:pPr>
            <w:r>
              <w:rPr>
                <w:rStyle w:val="span"/>
                <w:rFonts w:ascii="Georgia, serif" w:eastAsia="Georgia, serif" w:hAnsi="Georgia, serif" w:cs="Georgia, serif"/>
                <w:b/>
                <w:bCs/>
                <w:i/>
                <w:iCs/>
                <w:color w:val="FFFFFF"/>
                <w:spacing w:val="30"/>
                <w:sz w:val="54"/>
                <w:szCs w:val="54"/>
              </w:rPr>
              <w:t>Nivedita Bhattacharya</w:t>
            </w:r>
            <w:r w:rsidR="00464F03">
              <w:rPr>
                <w:rStyle w:val="span"/>
                <w:rFonts w:ascii="Georgia, serif" w:eastAsia="Georgia, serif" w:hAnsi="Georgia, serif" w:cs="Georgia, serif"/>
                <w:b/>
                <w:bCs/>
                <w:i/>
                <w:iCs/>
                <w:color w:val="FFFFFF"/>
                <w:spacing w:val="30"/>
                <w:sz w:val="54"/>
                <w:szCs w:val="54"/>
              </w:rPr>
              <w:t xml:space="preserve">  </w:t>
            </w:r>
          </w:p>
        </w:tc>
      </w:tr>
    </w:tbl>
    <w:p w14:paraId="12E3BED1" w14:textId="77777777" w:rsidR="005C2149" w:rsidRDefault="005C2149">
      <w:pPr>
        <w:rPr>
          <w:vanish/>
        </w:rPr>
      </w:pPr>
    </w:p>
    <w:tbl>
      <w:tblPr>
        <w:tblStyle w:val="divdocumentparentContainer"/>
        <w:tblW w:w="11518" w:type="dxa"/>
        <w:tblInd w:w="5" w:type="dxa"/>
        <w:tblLayout w:type="fixed"/>
        <w:tblCellMar>
          <w:left w:w="0" w:type="dxa"/>
          <w:right w:w="0" w:type="dxa"/>
        </w:tblCellMar>
        <w:tblLook w:val="05E0" w:firstRow="1" w:lastRow="1" w:firstColumn="1" w:lastColumn="1" w:noHBand="0" w:noVBand="1"/>
      </w:tblPr>
      <w:tblGrid>
        <w:gridCol w:w="30"/>
        <w:gridCol w:w="6803"/>
        <w:gridCol w:w="299"/>
        <w:gridCol w:w="299"/>
        <w:gridCol w:w="3788"/>
        <w:gridCol w:w="299"/>
      </w:tblGrid>
      <w:tr w:rsidR="005C2149" w14:paraId="65D8BCBF" w14:textId="77777777" w:rsidTr="00284E62">
        <w:trPr>
          <w:trHeight w:val="9083"/>
        </w:trPr>
        <w:tc>
          <w:tcPr>
            <w:tcW w:w="30" w:type="dxa"/>
            <w:tcMar>
              <w:top w:w="5" w:type="dxa"/>
              <w:left w:w="5" w:type="dxa"/>
              <w:bottom w:w="5" w:type="dxa"/>
              <w:right w:w="5" w:type="dxa"/>
            </w:tcMar>
            <w:hideMark/>
          </w:tcPr>
          <w:p w14:paraId="461C11B2" w14:textId="77777777" w:rsidR="005C2149" w:rsidRDefault="005C2149">
            <w:pPr>
              <w:pStyle w:val="leftboxleftpaddingcellParagraph"/>
              <w:spacing w:line="300" w:lineRule="atLeast"/>
              <w:rPr>
                <w:rStyle w:val="leftboxleftpaddingcell"/>
                <w:rFonts w:ascii="Palatino Linotype" w:eastAsia="Palatino Linotype" w:hAnsi="Palatino Linotype" w:cs="Palatino Linotype"/>
                <w:color w:val="4A4A4A"/>
                <w:sz w:val="22"/>
                <w:szCs w:val="22"/>
              </w:rPr>
            </w:pPr>
          </w:p>
        </w:tc>
        <w:tc>
          <w:tcPr>
            <w:tcW w:w="6803" w:type="dxa"/>
            <w:tcMar>
              <w:top w:w="5" w:type="dxa"/>
              <w:left w:w="5" w:type="dxa"/>
              <w:bottom w:w="5" w:type="dxa"/>
              <w:right w:w="5" w:type="dxa"/>
            </w:tcMar>
            <w:hideMark/>
          </w:tcPr>
          <w:p w14:paraId="3DDFB53A" w14:textId="77777777" w:rsidR="005C2149" w:rsidRPr="00F679C7" w:rsidRDefault="00C443A9">
            <w:pPr>
              <w:pStyle w:val="divdocumentdivsectiontitle"/>
              <w:pBdr>
                <w:top w:val="none" w:sz="0" w:space="15" w:color="auto"/>
              </w:pBdr>
              <w:spacing w:after="200"/>
              <w:rPr>
                <w:rStyle w:val="left-box"/>
                <w:rFonts w:ascii="Georgia, serif" w:eastAsia="Georgia, serif" w:hAnsi="Georgia, serif" w:cs="Georgia, serif"/>
                <w:b/>
                <w:bCs/>
                <w:i/>
                <w:iCs/>
                <w:color w:val="4A4A4A"/>
                <w:spacing w:val="10"/>
                <w:sz w:val="28"/>
                <w:szCs w:val="28"/>
              </w:rPr>
            </w:pPr>
            <w:r w:rsidRPr="00F679C7">
              <w:rPr>
                <w:rStyle w:val="left-box"/>
                <w:rFonts w:ascii="Georgia, serif" w:eastAsia="Georgia, serif" w:hAnsi="Georgia, serif" w:cs="Georgia, serif"/>
                <w:b/>
                <w:bCs/>
                <w:i/>
                <w:iCs/>
                <w:color w:val="4A4A4A"/>
                <w:spacing w:val="10"/>
                <w:sz w:val="28"/>
                <w:szCs w:val="28"/>
              </w:rPr>
              <w:t>Professional Summary</w:t>
            </w:r>
          </w:p>
          <w:p w14:paraId="48D94B7B" w14:textId="3768B2ED" w:rsidR="0037621F" w:rsidRDefault="00134F74" w:rsidP="008E1CD6">
            <w:pPr>
              <w:pStyle w:val="p"/>
              <w:spacing w:after="400" w:line="300" w:lineRule="atLeast"/>
              <w:jc w:val="both"/>
              <w:rPr>
                <w:rStyle w:val="left-box"/>
                <w:rFonts w:ascii="Palatino Linotype" w:eastAsia="Palatino Linotype" w:hAnsi="Palatino Linotype" w:cs="Palatino Linotype"/>
                <w:color w:val="4A4A4A"/>
                <w:szCs w:val="26"/>
              </w:rPr>
            </w:pPr>
            <w:r>
              <w:rPr>
                <w:rStyle w:val="left-box"/>
                <w:rFonts w:ascii="Palatino Linotype" w:eastAsia="Palatino Linotype" w:hAnsi="Palatino Linotype" w:cs="Palatino Linotype"/>
                <w:color w:val="4A4A4A"/>
                <w:szCs w:val="26"/>
              </w:rPr>
              <w:t>Data Scientist with 2</w:t>
            </w:r>
            <w:r w:rsidR="00505D7A">
              <w:rPr>
                <w:rStyle w:val="left-box"/>
                <w:rFonts w:ascii="Palatino Linotype" w:eastAsia="Palatino Linotype" w:hAnsi="Palatino Linotype" w:cs="Palatino Linotype"/>
                <w:color w:val="4A4A4A"/>
                <w:szCs w:val="26"/>
              </w:rPr>
              <w:t>+</w:t>
            </w:r>
            <w:r w:rsidR="00FB51BE" w:rsidRPr="00F679C7">
              <w:rPr>
                <w:rStyle w:val="left-box"/>
                <w:rFonts w:ascii="Palatino Linotype" w:eastAsia="Palatino Linotype" w:hAnsi="Palatino Linotype" w:cs="Palatino Linotype"/>
                <w:color w:val="4A4A4A"/>
                <w:szCs w:val="26"/>
              </w:rPr>
              <w:t xml:space="preserve"> years of hands-on experience in delivering valu</w:t>
            </w:r>
            <w:r w:rsidR="00E002AD">
              <w:rPr>
                <w:rStyle w:val="left-box"/>
                <w:rFonts w:ascii="Palatino Linotype" w:eastAsia="Palatino Linotype" w:hAnsi="Palatino Linotype" w:cs="Palatino Linotype"/>
                <w:color w:val="4A4A4A"/>
                <w:szCs w:val="26"/>
              </w:rPr>
              <w:t>able insights via data science and</w:t>
            </w:r>
            <w:r w:rsidR="00FB51BE" w:rsidRPr="00F679C7">
              <w:rPr>
                <w:rStyle w:val="left-box"/>
                <w:rFonts w:ascii="Palatino Linotype" w:eastAsia="Palatino Linotype" w:hAnsi="Palatino Linotype" w:cs="Palatino Linotype"/>
                <w:color w:val="4A4A4A"/>
                <w:szCs w:val="26"/>
              </w:rPr>
              <w:t xml:space="preserve"> data driven methods</w:t>
            </w:r>
            <w:r w:rsidR="00E002AD">
              <w:rPr>
                <w:rStyle w:val="left-box"/>
                <w:rFonts w:ascii="Palatino Linotype" w:eastAsia="Palatino Linotype" w:hAnsi="Palatino Linotype" w:cs="Palatino Linotype"/>
                <w:color w:val="4A4A4A"/>
                <w:szCs w:val="26"/>
              </w:rPr>
              <w:t xml:space="preserve">, </w:t>
            </w:r>
            <w:r w:rsidR="00E002AD" w:rsidRPr="00E002AD">
              <w:rPr>
                <w:rStyle w:val="left-box"/>
                <w:rFonts w:ascii="Palatino Linotype" w:eastAsia="Palatino Linotype" w:hAnsi="Palatino Linotype" w:cs="Palatino Linotype"/>
                <w:color w:val="4A4A4A"/>
                <w:szCs w:val="26"/>
              </w:rPr>
              <w:t>looking for an opportunity and platform where I can use my knowledge, skills, and experiences effectively for the employing company and learn much more in the process.</w:t>
            </w:r>
          </w:p>
          <w:p w14:paraId="6C913DA4" w14:textId="77777777" w:rsidR="005C2149" w:rsidRPr="00F679C7" w:rsidRDefault="00C443A9">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sz w:val="28"/>
                <w:szCs w:val="32"/>
              </w:rPr>
            </w:pPr>
            <w:r w:rsidRPr="00F679C7">
              <w:rPr>
                <w:rStyle w:val="left-box"/>
                <w:rFonts w:ascii="Georgia, serif" w:eastAsia="Georgia, serif" w:hAnsi="Georgia, serif" w:cs="Georgia, serif"/>
                <w:b/>
                <w:bCs/>
                <w:i/>
                <w:iCs/>
                <w:color w:val="4A4A4A"/>
                <w:spacing w:val="10"/>
                <w:sz w:val="28"/>
                <w:szCs w:val="32"/>
              </w:rPr>
              <w:t>Work History</w:t>
            </w:r>
          </w:p>
          <w:p w14:paraId="1AF6B9C9" w14:textId="5C9196CB" w:rsidR="005C2149" w:rsidRDefault="00505D7A">
            <w:pPr>
              <w:pStyle w:val="divdocumentsinglecolumn"/>
              <w:spacing w:line="300" w:lineRule="atLeast"/>
              <w:rPr>
                <w:rStyle w:val="txtBold"/>
                <w:rFonts w:ascii="Palatino Linotype" w:eastAsia="Palatino Linotype" w:hAnsi="Palatino Linotype" w:cs="Palatino Linotype"/>
                <w:color w:val="4A4A4A"/>
                <w:szCs w:val="26"/>
              </w:rPr>
            </w:pPr>
            <w:r>
              <w:rPr>
                <w:rStyle w:val="txtBold"/>
                <w:rFonts w:ascii="Palatino Linotype" w:eastAsia="Palatino Linotype" w:hAnsi="Palatino Linotype" w:cs="Palatino Linotype"/>
                <w:color w:val="4A4A4A"/>
                <w:szCs w:val="26"/>
              </w:rPr>
              <w:t>Visvi Info Private Limited</w:t>
            </w:r>
          </w:p>
          <w:p w14:paraId="6C05BB31" w14:textId="3BB36206" w:rsidR="00F679C7" w:rsidRDefault="00F679C7">
            <w:pPr>
              <w:pStyle w:val="divdocumentsinglecolumn"/>
              <w:spacing w:line="300" w:lineRule="atLeast"/>
              <w:rPr>
                <w:rStyle w:val="txtBold"/>
                <w:rFonts w:ascii="Palatino Linotype" w:eastAsia="Palatino Linotype" w:hAnsi="Palatino Linotype" w:cs="Palatino Linotype"/>
                <w:color w:val="4A4A4A"/>
                <w:szCs w:val="26"/>
              </w:rPr>
            </w:pPr>
            <w:r>
              <w:rPr>
                <w:rStyle w:val="txtBold"/>
                <w:rFonts w:ascii="Palatino Linotype" w:eastAsia="Palatino Linotype" w:hAnsi="Palatino Linotype" w:cs="Palatino Linotype"/>
                <w:color w:val="4A4A4A"/>
                <w:szCs w:val="26"/>
              </w:rPr>
              <w:t>Designation: Data Scientist</w:t>
            </w:r>
          </w:p>
          <w:p w14:paraId="3128C227" w14:textId="6D047DF4" w:rsidR="005C2149" w:rsidRPr="0037621F" w:rsidRDefault="00F679C7" w:rsidP="0037621F">
            <w:pPr>
              <w:pStyle w:val="divdocumentsinglecolumn"/>
              <w:spacing w:line="300" w:lineRule="atLeast"/>
              <w:rPr>
                <w:rStyle w:val="left-box"/>
                <w:rFonts w:ascii="Palatino Linotype" w:eastAsia="Palatino Linotype" w:hAnsi="Palatino Linotype" w:cs="Palatino Linotype"/>
                <w:color w:val="4A4A4A"/>
                <w:szCs w:val="26"/>
              </w:rPr>
            </w:pPr>
            <w:r>
              <w:rPr>
                <w:rStyle w:val="txtBold"/>
                <w:rFonts w:ascii="Palatino Linotype" w:eastAsia="Palatino Linotype" w:hAnsi="Palatino Linotype" w:cs="Palatino Linotype"/>
                <w:color w:val="4A4A4A"/>
                <w:szCs w:val="26"/>
              </w:rPr>
              <w:t>Duration</w:t>
            </w:r>
            <w:r w:rsidR="00957C89">
              <w:rPr>
                <w:rStyle w:val="txtBold"/>
                <w:rFonts w:ascii="Palatino Linotype" w:eastAsia="Palatino Linotype" w:hAnsi="Palatino Linotype" w:cs="Palatino Linotype"/>
                <w:color w:val="4A4A4A"/>
                <w:szCs w:val="26"/>
              </w:rPr>
              <w:t>:</w:t>
            </w:r>
            <w:r w:rsidR="0037621F">
              <w:rPr>
                <w:rStyle w:val="txtBold"/>
                <w:rFonts w:ascii="Palatino Linotype" w:eastAsia="Palatino Linotype" w:hAnsi="Palatino Linotype" w:cs="Palatino Linotype"/>
                <w:color w:val="4A4A4A"/>
                <w:szCs w:val="26"/>
              </w:rPr>
              <w:t xml:space="preserve"> </w:t>
            </w:r>
            <w:r w:rsidR="00134F74">
              <w:rPr>
                <w:rStyle w:val="txtBold"/>
                <w:rFonts w:ascii="Palatino Linotype" w:eastAsia="Palatino Linotype" w:hAnsi="Palatino Linotype" w:cs="Palatino Linotype"/>
                <w:color w:val="4A4A4A"/>
                <w:szCs w:val="26"/>
              </w:rPr>
              <w:t xml:space="preserve">January </w:t>
            </w:r>
            <w:r w:rsidR="00134F74" w:rsidRPr="00134F74">
              <w:rPr>
                <w:rStyle w:val="span"/>
                <w:rFonts w:ascii="Palatino Linotype" w:eastAsia="Palatino Linotype" w:hAnsi="Palatino Linotype" w:cs="Palatino Linotype"/>
                <w:b/>
                <w:iCs/>
                <w:color w:val="4A4A4A"/>
                <w:szCs w:val="26"/>
              </w:rPr>
              <w:t>2019</w:t>
            </w:r>
            <w:r w:rsidR="001F6761">
              <w:rPr>
                <w:rStyle w:val="span"/>
                <w:rFonts w:ascii="Palatino Linotype" w:eastAsia="Palatino Linotype" w:hAnsi="Palatino Linotype" w:cs="Palatino Linotype"/>
                <w:b/>
                <w:iCs/>
                <w:color w:val="4A4A4A"/>
                <w:szCs w:val="26"/>
              </w:rPr>
              <w:t xml:space="preserve"> </w:t>
            </w:r>
            <w:r w:rsidR="00185BFE">
              <w:rPr>
                <w:rStyle w:val="span"/>
                <w:rFonts w:ascii="Palatino Linotype" w:eastAsia="Palatino Linotype" w:hAnsi="Palatino Linotype" w:cs="Palatino Linotype"/>
                <w:b/>
                <w:iCs/>
                <w:color w:val="4A4A4A"/>
                <w:szCs w:val="26"/>
              </w:rPr>
              <w:t xml:space="preserve">to </w:t>
            </w:r>
            <w:r w:rsidR="001F6761">
              <w:rPr>
                <w:rStyle w:val="span"/>
                <w:rFonts w:ascii="Palatino Linotype" w:eastAsia="Palatino Linotype" w:hAnsi="Palatino Linotype" w:cs="Palatino Linotype"/>
                <w:b/>
                <w:iCs/>
                <w:color w:val="4A4A4A"/>
                <w:szCs w:val="26"/>
              </w:rPr>
              <w:t>till date</w:t>
            </w:r>
          </w:p>
          <w:p w14:paraId="43257E53" w14:textId="7C03D633" w:rsidR="00D637E2" w:rsidRPr="00F679C7" w:rsidRDefault="007E5FEC" w:rsidP="007E5FEC">
            <w:pPr>
              <w:pStyle w:val="divdocumentulli"/>
              <w:numPr>
                <w:ilvl w:val="0"/>
                <w:numId w:val="1"/>
              </w:numPr>
              <w:spacing w:before="60" w:line="300" w:lineRule="atLeast"/>
              <w:ind w:left="240" w:hanging="241"/>
              <w:jc w:val="both"/>
              <w:rPr>
                <w:rStyle w:val="span"/>
                <w:rFonts w:ascii="Palatino Linotype" w:eastAsia="Palatino Linotype" w:hAnsi="Palatino Linotype" w:cs="Palatino Linotype"/>
                <w:color w:val="4A4A4A"/>
                <w:szCs w:val="26"/>
              </w:rPr>
            </w:pPr>
            <w:r w:rsidRPr="00F679C7">
              <w:rPr>
                <w:rStyle w:val="span"/>
                <w:rFonts w:ascii="Palatino Linotype" w:eastAsia="Palatino Linotype" w:hAnsi="Palatino Linotype" w:cs="Palatino Linotype"/>
                <w:color w:val="4A4A4A"/>
                <w:szCs w:val="26"/>
              </w:rPr>
              <w:t>Used Python and Beautiful</w:t>
            </w:r>
            <w:r w:rsidR="00E05AE5" w:rsidRPr="00F679C7">
              <w:rPr>
                <w:rStyle w:val="span"/>
                <w:rFonts w:ascii="Palatino Linotype" w:eastAsia="Palatino Linotype" w:hAnsi="Palatino Linotype" w:cs="Palatino Linotype"/>
                <w:color w:val="4A4A4A"/>
                <w:szCs w:val="26"/>
              </w:rPr>
              <w:t xml:space="preserve"> </w:t>
            </w:r>
            <w:r w:rsidRPr="00F679C7">
              <w:rPr>
                <w:rStyle w:val="span"/>
                <w:rFonts w:ascii="Palatino Linotype" w:eastAsia="Palatino Linotype" w:hAnsi="Palatino Linotype" w:cs="Palatino Linotype"/>
                <w:color w:val="4A4A4A"/>
                <w:szCs w:val="26"/>
              </w:rPr>
              <w:t>Soup to scrape</w:t>
            </w:r>
            <w:r w:rsidR="00E05AE5" w:rsidRPr="00F679C7">
              <w:rPr>
                <w:rStyle w:val="span"/>
                <w:rFonts w:ascii="Palatino Linotype" w:eastAsia="Palatino Linotype" w:hAnsi="Palatino Linotype" w:cs="Palatino Linotype"/>
                <w:color w:val="4A4A4A"/>
                <w:szCs w:val="26"/>
              </w:rPr>
              <w:t xml:space="preserve"> the data and </w:t>
            </w:r>
            <w:r w:rsidR="008E1CD6" w:rsidRPr="00F679C7">
              <w:rPr>
                <w:rStyle w:val="span"/>
                <w:rFonts w:ascii="Palatino Linotype" w:eastAsia="Palatino Linotype" w:hAnsi="Palatino Linotype" w:cs="Palatino Linotype"/>
                <w:color w:val="4A4A4A"/>
                <w:szCs w:val="26"/>
              </w:rPr>
              <w:t xml:space="preserve">build </w:t>
            </w:r>
            <w:r w:rsidR="008E1CD6">
              <w:rPr>
                <w:rStyle w:val="span"/>
                <w:rFonts w:ascii="Palatino Linotype" w:eastAsia="Palatino Linotype" w:hAnsi="Palatino Linotype" w:cs="Palatino Linotype"/>
                <w:color w:val="4A4A4A"/>
                <w:szCs w:val="26"/>
              </w:rPr>
              <w:t>a</w:t>
            </w:r>
            <w:r w:rsidR="00E05AE5" w:rsidRPr="00F679C7">
              <w:rPr>
                <w:rStyle w:val="span"/>
                <w:rFonts w:ascii="Palatino Linotype" w:eastAsia="Palatino Linotype" w:hAnsi="Palatino Linotype" w:cs="Palatino Linotype"/>
                <w:color w:val="4A4A4A"/>
                <w:szCs w:val="26"/>
              </w:rPr>
              <w:t xml:space="preserve"> NLP model for enhancing the localized search on Covid-19 data.</w:t>
            </w:r>
          </w:p>
          <w:p w14:paraId="2F067FE2" w14:textId="77777777" w:rsidR="00C6731B" w:rsidRPr="00F679C7" w:rsidRDefault="00E05AE5" w:rsidP="007E5FEC">
            <w:pPr>
              <w:pStyle w:val="divdocumentulli"/>
              <w:numPr>
                <w:ilvl w:val="0"/>
                <w:numId w:val="1"/>
              </w:numPr>
              <w:spacing w:before="60" w:line="300" w:lineRule="atLeast"/>
              <w:ind w:left="240" w:hanging="241"/>
              <w:jc w:val="both"/>
              <w:rPr>
                <w:rStyle w:val="span"/>
                <w:rFonts w:ascii="Palatino Linotype" w:eastAsia="Palatino Linotype" w:hAnsi="Palatino Linotype" w:cs="Palatino Linotype"/>
                <w:color w:val="4A4A4A"/>
                <w:szCs w:val="26"/>
              </w:rPr>
            </w:pPr>
            <w:r w:rsidRPr="00F679C7">
              <w:rPr>
                <w:rStyle w:val="span"/>
                <w:rFonts w:ascii="Palatino Linotype" w:eastAsia="Palatino Linotype" w:hAnsi="Palatino Linotype" w:cs="Palatino Linotype"/>
                <w:color w:val="4A4A4A"/>
                <w:szCs w:val="26"/>
              </w:rPr>
              <w:t xml:space="preserve">Created Machine Learning model with Python and scikit-learn to classify new complaints arriving from a stream of complaints web portal and assign a department to work on it. </w:t>
            </w:r>
          </w:p>
          <w:p w14:paraId="74623DC3" w14:textId="0A1C03E6" w:rsidR="00C6731B" w:rsidRPr="00F679C7" w:rsidRDefault="00C6731B" w:rsidP="007E5FEC">
            <w:pPr>
              <w:pStyle w:val="divdocumentulli"/>
              <w:numPr>
                <w:ilvl w:val="0"/>
                <w:numId w:val="1"/>
              </w:numPr>
              <w:spacing w:before="60" w:line="300" w:lineRule="atLeast"/>
              <w:ind w:left="240" w:hanging="241"/>
              <w:jc w:val="both"/>
              <w:rPr>
                <w:rStyle w:val="span"/>
                <w:rFonts w:ascii="Palatino Linotype" w:eastAsia="Palatino Linotype" w:hAnsi="Palatino Linotype" w:cs="Palatino Linotype"/>
                <w:color w:val="4A4A4A"/>
                <w:szCs w:val="26"/>
              </w:rPr>
            </w:pPr>
            <w:r w:rsidRPr="00F679C7">
              <w:rPr>
                <w:rStyle w:val="span"/>
                <w:rFonts w:ascii="Palatino Linotype" w:eastAsia="Palatino Linotype" w:hAnsi="Palatino Linotype" w:cs="Palatino Linotype"/>
                <w:color w:val="4A4A4A"/>
                <w:szCs w:val="26"/>
              </w:rPr>
              <w:t>Developed Visual Recommendation engine to recommend the consumers visually similar shoes to help them narrow down their choices</w:t>
            </w:r>
            <w:r w:rsidR="00567FD9" w:rsidRPr="00F679C7">
              <w:rPr>
                <w:rStyle w:val="span"/>
                <w:rFonts w:ascii="Palatino Linotype" w:eastAsia="Palatino Linotype" w:hAnsi="Palatino Linotype" w:cs="Palatino Linotype"/>
                <w:color w:val="4A4A4A"/>
                <w:szCs w:val="26"/>
              </w:rPr>
              <w:t>.</w:t>
            </w:r>
          </w:p>
          <w:p w14:paraId="0712FEDA" w14:textId="109538C7" w:rsidR="00E05AE5" w:rsidRPr="001D039B" w:rsidRDefault="00567FD9" w:rsidP="007E5FEC">
            <w:pPr>
              <w:pStyle w:val="divdocumentulli"/>
              <w:numPr>
                <w:ilvl w:val="0"/>
                <w:numId w:val="1"/>
              </w:numPr>
              <w:spacing w:before="60" w:line="300" w:lineRule="atLeast"/>
              <w:ind w:left="240" w:hanging="241"/>
              <w:jc w:val="both"/>
              <w:rPr>
                <w:rStyle w:val="span"/>
                <w:rFonts w:ascii="Palatino Linotype" w:eastAsia="Palatino Linotype" w:hAnsi="Palatino Linotype" w:cs="Palatino Linotype"/>
                <w:color w:val="4A4A4A"/>
                <w:sz w:val="22"/>
              </w:rPr>
            </w:pPr>
            <w:r w:rsidRPr="00F679C7">
              <w:rPr>
                <w:rStyle w:val="span"/>
                <w:rFonts w:ascii="Palatino Linotype" w:eastAsia="Palatino Linotype" w:hAnsi="Palatino Linotype" w:cs="Palatino Linotype"/>
                <w:color w:val="4A4A4A"/>
                <w:szCs w:val="26"/>
              </w:rPr>
              <w:t xml:space="preserve">Developed Complaint Management System using python to manage all the complaints in a single database </w:t>
            </w:r>
            <w:r w:rsidR="00AB7984" w:rsidRPr="00F679C7">
              <w:rPr>
                <w:rStyle w:val="span"/>
                <w:rFonts w:ascii="Palatino Linotype" w:eastAsia="Palatino Linotype" w:hAnsi="Palatino Linotype" w:cs="Palatino Linotype"/>
                <w:color w:val="4A4A4A"/>
                <w:szCs w:val="26"/>
              </w:rPr>
              <w:t>through web based application.</w:t>
            </w:r>
          </w:p>
          <w:p w14:paraId="0E329617" w14:textId="77777777" w:rsidR="001D039B" w:rsidRDefault="001D039B" w:rsidP="001D039B">
            <w:pPr>
              <w:pStyle w:val="divdocumentulli"/>
              <w:spacing w:before="60" w:line="300" w:lineRule="atLeast"/>
              <w:ind w:left="-1"/>
              <w:jc w:val="both"/>
              <w:rPr>
                <w:rStyle w:val="span"/>
                <w:rFonts w:ascii="Palatino Linotype" w:eastAsia="Palatino Linotype" w:hAnsi="Palatino Linotype" w:cs="Palatino Linotype"/>
                <w:color w:val="4A4A4A"/>
                <w:szCs w:val="26"/>
              </w:rPr>
            </w:pPr>
          </w:p>
          <w:p w14:paraId="13D6B479" w14:textId="36F4A90B" w:rsidR="0073053D" w:rsidRDefault="00D3442B" w:rsidP="00182414">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sz w:val="28"/>
                <w:szCs w:val="32"/>
              </w:rPr>
            </w:pPr>
            <w:r>
              <w:rPr>
                <w:rStyle w:val="left-box"/>
                <w:rFonts w:ascii="Georgia, serif" w:eastAsia="Georgia, serif" w:hAnsi="Georgia, serif" w:cs="Georgia, serif"/>
                <w:b/>
                <w:bCs/>
                <w:i/>
                <w:iCs/>
                <w:color w:val="4A4A4A"/>
                <w:spacing w:val="10"/>
                <w:sz w:val="28"/>
                <w:szCs w:val="32"/>
              </w:rPr>
              <w:t>Roles &amp; Responsibilities</w:t>
            </w:r>
          </w:p>
          <w:p w14:paraId="137CDA65" w14:textId="61AA542E" w:rsidR="00D3442B" w:rsidRDefault="00D3442B" w:rsidP="00D3442B">
            <w:pPr>
              <w:pStyle w:val="divdocumentulli"/>
              <w:numPr>
                <w:ilvl w:val="0"/>
                <w:numId w:val="1"/>
              </w:numPr>
              <w:spacing w:before="60" w:line="300" w:lineRule="atLeast"/>
              <w:ind w:left="240" w:hanging="241"/>
              <w:jc w:val="both"/>
              <w:rPr>
                <w:rStyle w:val="span"/>
                <w:rFonts w:ascii="Palatino Linotype" w:eastAsia="Palatino Linotype" w:hAnsi="Palatino Linotype" w:cs="Palatino Linotype"/>
                <w:color w:val="4A4A4A"/>
                <w:szCs w:val="26"/>
              </w:rPr>
            </w:pPr>
            <w:r>
              <w:rPr>
                <w:rStyle w:val="span"/>
                <w:rFonts w:ascii="Palatino Linotype" w:eastAsia="Palatino Linotype" w:hAnsi="Palatino Linotype" w:cs="Palatino Linotype"/>
                <w:color w:val="4A4A4A"/>
                <w:szCs w:val="26"/>
              </w:rPr>
              <w:t xml:space="preserve">Validating and </w:t>
            </w:r>
            <w:r w:rsidRPr="00D3442B">
              <w:rPr>
                <w:rStyle w:val="span"/>
                <w:rFonts w:ascii="Palatino Linotype" w:eastAsia="Palatino Linotype" w:hAnsi="Palatino Linotype" w:cs="Palatino Linotype"/>
                <w:color w:val="4A4A4A"/>
                <w:szCs w:val="26"/>
              </w:rPr>
              <w:t>pre-processing the data using EDA and statistical techniques</w:t>
            </w:r>
            <w:r>
              <w:rPr>
                <w:rStyle w:val="span"/>
                <w:rFonts w:ascii="Palatino Linotype" w:eastAsia="Palatino Linotype" w:hAnsi="Palatino Linotype" w:cs="Palatino Linotype"/>
                <w:color w:val="4A4A4A"/>
                <w:szCs w:val="26"/>
              </w:rPr>
              <w:t>.</w:t>
            </w:r>
          </w:p>
          <w:p w14:paraId="524D5CD3" w14:textId="52B3271E" w:rsidR="00884FDF" w:rsidRDefault="00884FDF" w:rsidP="00D3442B">
            <w:pPr>
              <w:pStyle w:val="divdocumentulli"/>
              <w:numPr>
                <w:ilvl w:val="0"/>
                <w:numId w:val="1"/>
              </w:numPr>
              <w:spacing w:before="60" w:line="300" w:lineRule="atLeast"/>
              <w:ind w:left="240" w:hanging="241"/>
              <w:jc w:val="both"/>
              <w:rPr>
                <w:rStyle w:val="span"/>
                <w:rFonts w:ascii="Palatino Linotype" w:eastAsia="Palatino Linotype" w:hAnsi="Palatino Linotype" w:cs="Palatino Linotype"/>
                <w:color w:val="4A4A4A"/>
                <w:szCs w:val="26"/>
              </w:rPr>
            </w:pPr>
            <w:r>
              <w:rPr>
                <w:rStyle w:val="span"/>
                <w:rFonts w:ascii="Palatino Linotype" w:eastAsia="Palatino Linotype" w:hAnsi="Palatino Linotype" w:cs="Palatino Linotype"/>
                <w:color w:val="4A4A4A"/>
                <w:szCs w:val="26"/>
              </w:rPr>
              <w:t xml:space="preserve">Processing, </w:t>
            </w:r>
            <w:r w:rsidRPr="00884FDF">
              <w:rPr>
                <w:rStyle w:val="span"/>
                <w:rFonts w:ascii="Palatino Linotype" w:eastAsia="Palatino Linotype" w:hAnsi="Palatino Linotype" w:cs="Palatino Linotype"/>
                <w:color w:val="4A4A4A"/>
                <w:szCs w:val="26"/>
              </w:rPr>
              <w:t>cleansing and verifying the integrity of data used for analysis</w:t>
            </w:r>
            <w:r w:rsidR="00A02769">
              <w:rPr>
                <w:rStyle w:val="span"/>
                <w:rFonts w:ascii="Palatino Linotype" w:eastAsia="Palatino Linotype" w:hAnsi="Palatino Linotype" w:cs="Palatino Linotype"/>
                <w:color w:val="4A4A4A"/>
                <w:szCs w:val="26"/>
              </w:rPr>
              <w:t>.</w:t>
            </w:r>
          </w:p>
          <w:p w14:paraId="6948CFA6" w14:textId="4776201C" w:rsidR="007F61D5" w:rsidRDefault="007F61D5" w:rsidP="00D3442B">
            <w:pPr>
              <w:pStyle w:val="divdocumentulli"/>
              <w:numPr>
                <w:ilvl w:val="0"/>
                <w:numId w:val="1"/>
              </w:numPr>
              <w:spacing w:before="60" w:line="300" w:lineRule="atLeast"/>
              <w:ind w:left="240" w:hanging="241"/>
              <w:jc w:val="both"/>
              <w:rPr>
                <w:rStyle w:val="span"/>
                <w:rFonts w:ascii="Palatino Linotype" w:eastAsia="Palatino Linotype" w:hAnsi="Palatino Linotype" w:cs="Palatino Linotype"/>
                <w:color w:val="4A4A4A"/>
                <w:szCs w:val="26"/>
              </w:rPr>
            </w:pPr>
            <w:r>
              <w:rPr>
                <w:rStyle w:val="span"/>
                <w:rFonts w:ascii="Palatino Linotype" w:eastAsia="Palatino Linotype" w:hAnsi="Palatino Linotype" w:cs="Palatino Linotype"/>
                <w:color w:val="4A4A4A"/>
                <w:szCs w:val="26"/>
              </w:rPr>
              <w:t xml:space="preserve">Applying </w:t>
            </w:r>
            <w:r w:rsidRPr="007F61D5">
              <w:rPr>
                <w:rStyle w:val="span"/>
                <w:rFonts w:ascii="Palatino Linotype" w:eastAsia="Palatino Linotype" w:hAnsi="Palatino Linotype" w:cs="Palatino Linotype"/>
                <w:color w:val="4A4A4A"/>
                <w:szCs w:val="26"/>
              </w:rPr>
              <w:t>various visualization techniques for better understanding of the data</w:t>
            </w:r>
            <w:r>
              <w:rPr>
                <w:rStyle w:val="span"/>
                <w:rFonts w:ascii="Palatino Linotype" w:eastAsia="Palatino Linotype" w:hAnsi="Palatino Linotype" w:cs="Palatino Linotype"/>
                <w:color w:val="4A4A4A"/>
                <w:szCs w:val="26"/>
              </w:rPr>
              <w:t>.</w:t>
            </w:r>
          </w:p>
          <w:p w14:paraId="0AEFFA21" w14:textId="4B8A49AB" w:rsidR="002C1A59" w:rsidRDefault="002C1A59" w:rsidP="00D3442B">
            <w:pPr>
              <w:pStyle w:val="divdocumentulli"/>
              <w:numPr>
                <w:ilvl w:val="0"/>
                <w:numId w:val="1"/>
              </w:numPr>
              <w:spacing w:before="60" w:line="300" w:lineRule="atLeast"/>
              <w:ind w:left="240" w:hanging="241"/>
              <w:jc w:val="both"/>
              <w:rPr>
                <w:rStyle w:val="span"/>
                <w:rFonts w:ascii="Palatino Linotype" w:eastAsia="Palatino Linotype" w:hAnsi="Palatino Linotype" w:cs="Palatino Linotype"/>
                <w:color w:val="4A4A4A"/>
                <w:szCs w:val="26"/>
              </w:rPr>
            </w:pPr>
            <w:r>
              <w:rPr>
                <w:rStyle w:val="span"/>
                <w:rFonts w:ascii="Palatino Linotype" w:eastAsia="Palatino Linotype" w:hAnsi="Palatino Linotype" w:cs="Palatino Linotype"/>
                <w:color w:val="4A4A4A"/>
                <w:szCs w:val="26"/>
              </w:rPr>
              <w:t xml:space="preserve">Understanding </w:t>
            </w:r>
            <w:r w:rsidRPr="002C1A59">
              <w:rPr>
                <w:rStyle w:val="span"/>
                <w:rFonts w:ascii="Palatino Linotype" w:eastAsia="Palatino Linotype" w:hAnsi="Palatino Linotype" w:cs="Palatino Linotype"/>
                <w:color w:val="4A4A4A"/>
                <w:szCs w:val="26"/>
              </w:rPr>
              <w:t>and analyzing the data pertaining to various domains, build best fit models based on data and provide appropriate insights to business</w:t>
            </w:r>
            <w:r>
              <w:rPr>
                <w:rStyle w:val="span"/>
                <w:rFonts w:ascii="Palatino Linotype" w:eastAsia="Palatino Linotype" w:hAnsi="Palatino Linotype" w:cs="Palatino Linotype"/>
                <w:color w:val="4A4A4A"/>
                <w:szCs w:val="26"/>
              </w:rPr>
              <w:t>.</w:t>
            </w:r>
          </w:p>
          <w:p w14:paraId="5EBF51FC" w14:textId="41BF20D4" w:rsidR="00AD224F" w:rsidRPr="002A0B2A" w:rsidRDefault="005D7AE4" w:rsidP="002A0B2A">
            <w:pPr>
              <w:pStyle w:val="divdocumentulli"/>
              <w:numPr>
                <w:ilvl w:val="0"/>
                <w:numId w:val="1"/>
              </w:numPr>
              <w:spacing w:before="60" w:line="300" w:lineRule="atLeast"/>
              <w:ind w:left="240" w:hanging="241"/>
              <w:jc w:val="both"/>
              <w:rPr>
                <w:rStyle w:val="txtBold"/>
                <w:rFonts w:ascii="Palatino Linotype" w:eastAsia="Palatino Linotype" w:hAnsi="Palatino Linotype" w:cs="Palatino Linotype"/>
                <w:b w:val="0"/>
                <w:bCs w:val="0"/>
                <w:color w:val="4A4A4A"/>
                <w:szCs w:val="26"/>
              </w:rPr>
            </w:pPr>
            <w:r>
              <w:rPr>
                <w:rStyle w:val="span"/>
                <w:rFonts w:ascii="Palatino Linotype" w:eastAsia="Palatino Linotype" w:hAnsi="Palatino Linotype" w:cs="Palatino Linotype"/>
                <w:color w:val="4A4A4A"/>
                <w:szCs w:val="26"/>
              </w:rPr>
              <w:lastRenderedPageBreak/>
              <w:t xml:space="preserve">Preparing </w:t>
            </w:r>
            <w:r w:rsidRPr="005D7AE4">
              <w:rPr>
                <w:rStyle w:val="span"/>
                <w:rFonts w:ascii="Palatino Linotype" w:eastAsia="Palatino Linotype" w:hAnsi="Palatino Linotype" w:cs="Palatino Linotype"/>
                <w:color w:val="4A4A4A"/>
                <w:szCs w:val="26"/>
              </w:rPr>
              <w:t>the presentation and documentation of the project report</w:t>
            </w:r>
            <w:r>
              <w:rPr>
                <w:rStyle w:val="span"/>
                <w:rFonts w:ascii="Palatino Linotype" w:eastAsia="Palatino Linotype" w:hAnsi="Palatino Linotype" w:cs="Palatino Linotype"/>
                <w:color w:val="4A4A4A"/>
                <w:szCs w:val="26"/>
              </w:rPr>
              <w:t>.</w:t>
            </w:r>
          </w:p>
          <w:p w14:paraId="01F6C58C" w14:textId="77777777" w:rsidR="0089027C" w:rsidRPr="00674F9B" w:rsidRDefault="0089027C" w:rsidP="00125078">
            <w:pPr>
              <w:pStyle w:val="divdocumentulli"/>
              <w:spacing w:line="300" w:lineRule="atLeast"/>
              <w:ind w:left="-1"/>
              <w:jc w:val="both"/>
              <w:rPr>
                <w:rStyle w:val="span"/>
                <w:rFonts w:eastAsia="Palatino Linotype"/>
                <w:szCs w:val="26"/>
              </w:rPr>
            </w:pPr>
          </w:p>
          <w:p w14:paraId="3E195544" w14:textId="77777777" w:rsidR="001456D8" w:rsidRDefault="001456D8" w:rsidP="001456D8">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sz w:val="28"/>
                <w:szCs w:val="32"/>
              </w:rPr>
            </w:pPr>
            <w:r>
              <w:rPr>
                <w:rStyle w:val="left-box"/>
                <w:rFonts w:ascii="Georgia, serif" w:eastAsia="Georgia, serif" w:hAnsi="Georgia, serif" w:cs="Georgia, serif"/>
                <w:b/>
                <w:bCs/>
                <w:i/>
                <w:iCs/>
                <w:color w:val="4A4A4A"/>
                <w:spacing w:val="10"/>
                <w:sz w:val="28"/>
                <w:szCs w:val="32"/>
              </w:rPr>
              <w:t>Projects Description</w:t>
            </w:r>
          </w:p>
          <w:p w14:paraId="1E2E3D48" w14:textId="77777777" w:rsidR="001456D8" w:rsidRPr="001D039B" w:rsidRDefault="001456D8" w:rsidP="001456D8">
            <w:pPr>
              <w:pStyle w:val="divdocumentdivsectiontitle"/>
              <w:pBdr>
                <w:top w:val="single" w:sz="8" w:space="15" w:color="C4C4C4"/>
              </w:pBdr>
              <w:spacing w:after="200"/>
              <w:rPr>
                <w:rStyle w:val="txtBold"/>
                <w:rFonts w:ascii="Palatino Linotype" w:eastAsia="Palatino Linotype" w:hAnsi="Palatino Linotype" w:cs="Palatino Linotype"/>
                <w:color w:val="4A4A4A"/>
                <w:sz w:val="24"/>
              </w:rPr>
            </w:pPr>
            <w:r w:rsidRPr="001D039B">
              <w:rPr>
                <w:rStyle w:val="txtBold"/>
                <w:rFonts w:ascii="Palatino Linotype" w:eastAsia="Palatino Linotype" w:hAnsi="Palatino Linotype" w:cs="Palatino Linotype"/>
                <w:color w:val="4A4A4A"/>
                <w:sz w:val="24"/>
              </w:rPr>
              <w:t>Project-1 Web Application for Complaint Management System</w:t>
            </w:r>
          </w:p>
          <w:p w14:paraId="6EF1A97A" w14:textId="77777777" w:rsidR="001456D8" w:rsidRDefault="001456D8" w:rsidP="001456D8">
            <w:pPr>
              <w:pStyle w:val="divdocumentulli"/>
              <w:spacing w:before="60" w:line="300" w:lineRule="atLeast"/>
              <w:ind w:left="-1"/>
              <w:jc w:val="both"/>
              <w:rPr>
                <w:rStyle w:val="span"/>
                <w:rFonts w:ascii="Palatino Linotype" w:eastAsia="Palatino Linotype" w:hAnsi="Palatino Linotype" w:cs="Palatino Linotype"/>
                <w:color w:val="4A4A4A"/>
                <w:szCs w:val="26"/>
              </w:rPr>
            </w:pPr>
            <w:r w:rsidRPr="00983DB6">
              <w:rPr>
                <w:rStyle w:val="span"/>
                <w:rFonts w:ascii="Palatino Linotype" w:eastAsia="Palatino Linotype" w:hAnsi="Palatino Linotype" w:cs="Palatino Linotype"/>
                <w:b/>
                <w:color w:val="4A4A4A"/>
                <w:szCs w:val="26"/>
              </w:rPr>
              <w:t>Description:</w:t>
            </w:r>
            <w:r w:rsidRPr="001D039B">
              <w:rPr>
                <w:rStyle w:val="span"/>
                <w:rFonts w:ascii="Palatino Linotype" w:eastAsia="Palatino Linotype" w:hAnsi="Palatino Linotype" w:cs="Palatino Linotype"/>
                <w:color w:val="4A4A4A"/>
                <w:szCs w:val="26"/>
              </w:rPr>
              <w:t xml:space="preserve"> Design and development of a Web application for submission of complaints about the products/services delivery and retrieval of the update a</w:t>
            </w:r>
            <w:r>
              <w:rPr>
                <w:rStyle w:val="span"/>
                <w:rFonts w:ascii="Palatino Linotype" w:eastAsia="Palatino Linotype" w:hAnsi="Palatino Linotype" w:cs="Palatino Linotype"/>
                <w:color w:val="4A4A4A"/>
                <w:szCs w:val="26"/>
              </w:rPr>
              <w:t>bout the registered complaint </w:t>
            </w:r>
            <w:r w:rsidRPr="001D039B">
              <w:rPr>
                <w:rStyle w:val="span"/>
                <w:rFonts w:ascii="Palatino Linotype" w:eastAsia="Palatino Linotype" w:hAnsi="Palatino Linotype" w:cs="Palatino Linotype"/>
                <w:color w:val="4A4A4A"/>
                <w:szCs w:val="26"/>
              </w:rPr>
              <w:t>for an E-commerce company.</w:t>
            </w:r>
          </w:p>
          <w:p w14:paraId="47FFA19C" w14:textId="77777777" w:rsidR="001456D8" w:rsidRDefault="001456D8" w:rsidP="001456D8">
            <w:pPr>
              <w:pStyle w:val="divdocumentulli"/>
              <w:spacing w:before="60" w:line="300" w:lineRule="atLeast"/>
              <w:ind w:left="-1"/>
              <w:jc w:val="both"/>
              <w:rPr>
                <w:rStyle w:val="span"/>
                <w:rFonts w:ascii="Palatino Linotype" w:eastAsia="Palatino Linotype" w:hAnsi="Palatino Linotype" w:cs="Palatino Linotype"/>
                <w:color w:val="4A4A4A"/>
                <w:szCs w:val="26"/>
              </w:rPr>
            </w:pPr>
            <w:r w:rsidRPr="00983DB6">
              <w:rPr>
                <w:rStyle w:val="span"/>
                <w:rFonts w:ascii="Palatino Linotype" w:eastAsia="Palatino Linotype" w:hAnsi="Palatino Linotype" w:cs="Palatino Linotype"/>
                <w:b/>
                <w:color w:val="4A4A4A"/>
                <w:szCs w:val="26"/>
              </w:rPr>
              <w:t>Tools &amp; Techniques used:</w:t>
            </w:r>
            <w:r w:rsidRPr="00D83026">
              <w:rPr>
                <w:rStyle w:val="span"/>
                <w:rFonts w:ascii="Palatino Linotype" w:eastAsia="Palatino Linotype" w:hAnsi="Palatino Linotype" w:cs="Palatino Linotype"/>
                <w:color w:val="4A4A4A"/>
                <w:szCs w:val="26"/>
              </w:rPr>
              <w:t>  Flask web framework, Pyth</w:t>
            </w:r>
            <w:r>
              <w:rPr>
                <w:rStyle w:val="span"/>
                <w:rFonts w:ascii="Palatino Linotype" w:eastAsia="Palatino Linotype" w:hAnsi="Palatino Linotype" w:cs="Palatino Linotype"/>
                <w:color w:val="4A4A4A"/>
                <w:szCs w:val="26"/>
              </w:rPr>
              <w:t>on Programming Language, Jupyter</w:t>
            </w:r>
            <w:r w:rsidRPr="00D83026">
              <w:rPr>
                <w:rStyle w:val="span"/>
                <w:rFonts w:ascii="Palatino Linotype" w:eastAsia="Palatino Linotype" w:hAnsi="Palatino Linotype" w:cs="Palatino Linotype"/>
                <w:color w:val="4A4A4A"/>
                <w:szCs w:val="26"/>
              </w:rPr>
              <w:t xml:space="preserve"> IDE, SQLite Database</w:t>
            </w:r>
            <w:r>
              <w:rPr>
                <w:rStyle w:val="span"/>
                <w:rFonts w:ascii="Palatino Linotype" w:eastAsia="Palatino Linotype" w:hAnsi="Palatino Linotype" w:cs="Palatino Linotype"/>
                <w:color w:val="4A4A4A"/>
                <w:szCs w:val="26"/>
              </w:rPr>
              <w:t>.</w:t>
            </w:r>
          </w:p>
          <w:p w14:paraId="4752887A" w14:textId="77777777" w:rsidR="00C82CBB" w:rsidRDefault="00C82CBB" w:rsidP="001456D8">
            <w:pPr>
              <w:pStyle w:val="divdocumentulli"/>
              <w:spacing w:before="60" w:line="300" w:lineRule="atLeast"/>
              <w:ind w:left="-1"/>
              <w:jc w:val="both"/>
              <w:rPr>
                <w:rStyle w:val="span"/>
                <w:rFonts w:ascii="Palatino Linotype" w:eastAsia="Palatino Linotype" w:hAnsi="Palatino Linotype" w:cs="Palatino Linotype"/>
                <w:color w:val="4A4A4A"/>
                <w:szCs w:val="26"/>
              </w:rPr>
            </w:pPr>
          </w:p>
          <w:p w14:paraId="784D3377" w14:textId="77777777" w:rsidR="00C82CBB" w:rsidRDefault="00C82CBB" w:rsidP="00C82CBB">
            <w:pPr>
              <w:pStyle w:val="divdocumentulli"/>
              <w:spacing w:before="60" w:line="300" w:lineRule="atLeast"/>
              <w:ind w:left="-1"/>
              <w:jc w:val="both"/>
              <w:rPr>
                <w:rStyle w:val="txtBold"/>
                <w:rFonts w:ascii="Palatino Linotype" w:eastAsia="Palatino Linotype" w:hAnsi="Palatino Linotype" w:cs="Palatino Linotype"/>
                <w:color w:val="4A4A4A"/>
                <w:szCs w:val="26"/>
              </w:rPr>
            </w:pPr>
            <w:r>
              <w:rPr>
                <w:rStyle w:val="txtBold"/>
                <w:rFonts w:ascii="Palatino Linotype" w:eastAsia="Palatino Linotype" w:hAnsi="Palatino Linotype" w:cs="Palatino Linotype"/>
                <w:color w:val="4A4A4A"/>
                <w:szCs w:val="26"/>
              </w:rPr>
              <w:t>Project-2 Consumer Complaints Processing through ML model development</w:t>
            </w:r>
          </w:p>
          <w:p w14:paraId="44BC42CF" w14:textId="77777777" w:rsidR="00C82CBB" w:rsidRPr="009759E0" w:rsidRDefault="00C82CBB" w:rsidP="00C82CBB">
            <w:pPr>
              <w:pStyle w:val="divdocumentulli"/>
              <w:spacing w:before="60" w:line="300" w:lineRule="atLeast"/>
              <w:ind w:left="-1"/>
              <w:jc w:val="both"/>
              <w:rPr>
                <w:rStyle w:val="span"/>
                <w:rFonts w:ascii="Palatino Linotype" w:eastAsia="Palatino Linotype" w:hAnsi="Palatino Linotype" w:cs="Palatino Linotype"/>
                <w:b/>
                <w:bCs/>
                <w:color w:val="4A4A4A"/>
                <w:szCs w:val="26"/>
              </w:rPr>
            </w:pPr>
            <w:r w:rsidRPr="00983DB6">
              <w:rPr>
                <w:rStyle w:val="span"/>
                <w:rFonts w:ascii="Palatino Linotype" w:eastAsia="Palatino Linotype" w:hAnsi="Palatino Linotype" w:cs="Palatino Linotype"/>
                <w:b/>
                <w:color w:val="4A4A4A"/>
                <w:szCs w:val="26"/>
              </w:rPr>
              <w:t>Description:</w:t>
            </w:r>
            <w:r>
              <w:rPr>
                <w:rStyle w:val="span"/>
                <w:rFonts w:ascii="Palatino Linotype" w:eastAsia="Palatino Linotype" w:hAnsi="Palatino Linotype" w:cs="Palatino Linotype"/>
                <w:color w:val="4A4A4A"/>
                <w:szCs w:val="26"/>
              </w:rPr>
              <w:t xml:space="preserve"> </w:t>
            </w:r>
            <w:r w:rsidRPr="009759E0">
              <w:rPr>
                <w:rStyle w:val="span"/>
                <w:rFonts w:ascii="Palatino Linotype" w:eastAsia="Palatino Linotype" w:hAnsi="Palatino Linotype" w:cs="Palatino Linotype"/>
                <w:color w:val="4A4A4A"/>
                <w:szCs w:val="26"/>
              </w:rPr>
              <w:t>Develop a ML model to classify new complaints arriving from a stream of complaints web portal and assign a department to work on it.</w:t>
            </w:r>
          </w:p>
          <w:p w14:paraId="055BCC4E" w14:textId="77777777" w:rsidR="00C82CBB" w:rsidRDefault="00C82CBB" w:rsidP="00C82CBB">
            <w:pPr>
              <w:pStyle w:val="divdocumentulli"/>
              <w:spacing w:line="300" w:lineRule="atLeast"/>
              <w:ind w:left="-1"/>
              <w:jc w:val="both"/>
              <w:rPr>
                <w:rStyle w:val="span"/>
                <w:rFonts w:ascii="Palatino Linotype" w:eastAsia="Palatino Linotype" w:hAnsi="Palatino Linotype" w:cs="Palatino Linotype"/>
                <w:color w:val="4A4A4A"/>
                <w:szCs w:val="26"/>
              </w:rPr>
            </w:pPr>
            <w:r w:rsidRPr="00983DB6">
              <w:rPr>
                <w:rStyle w:val="span"/>
                <w:rFonts w:ascii="Palatino Linotype" w:eastAsia="Palatino Linotype" w:hAnsi="Palatino Linotype" w:cs="Palatino Linotype"/>
                <w:b/>
                <w:color w:val="4A4A4A"/>
                <w:szCs w:val="26"/>
              </w:rPr>
              <w:t>Tools &amp; Techniques used:</w:t>
            </w:r>
            <w:r w:rsidRPr="00674F9B">
              <w:rPr>
                <w:rStyle w:val="span"/>
                <w:rFonts w:ascii="Palatino Linotype" w:eastAsia="Palatino Linotype" w:hAnsi="Palatino Linotype" w:cs="Palatino Linotype"/>
                <w:color w:val="4A4A4A"/>
                <w:szCs w:val="26"/>
              </w:rPr>
              <w:t> </w:t>
            </w:r>
            <w:r>
              <w:rPr>
                <w:rStyle w:val="span"/>
                <w:rFonts w:ascii="Palatino Linotype" w:eastAsia="Palatino Linotype" w:hAnsi="Palatino Linotype" w:cs="Palatino Linotype"/>
                <w:color w:val="4A4A4A"/>
                <w:szCs w:val="26"/>
              </w:rPr>
              <w:t xml:space="preserve"> Python, Flask web framework, Multinomial Naive Bayes</w:t>
            </w:r>
            <w:r w:rsidRPr="00674F9B">
              <w:rPr>
                <w:rStyle w:val="span"/>
                <w:rFonts w:ascii="Palatino Linotype" w:eastAsia="Palatino Linotype" w:hAnsi="Palatino Linotype" w:cs="Palatino Linotype"/>
                <w:color w:val="4A4A4A"/>
                <w:szCs w:val="26"/>
              </w:rPr>
              <w:t>.</w:t>
            </w:r>
          </w:p>
          <w:p w14:paraId="59CD75BD" w14:textId="77777777" w:rsidR="00182414" w:rsidRDefault="00182414" w:rsidP="00C82CBB">
            <w:pPr>
              <w:pStyle w:val="divdocumentulli"/>
              <w:spacing w:line="300" w:lineRule="atLeast"/>
              <w:ind w:left="-1"/>
              <w:jc w:val="both"/>
              <w:rPr>
                <w:rStyle w:val="span"/>
                <w:rFonts w:ascii="Palatino Linotype" w:eastAsia="Palatino Linotype" w:hAnsi="Palatino Linotype" w:cs="Palatino Linotype"/>
                <w:color w:val="4A4A4A"/>
                <w:szCs w:val="26"/>
              </w:rPr>
            </w:pPr>
          </w:p>
          <w:p w14:paraId="131DCFDD" w14:textId="4CD5D622" w:rsidR="00182414" w:rsidRDefault="00E60AAD" w:rsidP="00182414">
            <w:pPr>
              <w:pStyle w:val="divdocumentulli"/>
              <w:spacing w:before="60" w:line="300" w:lineRule="atLeast"/>
              <w:ind w:left="-1"/>
              <w:jc w:val="both"/>
              <w:rPr>
                <w:rStyle w:val="txtBold"/>
                <w:rFonts w:ascii="Palatino Linotype" w:eastAsia="Palatino Linotype" w:hAnsi="Palatino Linotype" w:cs="Palatino Linotype"/>
                <w:color w:val="4A4A4A"/>
                <w:szCs w:val="26"/>
              </w:rPr>
            </w:pPr>
            <w:r>
              <w:rPr>
                <w:rStyle w:val="txtBold"/>
                <w:rFonts w:ascii="Palatino Linotype" w:eastAsia="Palatino Linotype" w:hAnsi="Palatino Linotype" w:cs="Palatino Linotype"/>
                <w:color w:val="4A4A4A"/>
                <w:szCs w:val="26"/>
              </w:rPr>
              <w:t xml:space="preserve">Project-3 </w:t>
            </w:r>
            <w:bookmarkStart w:id="0" w:name="_GoBack"/>
            <w:bookmarkEnd w:id="0"/>
            <w:r w:rsidR="00182414" w:rsidRPr="0073053D">
              <w:rPr>
                <w:rStyle w:val="txtBold"/>
                <w:rFonts w:ascii="Palatino Linotype" w:eastAsia="Palatino Linotype" w:hAnsi="Palatino Linotype" w:cs="Palatino Linotype"/>
                <w:color w:val="4A4A4A"/>
                <w:szCs w:val="26"/>
              </w:rPr>
              <w:t>Visually similar products recommendation for e-commerce</w:t>
            </w:r>
          </w:p>
          <w:p w14:paraId="79BC0E80" w14:textId="77777777" w:rsidR="00182414" w:rsidRDefault="00182414" w:rsidP="00182414">
            <w:pPr>
              <w:pStyle w:val="divdocumentulli"/>
              <w:spacing w:line="300" w:lineRule="atLeast"/>
              <w:ind w:left="-1"/>
              <w:jc w:val="both"/>
              <w:rPr>
                <w:rStyle w:val="span"/>
                <w:rFonts w:ascii="Palatino Linotype" w:eastAsia="Palatino Linotype" w:hAnsi="Palatino Linotype" w:cs="Palatino Linotype"/>
                <w:color w:val="4A4A4A"/>
                <w:szCs w:val="26"/>
              </w:rPr>
            </w:pPr>
            <w:r w:rsidRPr="00983DB6">
              <w:rPr>
                <w:rStyle w:val="span"/>
                <w:rFonts w:ascii="Palatino Linotype" w:eastAsia="Palatino Linotype" w:hAnsi="Palatino Linotype" w:cs="Palatino Linotype"/>
                <w:b/>
                <w:color w:val="4A4A4A"/>
                <w:szCs w:val="26"/>
              </w:rPr>
              <w:t>Description:</w:t>
            </w:r>
            <w:r>
              <w:rPr>
                <w:rStyle w:val="span"/>
                <w:rFonts w:ascii="Palatino Linotype" w:eastAsia="Palatino Linotype" w:hAnsi="Palatino Linotype" w:cs="Palatino Linotype"/>
                <w:color w:val="4A4A4A"/>
                <w:szCs w:val="26"/>
              </w:rPr>
              <w:t xml:space="preserve"> Develop a visually similar recommendation engine for e-commerce </w:t>
            </w:r>
            <w:r w:rsidRPr="008E71C1">
              <w:rPr>
                <w:rStyle w:val="span"/>
                <w:rFonts w:ascii="Palatino Linotype" w:eastAsia="Palatino Linotype" w:hAnsi="Palatino Linotype" w:cs="Palatino Linotype"/>
                <w:color w:val="4A4A4A"/>
                <w:szCs w:val="26"/>
              </w:rPr>
              <w:t>that recommend the consumers visually similar shoes to help them narrow down their choices. Shoes going out of stock create dead leads and drive customers to competitors. The best way to retain those customers is to show them similar alternatives to their selected shoe.</w:t>
            </w:r>
          </w:p>
          <w:p w14:paraId="3E852DB3" w14:textId="77777777" w:rsidR="00182414" w:rsidRDefault="00182414" w:rsidP="00182414">
            <w:pPr>
              <w:pStyle w:val="divdocumentulli"/>
              <w:spacing w:line="300" w:lineRule="atLeast"/>
              <w:ind w:left="-1"/>
              <w:jc w:val="both"/>
              <w:rPr>
                <w:rStyle w:val="span"/>
                <w:rFonts w:ascii="Palatino Linotype" w:eastAsia="Palatino Linotype" w:hAnsi="Palatino Linotype" w:cs="Palatino Linotype"/>
                <w:color w:val="4A4A4A"/>
                <w:szCs w:val="26"/>
              </w:rPr>
            </w:pPr>
            <w:r w:rsidRPr="00983DB6">
              <w:rPr>
                <w:rStyle w:val="span"/>
                <w:rFonts w:ascii="Palatino Linotype" w:eastAsia="Palatino Linotype" w:hAnsi="Palatino Linotype" w:cs="Palatino Linotype"/>
                <w:b/>
                <w:color w:val="4A4A4A"/>
                <w:szCs w:val="26"/>
              </w:rPr>
              <w:t>Tools &amp; Techniques used:</w:t>
            </w:r>
            <w:r>
              <w:rPr>
                <w:rStyle w:val="span"/>
                <w:rFonts w:ascii="Palatino Linotype" w:eastAsia="Palatino Linotype" w:hAnsi="Palatino Linotype" w:cs="Palatino Linotype"/>
                <w:color w:val="4A4A4A"/>
                <w:szCs w:val="26"/>
              </w:rPr>
              <w:t xml:space="preserve"> Python, Flask web framework, Deep learning model.</w:t>
            </w:r>
          </w:p>
          <w:p w14:paraId="64218A9D" w14:textId="77777777" w:rsidR="004B2763" w:rsidRDefault="004B2763" w:rsidP="00182414">
            <w:pPr>
              <w:pStyle w:val="divdocumentulli"/>
              <w:spacing w:line="300" w:lineRule="atLeast"/>
              <w:ind w:left="-1"/>
              <w:jc w:val="both"/>
              <w:rPr>
                <w:rStyle w:val="span"/>
                <w:rFonts w:ascii="Palatino Linotype" w:eastAsia="Palatino Linotype" w:hAnsi="Palatino Linotype" w:cs="Palatino Linotype"/>
                <w:color w:val="4A4A4A"/>
                <w:szCs w:val="26"/>
              </w:rPr>
            </w:pPr>
          </w:p>
          <w:p w14:paraId="37FE98F7" w14:textId="77777777" w:rsidR="004B2763" w:rsidRDefault="004B2763" w:rsidP="004B2763">
            <w:pPr>
              <w:pStyle w:val="divdocumentulli"/>
              <w:spacing w:before="60" w:line="300" w:lineRule="atLeast"/>
              <w:ind w:left="-1"/>
              <w:jc w:val="both"/>
              <w:rPr>
                <w:rStyle w:val="txtBold"/>
                <w:rFonts w:ascii="Palatino Linotype" w:eastAsia="Palatino Linotype" w:hAnsi="Palatino Linotype" w:cs="Palatino Linotype"/>
                <w:color w:val="4A4A4A"/>
                <w:szCs w:val="26"/>
              </w:rPr>
            </w:pPr>
            <w:r>
              <w:rPr>
                <w:rStyle w:val="txtBold"/>
                <w:rFonts w:ascii="Palatino Linotype" w:eastAsia="Palatino Linotype" w:hAnsi="Palatino Linotype" w:cs="Palatino Linotype"/>
                <w:color w:val="4A4A4A"/>
                <w:szCs w:val="26"/>
              </w:rPr>
              <w:t>Project-4 Enriched web search for Covid-19 data</w:t>
            </w:r>
          </w:p>
          <w:p w14:paraId="3D3F1652" w14:textId="77777777" w:rsidR="004B2763" w:rsidRDefault="004B2763" w:rsidP="004B2763">
            <w:pPr>
              <w:pStyle w:val="divdocumentulli"/>
              <w:spacing w:before="60" w:line="300" w:lineRule="atLeast"/>
              <w:ind w:left="-1"/>
              <w:jc w:val="both"/>
              <w:rPr>
                <w:rStyle w:val="span"/>
                <w:rFonts w:ascii="Palatino Linotype" w:eastAsia="Palatino Linotype" w:hAnsi="Palatino Linotype" w:cs="Palatino Linotype"/>
                <w:color w:val="4A4A4A"/>
                <w:szCs w:val="26"/>
              </w:rPr>
            </w:pPr>
            <w:r w:rsidRPr="00983DB6">
              <w:rPr>
                <w:rStyle w:val="span"/>
                <w:rFonts w:ascii="Palatino Linotype" w:eastAsia="Palatino Linotype" w:hAnsi="Palatino Linotype" w:cs="Palatino Linotype"/>
                <w:b/>
                <w:color w:val="4A4A4A"/>
                <w:szCs w:val="26"/>
              </w:rPr>
              <w:t>Description:</w:t>
            </w:r>
            <w:r>
              <w:rPr>
                <w:rStyle w:val="span"/>
                <w:rFonts w:ascii="Palatino Linotype" w:eastAsia="Palatino Linotype" w:hAnsi="Palatino Linotype" w:cs="Palatino Linotype"/>
                <w:color w:val="4A4A4A"/>
                <w:szCs w:val="26"/>
              </w:rPr>
              <w:t xml:space="preserve"> Creating an enhanced localized web search for Covid-19 data. </w:t>
            </w:r>
            <w:r w:rsidRPr="00981EC9">
              <w:rPr>
                <w:rStyle w:val="span"/>
                <w:rFonts w:ascii="Palatino Linotype" w:eastAsia="Palatino Linotype" w:hAnsi="Palatino Linotype" w:cs="Palatino Linotype"/>
                <w:color w:val="4A4A4A"/>
                <w:szCs w:val="26"/>
              </w:rPr>
              <w:t>To provide faceted search for easy searching and categorization of Covid-19</w:t>
            </w:r>
            <w:r>
              <w:rPr>
                <w:rStyle w:val="span"/>
                <w:rFonts w:ascii="Palatino Linotype" w:eastAsia="Palatino Linotype" w:hAnsi="Palatino Linotype" w:cs="Palatino Linotype"/>
                <w:color w:val="4A4A4A"/>
                <w:szCs w:val="26"/>
              </w:rPr>
              <w:t>.</w:t>
            </w:r>
          </w:p>
          <w:p w14:paraId="75CF97C7" w14:textId="3FF7696A" w:rsidR="004B2763" w:rsidRDefault="004B2763" w:rsidP="004B2763">
            <w:pPr>
              <w:pStyle w:val="divdocumentulli"/>
              <w:spacing w:line="300" w:lineRule="atLeast"/>
              <w:ind w:left="-1"/>
              <w:jc w:val="both"/>
              <w:rPr>
                <w:rStyle w:val="span"/>
                <w:rFonts w:ascii="Palatino Linotype" w:eastAsia="Palatino Linotype" w:hAnsi="Palatino Linotype" w:cs="Palatino Linotype"/>
                <w:color w:val="4A4A4A"/>
                <w:szCs w:val="26"/>
              </w:rPr>
            </w:pPr>
            <w:r w:rsidRPr="00983DB6">
              <w:rPr>
                <w:rStyle w:val="span"/>
                <w:rFonts w:ascii="Palatino Linotype" w:eastAsia="Palatino Linotype" w:hAnsi="Palatino Linotype" w:cs="Palatino Linotype"/>
                <w:b/>
                <w:color w:val="4A4A4A"/>
                <w:szCs w:val="26"/>
              </w:rPr>
              <w:t>Tools &amp; Techniques used:</w:t>
            </w:r>
            <w:r>
              <w:rPr>
                <w:rStyle w:val="span"/>
                <w:rFonts w:ascii="Palatino Linotype" w:eastAsia="Palatino Linotype" w:hAnsi="Palatino Linotype" w:cs="Palatino Linotype"/>
                <w:color w:val="4A4A4A"/>
                <w:szCs w:val="26"/>
              </w:rPr>
              <w:t xml:space="preserve"> Python, Beautiful Soup, NLP, spacy.</w:t>
            </w:r>
          </w:p>
          <w:p w14:paraId="3A2AB2E5" w14:textId="77777777" w:rsidR="00182414" w:rsidRDefault="00182414" w:rsidP="00C82CBB">
            <w:pPr>
              <w:pStyle w:val="divdocumentulli"/>
              <w:spacing w:line="300" w:lineRule="atLeast"/>
              <w:ind w:left="-1"/>
              <w:jc w:val="both"/>
              <w:rPr>
                <w:rStyle w:val="span"/>
                <w:rFonts w:ascii="Palatino Linotype" w:eastAsia="Palatino Linotype" w:hAnsi="Palatino Linotype" w:cs="Palatino Linotype"/>
                <w:color w:val="4A4A4A"/>
                <w:szCs w:val="26"/>
              </w:rPr>
            </w:pPr>
          </w:p>
          <w:p w14:paraId="444A7A93" w14:textId="652667AA" w:rsidR="00C82CBB" w:rsidRDefault="000A2583" w:rsidP="001456D8">
            <w:pPr>
              <w:pStyle w:val="divdocumentulli"/>
              <w:spacing w:before="60" w:line="300" w:lineRule="atLeast"/>
              <w:ind w:left="-1"/>
              <w:jc w:val="both"/>
              <w:rPr>
                <w:rStyle w:val="span"/>
                <w:rFonts w:ascii="Palatino Linotype" w:eastAsia="Palatino Linotype" w:hAnsi="Palatino Linotype" w:cs="Palatino Linotype"/>
                <w:color w:val="4A4A4A"/>
                <w:szCs w:val="26"/>
              </w:rPr>
            </w:pPr>
            <w:r w:rsidRPr="000A2583">
              <w:rPr>
                <w:rStyle w:val="span"/>
                <w:rFonts w:ascii="Palatino Linotype" w:eastAsia="Palatino Linotype" w:hAnsi="Palatino Linotype" w:cs="Palatino Linotype"/>
                <w:color w:val="4A4A4A"/>
                <w:szCs w:val="26"/>
              </w:rPr>
              <w:t>I hereby declare</w:t>
            </w:r>
            <w:r>
              <w:rPr>
                <w:rStyle w:val="span"/>
                <w:rFonts w:ascii="Palatino Linotype" w:eastAsia="Palatino Linotype" w:hAnsi="Palatino Linotype" w:cs="Palatino Linotype"/>
                <w:color w:val="4A4A4A"/>
                <w:szCs w:val="26"/>
              </w:rPr>
              <w:t xml:space="preserve"> that the </w:t>
            </w:r>
            <w:r w:rsidRPr="000A2583">
              <w:rPr>
                <w:rStyle w:val="span"/>
                <w:rFonts w:ascii="Palatino Linotype" w:eastAsia="Palatino Linotype" w:hAnsi="Palatino Linotype" w:cs="Palatino Linotype"/>
                <w:color w:val="4A4A4A"/>
                <w:szCs w:val="26"/>
              </w:rPr>
              <w:t>above</w:t>
            </w:r>
            <w:r>
              <w:rPr>
                <w:rStyle w:val="span"/>
                <w:rFonts w:ascii="Palatino Linotype" w:eastAsia="Palatino Linotype" w:hAnsi="Palatino Linotype" w:cs="Palatino Linotype"/>
                <w:color w:val="4A4A4A"/>
                <w:szCs w:val="26"/>
              </w:rPr>
              <w:t xml:space="preserve"> information</w:t>
            </w:r>
            <w:r w:rsidRPr="000A2583">
              <w:rPr>
                <w:rStyle w:val="span"/>
                <w:rFonts w:ascii="Palatino Linotype" w:eastAsia="Palatino Linotype" w:hAnsi="Palatino Linotype" w:cs="Palatino Linotype"/>
                <w:color w:val="4A4A4A"/>
                <w:szCs w:val="26"/>
              </w:rPr>
              <w:t xml:space="preserve"> is true to the best of my knowledge.</w:t>
            </w:r>
          </w:p>
          <w:p w14:paraId="1FCC3120" w14:textId="1ADC502B" w:rsidR="005C2149" w:rsidRPr="000A2583" w:rsidRDefault="000A2583" w:rsidP="000A2583">
            <w:pPr>
              <w:pStyle w:val="divdocumentulli"/>
              <w:spacing w:before="60" w:line="300" w:lineRule="atLeast"/>
              <w:ind w:left="-1"/>
              <w:jc w:val="both"/>
              <w:rPr>
                <w:rStyle w:val="left-box"/>
                <w:rFonts w:ascii="Palatino Linotype" w:eastAsia="Palatino Linotype" w:hAnsi="Palatino Linotype" w:cs="Palatino Linotype"/>
                <w:color w:val="4A4A4A"/>
                <w:szCs w:val="26"/>
              </w:rPr>
            </w:pPr>
            <w:r>
              <w:rPr>
                <w:rStyle w:val="span"/>
                <w:rFonts w:ascii="Palatino Linotype" w:eastAsia="Palatino Linotype" w:hAnsi="Palatino Linotype" w:cs="Palatino Linotype"/>
                <w:color w:val="4A4A4A"/>
                <w:szCs w:val="26"/>
              </w:rPr>
              <w:t xml:space="preserve">Date:                                                    Place: </w:t>
            </w:r>
          </w:p>
        </w:tc>
        <w:tc>
          <w:tcPr>
            <w:tcW w:w="299" w:type="dxa"/>
            <w:tcMar>
              <w:top w:w="5" w:type="dxa"/>
              <w:left w:w="5" w:type="dxa"/>
              <w:bottom w:w="5" w:type="dxa"/>
              <w:right w:w="5" w:type="dxa"/>
            </w:tcMar>
            <w:vAlign w:val="bottom"/>
            <w:hideMark/>
          </w:tcPr>
          <w:p w14:paraId="77855D7B" w14:textId="77777777" w:rsidR="005C2149" w:rsidRDefault="005C2149">
            <w:pPr>
              <w:pStyle w:val="leftboxrightpaddingcellParagraph"/>
              <w:spacing w:line="300" w:lineRule="atLeast"/>
              <w:rPr>
                <w:rStyle w:val="leftboxrightpaddingcell"/>
                <w:rFonts w:ascii="Palatino Linotype" w:eastAsia="Palatino Linotype" w:hAnsi="Palatino Linotype" w:cs="Palatino Linotype"/>
                <w:color w:val="4A4A4A"/>
                <w:sz w:val="22"/>
                <w:szCs w:val="22"/>
              </w:rPr>
            </w:pPr>
          </w:p>
        </w:tc>
        <w:tc>
          <w:tcPr>
            <w:tcW w:w="299" w:type="dxa"/>
            <w:shd w:val="clear" w:color="auto" w:fill="F5F5F5"/>
            <w:tcMar>
              <w:top w:w="5" w:type="dxa"/>
              <w:left w:w="5" w:type="dxa"/>
              <w:bottom w:w="5" w:type="dxa"/>
              <w:right w:w="5" w:type="dxa"/>
            </w:tcMar>
            <w:vAlign w:val="bottom"/>
            <w:hideMark/>
          </w:tcPr>
          <w:p w14:paraId="5260351D" w14:textId="77777777" w:rsidR="005C2149" w:rsidRDefault="005C2149" w:rsidP="00284E62">
            <w:pPr>
              <w:pStyle w:val="leftboxrightpaddingcellParagraph"/>
              <w:numPr>
                <w:ilvl w:val="0"/>
                <w:numId w:val="12"/>
              </w:numPr>
              <w:spacing w:line="300" w:lineRule="atLeast"/>
              <w:rPr>
                <w:rStyle w:val="leftboxrightpaddingcell"/>
                <w:rFonts w:ascii="Palatino Linotype" w:eastAsia="Palatino Linotype" w:hAnsi="Palatino Linotype" w:cs="Palatino Linotype"/>
                <w:color w:val="4A4A4A"/>
                <w:sz w:val="22"/>
                <w:szCs w:val="22"/>
              </w:rPr>
            </w:pPr>
          </w:p>
        </w:tc>
        <w:tc>
          <w:tcPr>
            <w:tcW w:w="3788" w:type="dxa"/>
            <w:shd w:val="clear" w:color="auto" w:fill="F5F5F5"/>
            <w:tcMar>
              <w:top w:w="5" w:type="dxa"/>
              <w:left w:w="5" w:type="dxa"/>
              <w:bottom w:w="5" w:type="dxa"/>
              <w:right w:w="5" w:type="dxa"/>
            </w:tcMar>
            <w:hideMark/>
          </w:tcPr>
          <w:p w14:paraId="4FE27612" w14:textId="40179690" w:rsidR="005C2149" w:rsidRPr="00F679C7" w:rsidRDefault="008F44CC">
            <w:pPr>
              <w:pStyle w:val="divaddress"/>
              <w:pBdr>
                <w:top w:val="none" w:sz="0" w:space="20" w:color="auto"/>
              </w:pBdr>
              <w:spacing w:after="400"/>
              <w:rPr>
                <w:rStyle w:val="right-box"/>
                <w:rFonts w:ascii="Palatino Linotype" w:eastAsia="Palatino Linotype" w:hAnsi="Palatino Linotype" w:cs="Palatino Linotype"/>
                <w:color w:val="4A4A4A"/>
                <w:szCs w:val="24"/>
                <w:shd w:val="clear" w:color="auto" w:fill="auto"/>
              </w:rPr>
            </w:pPr>
            <w:r w:rsidRPr="00F679C7">
              <w:rPr>
                <w:rStyle w:val="span"/>
                <w:rFonts w:ascii="Palatino Linotype" w:eastAsia="Palatino Linotype" w:hAnsi="Palatino Linotype" w:cs="Palatino Linotype"/>
                <w:color w:val="4A4A4A"/>
                <w:sz w:val="22"/>
              </w:rPr>
              <w:t>niveditabhatta</w:t>
            </w:r>
            <w:r w:rsidR="00464F03">
              <w:rPr>
                <w:rStyle w:val="span"/>
                <w:rFonts w:ascii="Palatino Linotype" w:eastAsia="Palatino Linotype" w:hAnsi="Palatino Linotype" w:cs="Palatino Linotype"/>
                <w:color w:val="4A4A4A"/>
                <w:sz w:val="22"/>
              </w:rPr>
              <w:t>charya.6580@gmail.com</w:t>
            </w:r>
            <w:r w:rsidR="00A6505C">
              <w:rPr>
                <w:rStyle w:val="span"/>
                <w:rFonts w:ascii="Palatino Linotype" w:eastAsia="Palatino Linotype" w:hAnsi="Palatino Linotype" w:cs="Palatino Linotype"/>
                <w:color w:val="4A4A4A"/>
                <w:sz w:val="22"/>
              </w:rPr>
              <w:t xml:space="preserve"> </w:t>
            </w:r>
            <w:r w:rsidR="002B6BC8" w:rsidRPr="00F679C7">
              <w:rPr>
                <w:rStyle w:val="span"/>
                <w:rFonts w:ascii="Palatino Linotype" w:eastAsia="Palatino Linotype" w:hAnsi="Palatino Linotype" w:cs="Palatino Linotype"/>
                <w:color w:val="4A4A4A"/>
                <w:sz w:val="22"/>
              </w:rPr>
              <w:t>8236059993</w:t>
            </w:r>
            <w:r w:rsidR="00A749B2" w:rsidRPr="00F679C7">
              <w:rPr>
                <w:rStyle w:val="span"/>
                <w:rFonts w:ascii="Palatino Linotype" w:eastAsia="Palatino Linotype" w:hAnsi="Palatino Linotype" w:cs="Palatino Linotype"/>
                <w:color w:val="4A4A4A"/>
                <w:sz w:val="22"/>
              </w:rPr>
              <w:br/>
            </w:r>
            <w:r w:rsidR="007E5FEC" w:rsidRPr="00F679C7">
              <w:rPr>
                <w:rStyle w:val="span"/>
                <w:rFonts w:ascii="Palatino Linotype" w:eastAsia="Palatino Linotype" w:hAnsi="Palatino Linotype" w:cs="Palatino Linotype"/>
                <w:color w:val="4A4A4A"/>
                <w:sz w:val="22"/>
              </w:rPr>
              <w:t>Pune, Maharashtra, India</w:t>
            </w:r>
          </w:p>
          <w:p w14:paraId="3DD876E4" w14:textId="0920463B" w:rsidR="005C2149" w:rsidRPr="00F679C7" w:rsidRDefault="00D311EF">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z w:val="28"/>
                <w:szCs w:val="28"/>
                <w:shd w:val="clear" w:color="auto" w:fill="auto"/>
              </w:rPr>
            </w:pPr>
            <w:r w:rsidRPr="00D311EF">
              <w:rPr>
                <w:rStyle w:val="right-box"/>
                <w:rFonts w:ascii="Georgia, serif" w:eastAsia="Georgia, serif" w:hAnsi="Georgia, serif" w:cs="Georgia, serif"/>
                <w:b/>
                <w:bCs/>
                <w:i/>
                <w:iCs/>
                <w:color w:val="4A4A4A"/>
                <w:spacing w:val="10"/>
                <w:szCs w:val="28"/>
                <w:shd w:val="clear" w:color="auto" w:fill="auto"/>
              </w:rPr>
              <w:t xml:space="preserve">Machine Learning </w:t>
            </w:r>
            <w:r w:rsidR="00C443A9" w:rsidRPr="00D311EF">
              <w:rPr>
                <w:rStyle w:val="right-box"/>
                <w:rFonts w:ascii="Georgia, serif" w:eastAsia="Georgia, serif" w:hAnsi="Georgia, serif" w:cs="Georgia, serif"/>
                <w:b/>
                <w:bCs/>
                <w:i/>
                <w:iCs/>
                <w:color w:val="4A4A4A"/>
                <w:spacing w:val="10"/>
                <w:szCs w:val="28"/>
                <w:shd w:val="clear" w:color="auto" w:fill="auto"/>
              </w:rPr>
              <w:t>Skills</w:t>
            </w:r>
          </w:p>
          <w:p w14:paraId="4EA01BCF" w14:textId="6F34C9E6" w:rsidR="00780786" w:rsidRDefault="00637274"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Linear Regression</w:t>
            </w:r>
          </w:p>
          <w:p w14:paraId="573273B1" w14:textId="2E910BD7" w:rsidR="00637274" w:rsidRDefault="00637274"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Logistic Regression</w:t>
            </w:r>
          </w:p>
          <w:p w14:paraId="0D7FFBAB" w14:textId="1984AC78" w:rsidR="00637274" w:rsidRDefault="00637274"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Decision Trees</w:t>
            </w:r>
          </w:p>
          <w:p w14:paraId="11D93FE7" w14:textId="60DE971F" w:rsidR="00637274" w:rsidRDefault="00637274"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Random Forest</w:t>
            </w:r>
          </w:p>
          <w:p w14:paraId="56587466" w14:textId="49A9ACE9" w:rsidR="00637274" w:rsidRDefault="00637274"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KNN</w:t>
            </w:r>
          </w:p>
          <w:p w14:paraId="0D5B4548" w14:textId="576668A2" w:rsidR="00637274" w:rsidRDefault="00637274"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K</w:t>
            </w:r>
            <w:r w:rsidR="000234EE">
              <w:rPr>
                <w:rStyle w:val="singlecolumnspanpaddedlinenth-child1"/>
                <w:rFonts w:ascii="Palatino Linotype" w:eastAsia="Palatino Linotype" w:hAnsi="Palatino Linotype" w:cs="Palatino Linotype"/>
                <w:color w:val="4A4A4A"/>
                <w:sz w:val="22"/>
              </w:rPr>
              <w:t>-</w:t>
            </w:r>
            <w:r>
              <w:rPr>
                <w:rStyle w:val="singlecolumnspanpaddedlinenth-child1"/>
                <w:rFonts w:ascii="Palatino Linotype" w:eastAsia="Palatino Linotype" w:hAnsi="Palatino Linotype" w:cs="Palatino Linotype"/>
                <w:color w:val="4A4A4A"/>
                <w:sz w:val="22"/>
              </w:rPr>
              <w:t>Means</w:t>
            </w:r>
          </w:p>
          <w:p w14:paraId="591A98FC" w14:textId="61AF63A1" w:rsidR="00E3190E" w:rsidRPr="00E3190E" w:rsidRDefault="00E331AC" w:rsidP="00E3190E">
            <w:pPr>
              <w:pStyle w:val="divdocumentulli"/>
              <w:numPr>
                <w:ilvl w:val="0"/>
                <w:numId w:val="4"/>
              </w:numPr>
              <w:pBdr>
                <w:left w:val="none" w:sz="0" w:space="0" w:color="auto"/>
              </w:pBdr>
              <w:spacing w:line="300" w:lineRule="atLeast"/>
              <w:ind w:left="240" w:hanging="241"/>
              <w:rPr>
                <w:rStyle w:val="right-box"/>
                <w:rFonts w:ascii="Palatino Linotype" w:eastAsia="Palatino Linotype" w:hAnsi="Palatino Linotype" w:cs="Palatino Linotype"/>
                <w:color w:val="4A4A4A"/>
                <w:sz w:val="22"/>
                <w:shd w:val="clear" w:color="auto" w:fill="auto"/>
              </w:rPr>
            </w:pPr>
            <w:r>
              <w:rPr>
                <w:rStyle w:val="singlecolumnspanpaddedlinenth-child1"/>
                <w:rFonts w:ascii="Palatino Linotype" w:eastAsia="Palatino Linotype" w:hAnsi="Palatino Linotype" w:cs="Palatino Linotype"/>
                <w:color w:val="4A4A4A"/>
                <w:sz w:val="22"/>
              </w:rPr>
              <w:t>Nai</w:t>
            </w:r>
            <w:r w:rsidR="00637274">
              <w:rPr>
                <w:rStyle w:val="singlecolumnspanpaddedlinenth-child1"/>
                <w:rFonts w:ascii="Palatino Linotype" w:eastAsia="Palatino Linotype" w:hAnsi="Palatino Linotype" w:cs="Palatino Linotype"/>
                <w:color w:val="4A4A4A"/>
                <w:sz w:val="22"/>
              </w:rPr>
              <w:t>ve Bayes</w:t>
            </w:r>
          </w:p>
          <w:p w14:paraId="0E02E567" w14:textId="77777777" w:rsidR="00E3190E" w:rsidRPr="00AB7984" w:rsidRDefault="00E3190E" w:rsidP="00E3190E">
            <w:pPr>
              <w:pStyle w:val="divdocumentulli"/>
              <w:pBdr>
                <w:left w:val="none" w:sz="0" w:space="0" w:color="auto"/>
              </w:pBdr>
              <w:spacing w:line="300" w:lineRule="atLeast"/>
              <w:rPr>
                <w:rStyle w:val="right-box"/>
                <w:rFonts w:ascii="Palatino Linotype" w:eastAsia="Palatino Linotype" w:hAnsi="Palatino Linotype" w:cs="Palatino Linotype"/>
                <w:color w:val="4A4A4A"/>
                <w:sz w:val="22"/>
                <w:szCs w:val="22"/>
                <w:shd w:val="clear" w:color="auto" w:fill="auto"/>
              </w:rPr>
            </w:pPr>
          </w:p>
          <w:p w14:paraId="242D9EB3" w14:textId="51908AD4" w:rsidR="00637274" w:rsidRPr="00E3190E" w:rsidRDefault="00637274" w:rsidP="00E3190E">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zCs w:val="28"/>
                <w:shd w:val="clear" w:color="auto" w:fill="auto"/>
              </w:rPr>
            </w:pPr>
            <w:r>
              <w:rPr>
                <w:rStyle w:val="right-box"/>
                <w:rFonts w:ascii="Georgia, serif" w:eastAsia="Georgia, serif" w:hAnsi="Georgia, serif" w:cs="Georgia, serif"/>
                <w:b/>
                <w:bCs/>
                <w:i/>
                <w:iCs/>
                <w:color w:val="4A4A4A"/>
                <w:spacing w:val="10"/>
                <w:szCs w:val="28"/>
                <w:shd w:val="clear" w:color="auto" w:fill="auto"/>
              </w:rPr>
              <w:t>Deep</w:t>
            </w:r>
            <w:r w:rsidRPr="00D311EF">
              <w:rPr>
                <w:rStyle w:val="right-box"/>
                <w:rFonts w:ascii="Georgia, serif" w:eastAsia="Georgia, serif" w:hAnsi="Georgia, serif" w:cs="Georgia, serif"/>
                <w:b/>
                <w:bCs/>
                <w:i/>
                <w:iCs/>
                <w:color w:val="4A4A4A"/>
                <w:spacing w:val="10"/>
                <w:szCs w:val="28"/>
                <w:shd w:val="clear" w:color="auto" w:fill="auto"/>
              </w:rPr>
              <w:t xml:space="preserve"> Learning Skills</w:t>
            </w:r>
          </w:p>
          <w:p w14:paraId="4FE4EADE" w14:textId="24567850" w:rsidR="00637274" w:rsidRDefault="00637274"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Keras</w:t>
            </w:r>
          </w:p>
          <w:p w14:paraId="6F1D581F" w14:textId="695D886D" w:rsidR="00D1348B" w:rsidRDefault="00D1348B"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ANN</w:t>
            </w:r>
          </w:p>
          <w:p w14:paraId="4447B40F" w14:textId="0DD383F6" w:rsidR="00D1348B" w:rsidRDefault="00D1348B"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CNN</w:t>
            </w:r>
          </w:p>
          <w:p w14:paraId="067A260C" w14:textId="17125E3F" w:rsidR="00D1348B" w:rsidRDefault="00D1348B"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RNN</w:t>
            </w:r>
          </w:p>
          <w:p w14:paraId="794BB5F7" w14:textId="114ADFC1" w:rsidR="00DD49C9" w:rsidRDefault="00DD49C9"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NLP</w:t>
            </w:r>
          </w:p>
          <w:p w14:paraId="68FFCE86" w14:textId="5DFD0197" w:rsidR="00B34E05" w:rsidRDefault="00B34E05" w:rsidP="0063727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Image Processing</w:t>
            </w:r>
          </w:p>
          <w:p w14:paraId="2D6E320D" w14:textId="77777777" w:rsidR="00E3190E" w:rsidRPr="00AB7984" w:rsidRDefault="00E3190E" w:rsidP="00E3190E">
            <w:pPr>
              <w:pStyle w:val="divdocumentulli"/>
              <w:pBdr>
                <w:left w:val="none" w:sz="0" w:space="0" w:color="auto"/>
              </w:pBdr>
              <w:spacing w:line="300" w:lineRule="atLeast"/>
              <w:rPr>
                <w:rStyle w:val="right-box"/>
                <w:rFonts w:ascii="Palatino Linotype" w:eastAsia="Palatino Linotype" w:hAnsi="Palatino Linotype" w:cs="Palatino Linotype"/>
                <w:color w:val="4A4A4A"/>
                <w:sz w:val="22"/>
                <w:szCs w:val="22"/>
                <w:shd w:val="clear" w:color="auto" w:fill="auto"/>
              </w:rPr>
            </w:pPr>
          </w:p>
          <w:p w14:paraId="07787AAF" w14:textId="4C99D2DF" w:rsidR="000062AD" w:rsidRPr="00E3190E" w:rsidRDefault="000062AD" w:rsidP="00E3190E">
            <w:pPr>
              <w:pStyle w:val="divdocumentdivsectiontitle"/>
              <w:pBdr>
                <w:top w:val="single" w:sz="8" w:space="15" w:color="C4C4C4"/>
              </w:pBdr>
              <w:spacing w:after="200"/>
              <w:rPr>
                <w:rStyle w:val="singlecolumnspanpaddedlinenth-child1"/>
                <w:rFonts w:ascii="Georgia, serif" w:eastAsia="Georgia, serif" w:hAnsi="Georgia, serif" w:cs="Georgia, serif"/>
                <w:b/>
                <w:bCs/>
                <w:i/>
                <w:iCs/>
                <w:color w:val="4A4A4A"/>
                <w:spacing w:val="10"/>
                <w:szCs w:val="28"/>
              </w:rPr>
            </w:pPr>
            <w:r>
              <w:rPr>
                <w:rStyle w:val="right-box"/>
                <w:rFonts w:ascii="Georgia, serif" w:eastAsia="Georgia, serif" w:hAnsi="Georgia, serif" w:cs="Georgia, serif"/>
                <w:b/>
                <w:bCs/>
                <w:i/>
                <w:iCs/>
                <w:color w:val="4A4A4A"/>
                <w:spacing w:val="10"/>
                <w:szCs w:val="28"/>
                <w:shd w:val="clear" w:color="auto" w:fill="auto"/>
              </w:rPr>
              <w:t>Data Science</w:t>
            </w:r>
            <w:r w:rsidRPr="00D311EF">
              <w:rPr>
                <w:rStyle w:val="right-box"/>
                <w:rFonts w:ascii="Georgia, serif" w:eastAsia="Georgia, serif" w:hAnsi="Georgia, serif" w:cs="Georgia, serif"/>
                <w:b/>
                <w:bCs/>
                <w:i/>
                <w:iCs/>
                <w:color w:val="4A4A4A"/>
                <w:spacing w:val="10"/>
                <w:szCs w:val="28"/>
                <w:shd w:val="clear" w:color="auto" w:fill="auto"/>
              </w:rPr>
              <w:t xml:space="preserve"> Skills</w:t>
            </w:r>
          </w:p>
          <w:p w14:paraId="0984C74D" w14:textId="1DD39BEA" w:rsidR="000062AD" w:rsidRDefault="005B5CB3" w:rsidP="000062A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Data Manipulation</w:t>
            </w:r>
          </w:p>
          <w:p w14:paraId="45DE97F5" w14:textId="291129A7" w:rsidR="000062AD" w:rsidRDefault="005B5CB3" w:rsidP="000062A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Data Cleaning</w:t>
            </w:r>
          </w:p>
          <w:p w14:paraId="1277A644" w14:textId="77472BCB" w:rsidR="005B5CB3" w:rsidRDefault="00D43D11" w:rsidP="000062A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Exploratory Data Analysis (EDA)</w:t>
            </w:r>
          </w:p>
          <w:p w14:paraId="0067F05A" w14:textId="42AA4356" w:rsidR="00D43D11" w:rsidRDefault="00D43D11" w:rsidP="000062A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Data Visualization</w:t>
            </w:r>
          </w:p>
          <w:p w14:paraId="3BAA9574" w14:textId="77777777" w:rsidR="00E3190E" w:rsidRPr="00AB7984" w:rsidRDefault="00E3190E" w:rsidP="00E3190E">
            <w:pPr>
              <w:pStyle w:val="divdocumentulli"/>
              <w:pBdr>
                <w:left w:val="none" w:sz="0" w:space="0" w:color="auto"/>
              </w:pBdr>
              <w:spacing w:line="300" w:lineRule="atLeast"/>
              <w:rPr>
                <w:rStyle w:val="right-box"/>
                <w:rFonts w:ascii="Palatino Linotype" w:eastAsia="Palatino Linotype" w:hAnsi="Palatino Linotype" w:cs="Palatino Linotype"/>
                <w:color w:val="4A4A4A"/>
                <w:sz w:val="22"/>
                <w:szCs w:val="22"/>
                <w:shd w:val="clear" w:color="auto" w:fill="auto"/>
              </w:rPr>
            </w:pPr>
          </w:p>
          <w:p w14:paraId="5ECC690B" w14:textId="0B581899" w:rsidR="00D141FD" w:rsidRPr="00E3190E" w:rsidRDefault="00D141FD" w:rsidP="00E3190E">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zCs w:val="28"/>
                <w:shd w:val="clear" w:color="auto" w:fill="auto"/>
              </w:rPr>
            </w:pPr>
            <w:r>
              <w:rPr>
                <w:rStyle w:val="right-box"/>
                <w:rFonts w:ascii="Georgia, serif" w:eastAsia="Georgia, serif" w:hAnsi="Georgia, serif" w:cs="Georgia, serif"/>
                <w:b/>
                <w:bCs/>
                <w:i/>
                <w:iCs/>
                <w:color w:val="4A4A4A"/>
                <w:spacing w:val="10"/>
                <w:szCs w:val="28"/>
                <w:shd w:val="clear" w:color="auto" w:fill="auto"/>
              </w:rPr>
              <w:t>Libraries &amp; Packages</w:t>
            </w:r>
          </w:p>
          <w:p w14:paraId="12F92148" w14:textId="634F2B33" w:rsidR="00D141FD" w:rsidRDefault="00EB30C6" w:rsidP="00D141F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Pandas</w:t>
            </w:r>
          </w:p>
          <w:p w14:paraId="3A9576BE" w14:textId="172BACC7" w:rsidR="00D141FD" w:rsidRDefault="00EB30C6" w:rsidP="00D141F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Numpy</w:t>
            </w:r>
          </w:p>
          <w:p w14:paraId="52D378F8" w14:textId="6CE5384A" w:rsidR="00FD0221" w:rsidRDefault="00FD0221" w:rsidP="00D141F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OpenCv</w:t>
            </w:r>
          </w:p>
          <w:p w14:paraId="30AD5191" w14:textId="3011EA19" w:rsidR="00FD0221" w:rsidRDefault="00FD0221" w:rsidP="00D141F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Matplotlib</w:t>
            </w:r>
          </w:p>
          <w:p w14:paraId="53DC76EF" w14:textId="595AFE08" w:rsidR="006C28D3" w:rsidRDefault="006C28D3" w:rsidP="00D141F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proofErr w:type="spellStart"/>
            <w:r>
              <w:rPr>
                <w:rStyle w:val="singlecolumnspanpaddedlinenth-child1"/>
                <w:rFonts w:ascii="Palatino Linotype" w:eastAsia="Palatino Linotype" w:hAnsi="Palatino Linotype" w:cs="Palatino Linotype"/>
                <w:color w:val="4A4A4A"/>
                <w:sz w:val="22"/>
              </w:rPr>
              <w:t>Seaborn</w:t>
            </w:r>
            <w:proofErr w:type="spellEnd"/>
          </w:p>
          <w:p w14:paraId="3A4E9108" w14:textId="7BB1D29A" w:rsidR="00FD0221" w:rsidRDefault="00FD0221" w:rsidP="00D141F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NLTK</w:t>
            </w:r>
          </w:p>
          <w:p w14:paraId="6FE94784" w14:textId="6A501E60" w:rsidR="00FD0221" w:rsidRDefault="00FD0221" w:rsidP="00D141FD">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Scikit Learn</w:t>
            </w:r>
          </w:p>
          <w:p w14:paraId="1D1C6B5A" w14:textId="56EAEC26" w:rsidR="00E3190E" w:rsidRDefault="001E1502" w:rsidP="00E3190E">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lastRenderedPageBreak/>
              <w:t>Spacy</w:t>
            </w:r>
          </w:p>
          <w:p w14:paraId="0D72404E" w14:textId="77777777" w:rsidR="00E3190E" w:rsidRPr="00E3190E" w:rsidRDefault="00E3190E" w:rsidP="00E3190E">
            <w:pPr>
              <w:pStyle w:val="divdocumentulli"/>
              <w:pBdr>
                <w:left w:val="none" w:sz="0" w:space="0" w:color="auto"/>
              </w:pBdr>
              <w:spacing w:line="300" w:lineRule="atLeast"/>
              <w:ind w:left="-1"/>
              <w:rPr>
                <w:rStyle w:val="right-box"/>
                <w:rFonts w:ascii="Palatino Linotype" w:eastAsia="Palatino Linotype" w:hAnsi="Palatino Linotype" w:cs="Palatino Linotype"/>
                <w:color w:val="4A4A4A"/>
                <w:sz w:val="22"/>
                <w:shd w:val="clear" w:color="auto" w:fill="auto"/>
              </w:rPr>
            </w:pPr>
          </w:p>
          <w:p w14:paraId="693A8176" w14:textId="209B8587" w:rsidR="009D6C38" w:rsidRDefault="00053788" w:rsidP="00E3190E">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zCs w:val="28"/>
                <w:shd w:val="clear" w:color="auto" w:fill="auto"/>
              </w:rPr>
            </w:pPr>
            <w:r>
              <w:rPr>
                <w:rStyle w:val="right-box"/>
                <w:rFonts w:ascii="Georgia, serif" w:eastAsia="Georgia, serif" w:hAnsi="Georgia, serif" w:cs="Georgia, serif"/>
                <w:b/>
                <w:bCs/>
                <w:i/>
                <w:iCs/>
                <w:color w:val="4A4A4A"/>
                <w:spacing w:val="10"/>
                <w:szCs w:val="28"/>
                <w:shd w:val="clear" w:color="auto" w:fill="auto"/>
              </w:rPr>
              <w:t>Languages &amp;</w:t>
            </w:r>
            <w:r w:rsidR="009147D3">
              <w:rPr>
                <w:rStyle w:val="right-box"/>
                <w:rFonts w:ascii="Georgia, serif" w:eastAsia="Georgia, serif" w:hAnsi="Georgia, serif" w:cs="Georgia, serif"/>
                <w:b/>
                <w:bCs/>
                <w:i/>
                <w:iCs/>
                <w:color w:val="4A4A4A"/>
                <w:spacing w:val="10"/>
                <w:szCs w:val="28"/>
                <w:shd w:val="clear" w:color="auto" w:fill="auto"/>
              </w:rPr>
              <w:t xml:space="preserve"> </w:t>
            </w:r>
            <w:r>
              <w:rPr>
                <w:rStyle w:val="right-box"/>
                <w:rFonts w:ascii="Georgia, serif" w:eastAsia="Georgia, serif" w:hAnsi="Georgia, serif" w:cs="Georgia, serif"/>
                <w:b/>
                <w:bCs/>
                <w:i/>
                <w:iCs/>
                <w:color w:val="4A4A4A"/>
                <w:spacing w:val="10"/>
                <w:szCs w:val="28"/>
                <w:shd w:val="clear" w:color="auto" w:fill="auto"/>
              </w:rPr>
              <w:t>Frameworks</w:t>
            </w:r>
          </w:p>
          <w:p w14:paraId="01476FA0" w14:textId="0A4C4EF9" w:rsidR="009D6C38" w:rsidRDefault="009D6C38" w:rsidP="009D6C38">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Python</w:t>
            </w:r>
          </w:p>
          <w:p w14:paraId="2C91F31D" w14:textId="1A221DBD" w:rsidR="009D6C38" w:rsidRDefault="009D6C38" w:rsidP="009D6C38">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Flask Web Framework</w:t>
            </w:r>
          </w:p>
          <w:p w14:paraId="4B5EA8F6" w14:textId="44940BBA" w:rsidR="000062AD" w:rsidRPr="009D6C38" w:rsidRDefault="004D3B16" w:rsidP="009D6C38">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My</w:t>
            </w:r>
            <w:r w:rsidR="009D6C38">
              <w:rPr>
                <w:rStyle w:val="singlecolumnspanpaddedlinenth-child1"/>
                <w:rFonts w:ascii="Palatino Linotype" w:eastAsia="Palatino Linotype" w:hAnsi="Palatino Linotype" w:cs="Palatino Linotype"/>
                <w:color w:val="4A4A4A"/>
                <w:sz w:val="22"/>
              </w:rPr>
              <w:t>SQL</w:t>
            </w:r>
          </w:p>
          <w:p w14:paraId="217E78EB" w14:textId="77777777" w:rsidR="00125078" w:rsidRPr="00AB7984" w:rsidRDefault="00125078" w:rsidP="00637274">
            <w:pPr>
              <w:pStyle w:val="divdocumentulli"/>
              <w:pBdr>
                <w:left w:val="none" w:sz="0" w:space="0" w:color="auto"/>
              </w:pBdr>
              <w:spacing w:line="300" w:lineRule="atLeast"/>
              <w:rPr>
                <w:rStyle w:val="right-box"/>
                <w:rFonts w:ascii="Palatino Linotype" w:eastAsia="Palatino Linotype" w:hAnsi="Palatino Linotype" w:cs="Palatino Linotype"/>
                <w:color w:val="4A4A4A"/>
                <w:sz w:val="22"/>
                <w:szCs w:val="22"/>
                <w:shd w:val="clear" w:color="auto" w:fill="auto"/>
              </w:rPr>
            </w:pPr>
          </w:p>
          <w:p w14:paraId="593D99C8" w14:textId="277FF7FA" w:rsidR="005C2149" w:rsidRPr="00637274" w:rsidRDefault="009D6C38">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zCs w:val="28"/>
                <w:shd w:val="clear" w:color="auto" w:fill="auto"/>
              </w:rPr>
            </w:pPr>
            <w:r>
              <w:rPr>
                <w:rStyle w:val="right-box"/>
                <w:rFonts w:ascii="Georgia, serif" w:eastAsia="Georgia, serif" w:hAnsi="Georgia, serif" w:cs="Georgia, serif"/>
                <w:b/>
                <w:bCs/>
                <w:i/>
                <w:iCs/>
                <w:color w:val="4A4A4A"/>
                <w:spacing w:val="10"/>
                <w:sz w:val="28"/>
                <w:szCs w:val="28"/>
                <w:shd w:val="clear" w:color="auto" w:fill="auto"/>
              </w:rPr>
              <w:t>Key Competencies</w:t>
            </w:r>
          </w:p>
          <w:p w14:paraId="0F8ED224" w14:textId="60F910BC" w:rsidR="00527FD4" w:rsidRDefault="00527FD4" w:rsidP="00527FD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Avid Learner</w:t>
            </w:r>
          </w:p>
          <w:p w14:paraId="752058F6" w14:textId="0898FC15" w:rsidR="00527FD4" w:rsidRDefault="00527FD4" w:rsidP="00527FD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Dedication towards work</w:t>
            </w:r>
          </w:p>
          <w:p w14:paraId="700B6CD2" w14:textId="0CE578E4" w:rsidR="00527FD4" w:rsidRDefault="00527FD4" w:rsidP="00527FD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Knowledge seeker</w:t>
            </w:r>
          </w:p>
          <w:p w14:paraId="5A5B71E2" w14:textId="2FACDAC1" w:rsidR="00527FD4" w:rsidRDefault="00527FD4" w:rsidP="00527FD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Optimistic</w:t>
            </w:r>
          </w:p>
          <w:p w14:paraId="1550ED51" w14:textId="00BDF991" w:rsidR="00527FD4" w:rsidRDefault="00527FD4" w:rsidP="00527FD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Time Management</w:t>
            </w:r>
          </w:p>
          <w:p w14:paraId="131BED45" w14:textId="4B4BAAE2" w:rsidR="00527FD4" w:rsidRDefault="00527FD4" w:rsidP="00527FD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Ability to cope with different situations</w:t>
            </w:r>
          </w:p>
          <w:p w14:paraId="2C473C74" w14:textId="77777777" w:rsidR="009D6C38" w:rsidRPr="00AB7984" w:rsidRDefault="009D6C38" w:rsidP="009D6C38">
            <w:pPr>
              <w:pStyle w:val="divdocumentulli"/>
              <w:pBdr>
                <w:left w:val="none" w:sz="0" w:space="0" w:color="auto"/>
              </w:pBdr>
              <w:spacing w:line="300" w:lineRule="atLeast"/>
              <w:rPr>
                <w:rStyle w:val="right-box"/>
                <w:rFonts w:ascii="Palatino Linotype" w:eastAsia="Palatino Linotype" w:hAnsi="Palatino Linotype" w:cs="Palatino Linotype"/>
                <w:color w:val="4A4A4A"/>
                <w:sz w:val="22"/>
                <w:szCs w:val="22"/>
                <w:shd w:val="clear" w:color="auto" w:fill="auto"/>
              </w:rPr>
            </w:pPr>
          </w:p>
          <w:p w14:paraId="43E6E5F6" w14:textId="77777777" w:rsidR="009D6C38" w:rsidRPr="00637274" w:rsidRDefault="009D6C38" w:rsidP="009D6C38">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zCs w:val="28"/>
                <w:shd w:val="clear" w:color="auto" w:fill="auto"/>
              </w:rPr>
            </w:pPr>
            <w:r w:rsidRPr="00F679C7">
              <w:rPr>
                <w:rStyle w:val="right-box"/>
                <w:rFonts w:ascii="Georgia, serif" w:eastAsia="Georgia, serif" w:hAnsi="Georgia, serif" w:cs="Georgia, serif"/>
                <w:b/>
                <w:bCs/>
                <w:i/>
                <w:iCs/>
                <w:color w:val="4A4A4A"/>
                <w:spacing w:val="10"/>
                <w:sz w:val="28"/>
                <w:szCs w:val="28"/>
                <w:shd w:val="clear" w:color="auto" w:fill="auto"/>
              </w:rPr>
              <w:t>Education</w:t>
            </w:r>
          </w:p>
          <w:p w14:paraId="0DF1AB74" w14:textId="77777777" w:rsidR="009D6C38" w:rsidRPr="00F679C7" w:rsidRDefault="009D6C38" w:rsidP="009D6C38">
            <w:pPr>
              <w:pStyle w:val="paddedline"/>
              <w:spacing w:line="300" w:lineRule="atLeast"/>
              <w:rPr>
                <w:rStyle w:val="right-box"/>
                <w:rFonts w:ascii="Palatino Linotype" w:eastAsia="Palatino Linotype" w:hAnsi="Palatino Linotype" w:cs="Palatino Linotype"/>
                <w:b/>
                <w:color w:val="4A4A4A"/>
                <w:sz w:val="22"/>
                <w:szCs w:val="22"/>
                <w:shd w:val="clear" w:color="auto" w:fill="auto"/>
              </w:rPr>
            </w:pPr>
            <w:r w:rsidRPr="00F679C7">
              <w:rPr>
                <w:rStyle w:val="span"/>
                <w:rFonts w:ascii="Palatino Linotype" w:eastAsia="Palatino Linotype" w:hAnsi="Palatino Linotype" w:cs="Palatino Linotype"/>
                <w:b/>
                <w:color w:val="4A4A4A"/>
                <w:sz w:val="22"/>
                <w:szCs w:val="22"/>
              </w:rPr>
              <w:t>2016</w:t>
            </w:r>
          </w:p>
          <w:p w14:paraId="0B4B4BD9" w14:textId="77777777" w:rsidR="009D6C38" w:rsidRPr="00F679C7" w:rsidRDefault="009D6C38" w:rsidP="009D6C38">
            <w:pPr>
              <w:pStyle w:val="paddedline"/>
              <w:spacing w:line="300" w:lineRule="atLeast"/>
              <w:rPr>
                <w:rStyle w:val="right-box"/>
                <w:rFonts w:ascii="Palatino Linotype" w:eastAsia="Palatino Linotype" w:hAnsi="Palatino Linotype" w:cs="Palatino Linotype"/>
                <w:color w:val="4A4A4A"/>
                <w:sz w:val="22"/>
                <w:szCs w:val="22"/>
                <w:shd w:val="clear" w:color="auto" w:fill="auto"/>
              </w:rPr>
            </w:pPr>
            <w:r w:rsidRPr="00F679C7">
              <w:rPr>
                <w:rStyle w:val="txtBold"/>
                <w:rFonts w:ascii="Palatino Linotype" w:eastAsia="Palatino Linotype" w:hAnsi="Palatino Linotype" w:cs="Palatino Linotype"/>
                <w:color w:val="4A4A4A"/>
                <w:sz w:val="22"/>
                <w:szCs w:val="22"/>
              </w:rPr>
              <w:t>ITM University, SER</w:t>
            </w:r>
          </w:p>
          <w:p w14:paraId="62A97AFA" w14:textId="77777777" w:rsidR="009D6C38" w:rsidRPr="00F679C7" w:rsidRDefault="009D6C38" w:rsidP="009D6C38">
            <w:pPr>
              <w:pStyle w:val="paddedline"/>
              <w:spacing w:line="300" w:lineRule="atLeast"/>
              <w:rPr>
                <w:rStyle w:val="right-box"/>
                <w:rFonts w:ascii="Palatino Linotype" w:eastAsia="Palatino Linotype" w:hAnsi="Palatino Linotype" w:cs="Palatino Linotype"/>
                <w:color w:val="4A4A4A"/>
                <w:sz w:val="22"/>
                <w:szCs w:val="22"/>
                <w:shd w:val="clear" w:color="auto" w:fill="auto"/>
              </w:rPr>
            </w:pPr>
            <w:proofErr w:type="spellStart"/>
            <w:r w:rsidRPr="00F679C7">
              <w:rPr>
                <w:rStyle w:val="span"/>
                <w:rFonts w:ascii="Palatino Linotype" w:eastAsia="Palatino Linotype" w:hAnsi="Palatino Linotype" w:cs="Palatino Linotype"/>
                <w:color w:val="4A4A4A"/>
                <w:sz w:val="22"/>
                <w:szCs w:val="22"/>
              </w:rPr>
              <w:t>Naya</w:t>
            </w:r>
            <w:proofErr w:type="spellEnd"/>
            <w:r w:rsidRPr="00F679C7">
              <w:rPr>
                <w:rStyle w:val="span"/>
                <w:rFonts w:ascii="Palatino Linotype" w:eastAsia="Palatino Linotype" w:hAnsi="Palatino Linotype" w:cs="Palatino Linotype"/>
                <w:color w:val="4A4A4A"/>
                <w:sz w:val="22"/>
                <w:szCs w:val="22"/>
              </w:rPr>
              <w:t xml:space="preserve"> Raipur, Chhattisgarh</w:t>
            </w:r>
          </w:p>
          <w:p w14:paraId="1463D18C" w14:textId="6A28711E" w:rsidR="009D6C38" w:rsidRPr="009D6C38" w:rsidRDefault="009D6C38" w:rsidP="009D6C38">
            <w:pPr>
              <w:pStyle w:val="paddedline"/>
              <w:spacing w:line="300" w:lineRule="atLeast"/>
              <w:rPr>
                <w:rStyle w:val="span"/>
                <w:rFonts w:ascii="Palatino Linotype" w:eastAsia="Palatino Linotype" w:hAnsi="Palatino Linotype" w:cs="Palatino Linotype"/>
                <w:color w:val="4A4A4A"/>
                <w:sz w:val="22"/>
                <w:szCs w:val="22"/>
              </w:rPr>
            </w:pPr>
            <w:proofErr w:type="spellStart"/>
            <w:r w:rsidRPr="00F679C7">
              <w:rPr>
                <w:rStyle w:val="txtBold"/>
                <w:rFonts w:ascii="Palatino Linotype" w:eastAsia="Palatino Linotype" w:hAnsi="Palatino Linotype" w:cs="Palatino Linotype"/>
                <w:color w:val="4A4A4A"/>
                <w:sz w:val="22"/>
                <w:szCs w:val="22"/>
              </w:rPr>
              <w:t>M.Tech</w:t>
            </w:r>
            <w:proofErr w:type="spellEnd"/>
            <w:r w:rsidRPr="00F679C7">
              <w:rPr>
                <w:rStyle w:val="txtBold"/>
                <w:rFonts w:ascii="Palatino Linotype" w:eastAsia="Palatino Linotype" w:hAnsi="Palatino Linotype" w:cs="Palatino Linotype"/>
                <w:color w:val="4A4A4A"/>
                <w:sz w:val="22"/>
                <w:szCs w:val="22"/>
              </w:rPr>
              <w:t xml:space="preserve"> </w:t>
            </w:r>
            <w:r w:rsidRPr="00F679C7">
              <w:rPr>
                <w:rStyle w:val="span"/>
                <w:rFonts w:ascii="Palatino Linotype" w:eastAsia="Palatino Linotype" w:hAnsi="Palatino Linotype" w:cs="Palatino Linotype"/>
                <w:color w:val="4A4A4A"/>
                <w:sz w:val="22"/>
                <w:szCs w:val="22"/>
              </w:rPr>
              <w:t>: Cyber Security</w:t>
            </w:r>
          </w:p>
          <w:p w14:paraId="546AA214" w14:textId="77777777" w:rsidR="009D6C38" w:rsidRPr="00F679C7" w:rsidRDefault="009D6C38" w:rsidP="009D6C38">
            <w:pPr>
              <w:pStyle w:val="paddedline"/>
              <w:spacing w:before="200" w:line="300" w:lineRule="atLeast"/>
              <w:rPr>
                <w:rStyle w:val="right-box"/>
                <w:rFonts w:ascii="Palatino Linotype" w:eastAsia="Palatino Linotype" w:hAnsi="Palatino Linotype" w:cs="Palatino Linotype"/>
                <w:b/>
                <w:color w:val="4A4A4A"/>
                <w:sz w:val="22"/>
                <w:szCs w:val="22"/>
                <w:shd w:val="clear" w:color="auto" w:fill="auto"/>
              </w:rPr>
            </w:pPr>
            <w:r w:rsidRPr="00F679C7">
              <w:rPr>
                <w:rStyle w:val="span"/>
                <w:rFonts w:ascii="Palatino Linotype" w:eastAsia="Palatino Linotype" w:hAnsi="Palatino Linotype" w:cs="Palatino Linotype"/>
                <w:b/>
                <w:color w:val="4A4A4A"/>
                <w:sz w:val="22"/>
                <w:szCs w:val="22"/>
              </w:rPr>
              <w:t>2013</w:t>
            </w:r>
          </w:p>
          <w:p w14:paraId="19D8B847" w14:textId="77777777" w:rsidR="009D6C38" w:rsidRPr="00F679C7" w:rsidRDefault="009D6C38" w:rsidP="009D6C38">
            <w:pPr>
              <w:pStyle w:val="paddedline"/>
              <w:spacing w:line="300" w:lineRule="atLeast"/>
              <w:rPr>
                <w:rStyle w:val="right-box"/>
                <w:rFonts w:ascii="Palatino Linotype" w:eastAsia="Palatino Linotype" w:hAnsi="Palatino Linotype" w:cs="Palatino Linotype"/>
                <w:color w:val="4A4A4A"/>
                <w:sz w:val="22"/>
                <w:szCs w:val="22"/>
                <w:shd w:val="clear" w:color="auto" w:fill="auto"/>
              </w:rPr>
            </w:pPr>
            <w:r w:rsidRPr="00F679C7">
              <w:rPr>
                <w:rStyle w:val="txtBold"/>
                <w:rFonts w:ascii="Palatino Linotype" w:eastAsia="Palatino Linotype" w:hAnsi="Palatino Linotype" w:cs="Palatino Linotype"/>
                <w:color w:val="4A4A4A"/>
                <w:sz w:val="22"/>
                <w:szCs w:val="22"/>
              </w:rPr>
              <w:t>Professional Institute of Engineering &amp; Technology</w:t>
            </w:r>
          </w:p>
          <w:p w14:paraId="2A223B8F" w14:textId="77777777" w:rsidR="009D6C38" w:rsidRPr="00F679C7" w:rsidRDefault="009D6C38" w:rsidP="009D6C38">
            <w:pPr>
              <w:pStyle w:val="paddedline"/>
              <w:spacing w:line="300" w:lineRule="atLeast"/>
              <w:rPr>
                <w:rStyle w:val="right-box"/>
                <w:rFonts w:ascii="Palatino Linotype" w:eastAsia="Palatino Linotype" w:hAnsi="Palatino Linotype" w:cs="Palatino Linotype"/>
                <w:color w:val="4A4A4A"/>
                <w:sz w:val="22"/>
                <w:szCs w:val="22"/>
                <w:shd w:val="clear" w:color="auto" w:fill="auto"/>
              </w:rPr>
            </w:pPr>
            <w:r w:rsidRPr="00F679C7">
              <w:rPr>
                <w:rStyle w:val="span"/>
                <w:rFonts w:ascii="Palatino Linotype" w:eastAsia="Palatino Linotype" w:hAnsi="Palatino Linotype" w:cs="Palatino Linotype"/>
                <w:color w:val="4A4A4A"/>
                <w:sz w:val="22"/>
                <w:szCs w:val="22"/>
              </w:rPr>
              <w:t>Raipur, Chhattisgarh</w:t>
            </w:r>
          </w:p>
          <w:p w14:paraId="7E53A686" w14:textId="77777777" w:rsidR="009D6C38" w:rsidRDefault="009D6C38" w:rsidP="009D6C38">
            <w:pPr>
              <w:pStyle w:val="paddedline"/>
              <w:spacing w:line="300" w:lineRule="atLeast"/>
              <w:rPr>
                <w:rStyle w:val="span"/>
                <w:rFonts w:ascii="Palatino Linotype" w:eastAsia="Palatino Linotype" w:hAnsi="Palatino Linotype" w:cs="Palatino Linotype"/>
                <w:color w:val="4A4A4A"/>
                <w:sz w:val="22"/>
                <w:szCs w:val="22"/>
              </w:rPr>
            </w:pPr>
            <w:r w:rsidRPr="00F679C7">
              <w:rPr>
                <w:rStyle w:val="txtBold"/>
                <w:rFonts w:ascii="Palatino Linotype" w:eastAsia="Palatino Linotype" w:hAnsi="Palatino Linotype" w:cs="Palatino Linotype"/>
                <w:color w:val="4A4A4A"/>
                <w:sz w:val="22"/>
                <w:szCs w:val="22"/>
              </w:rPr>
              <w:t xml:space="preserve">B.E </w:t>
            </w:r>
            <w:r w:rsidRPr="00F679C7">
              <w:rPr>
                <w:rStyle w:val="span"/>
                <w:rFonts w:ascii="Palatino Linotype" w:eastAsia="Palatino Linotype" w:hAnsi="Palatino Linotype" w:cs="Palatino Linotype"/>
                <w:color w:val="4A4A4A"/>
                <w:sz w:val="22"/>
                <w:szCs w:val="22"/>
              </w:rPr>
              <w:t>: Computer Science Engineering</w:t>
            </w:r>
          </w:p>
          <w:p w14:paraId="428C9DD9" w14:textId="77777777" w:rsidR="00294B04" w:rsidRPr="00AB7984" w:rsidRDefault="00294B04" w:rsidP="00294B04">
            <w:pPr>
              <w:pStyle w:val="divdocumentulli"/>
              <w:pBdr>
                <w:left w:val="none" w:sz="0" w:space="0" w:color="auto"/>
              </w:pBdr>
              <w:spacing w:line="300" w:lineRule="atLeast"/>
              <w:rPr>
                <w:rStyle w:val="right-box"/>
                <w:rFonts w:ascii="Palatino Linotype" w:eastAsia="Palatino Linotype" w:hAnsi="Palatino Linotype" w:cs="Palatino Linotype"/>
                <w:color w:val="4A4A4A"/>
                <w:sz w:val="22"/>
                <w:szCs w:val="22"/>
                <w:shd w:val="clear" w:color="auto" w:fill="auto"/>
              </w:rPr>
            </w:pPr>
          </w:p>
          <w:p w14:paraId="279055FD" w14:textId="5263C397" w:rsidR="00294B04" w:rsidRDefault="00294B04" w:rsidP="00294B04">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z w:val="28"/>
                <w:szCs w:val="28"/>
                <w:shd w:val="clear" w:color="auto" w:fill="auto"/>
              </w:rPr>
            </w:pPr>
            <w:r>
              <w:rPr>
                <w:rStyle w:val="right-box"/>
                <w:rFonts w:ascii="Georgia, serif" w:eastAsia="Georgia, serif" w:hAnsi="Georgia, serif" w:cs="Georgia, serif"/>
                <w:b/>
                <w:bCs/>
                <w:i/>
                <w:iCs/>
                <w:color w:val="4A4A4A"/>
                <w:spacing w:val="10"/>
                <w:sz w:val="28"/>
                <w:szCs w:val="28"/>
                <w:shd w:val="clear" w:color="auto" w:fill="auto"/>
              </w:rPr>
              <w:t>Training</w:t>
            </w:r>
          </w:p>
          <w:p w14:paraId="7087B3B3" w14:textId="079CBC16" w:rsidR="00294B04" w:rsidRDefault="00294B04" w:rsidP="00294B04">
            <w:pPr>
              <w:pStyle w:val="divdocumentulli"/>
              <w:numPr>
                <w:ilvl w:val="0"/>
                <w:numId w:val="4"/>
              </w:numPr>
              <w:pBdr>
                <w:left w:val="none" w:sz="0" w:space="0" w:color="auto"/>
              </w:pBdr>
              <w:spacing w:line="300" w:lineRule="atLeast"/>
              <w:ind w:left="240" w:hanging="241"/>
              <w:rPr>
                <w:rStyle w:val="singlecolumnspanpaddedlinenth-child1"/>
                <w:rFonts w:ascii="Palatino Linotype" w:eastAsia="Palatino Linotype" w:hAnsi="Palatino Linotype" w:cs="Palatino Linotype"/>
                <w:color w:val="4A4A4A"/>
                <w:sz w:val="22"/>
              </w:rPr>
            </w:pPr>
            <w:r>
              <w:rPr>
                <w:rStyle w:val="singlecolumnspanpaddedlinenth-child1"/>
                <w:rFonts w:ascii="Palatino Linotype" w:eastAsia="Palatino Linotype" w:hAnsi="Palatino Linotype" w:cs="Palatino Linotype"/>
                <w:color w:val="4A4A4A"/>
                <w:sz w:val="22"/>
              </w:rPr>
              <w:t xml:space="preserve">Training in </w:t>
            </w:r>
            <w:r w:rsidRPr="00294B04">
              <w:rPr>
                <w:rStyle w:val="singlecolumnspanpaddedlinenth-child1"/>
                <w:rFonts w:ascii="Palatino Linotype" w:eastAsia="Palatino Linotype" w:hAnsi="Palatino Linotype" w:cs="Palatino Linotype"/>
                <w:color w:val="4A4A4A"/>
                <w:sz w:val="22"/>
              </w:rPr>
              <w:t>“Data Science &amp; Machine Learning” from Workoopolis</w:t>
            </w:r>
            <w:r w:rsidR="00CA24A5">
              <w:rPr>
                <w:rStyle w:val="singlecolumnspanpaddedlinenth-child1"/>
                <w:rFonts w:ascii="Palatino Linotype" w:eastAsia="Palatino Linotype" w:hAnsi="Palatino Linotype" w:cs="Palatino Linotype"/>
                <w:color w:val="4A4A4A"/>
                <w:sz w:val="22"/>
              </w:rPr>
              <w:t>.</w:t>
            </w:r>
          </w:p>
          <w:p w14:paraId="369BEC67" w14:textId="77777777" w:rsidR="00294B04" w:rsidRDefault="00294B04" w:rsidP="00294B04">
            <w:pPr>
              <w:pStyle w:val="divdocumentulli"/>
              <w:pBdr>
                <w:left w:val="none" w:sz="0" w:space="0" w:color="auto"/>
              </w:pBdr>
              <w:spacing w:line="300" w:lineRule="atLeast"/>
              <w:ind w:left="240"/>
              <w:rPr>
                <w:rStyle w:val="singlecolumnspanpaddedlinenth-child1"/>
                <w:rFonts w:ascii="Palatino Linotype" w:eastAsia="Palatino Linotype" w:hAnsi="Palatino Linotype" w:cs="Palatino Linotype"/>
                <w:color w:val="4A4A4A"/>
                <w:sz w:val="22"/>
              </w:rPr>
            </w:pPr>
          </w:p>
          <w:p w14:paraId="585358BD" w14:textId="77777777" w:rsidR="00294B04" w:rsidRPr="00294B04" w:rsidRDefault="00294B04" w:rsidP="00294B04">
            <w:pPr>
              <w:pStyle w:val="divdocumentdivsectiontitle"/>
              <w:pBdr>
                <w:top w:val="single" w:sz="8" w:space="15" w:color="C4C4C4"/>
              </w:pBdr>
              <w:spacing w:after="200"/>
              <w:rPr>
                <w:rStyle w:val="right-box"/>
                <w:rFonts w:ascii="Georgia, serif" w:eastAsia="Georgia, serif" w:hAnsi="Georgia, serif" w:cs="Georgia, serif"/>
                <w:bCs/>
                <w:iCs/>
                <w:color w:val="4A4A4A"/>
                <w:spacing w:val="10"/>
                <w:szCs w:val="28"/>
                <w:shd w:val="clear" w:color="auto" w:fill="auto"/>
              </w:rPr>
            </w:pPr>
          </w:p>
          <w:p w14:paraId="7045D86C" w14:textId="77777777" w:rsidR="00294B04" w:rsidRDefault="00294B04" w:rsidP="009D6C38">
            <w:pPr>
              <w:pStyle w:val="paddedline"/>
              <w:spacing w:line="300" w:lineRule="atLeast"/>
              <w:rPr>
                <w:rStyle w:val="span"/>
                <w:rFonts w:ascii="Palatino Linotype" w:eastAsia="Palatino Linotype" w:hAnsi="Palatino Linotype" w:cs="Palatino Linotype"/>
                <w:color w:val="4A4A4A"/>
                <w:sz w:val="22"/>
                <w:szCs w:val="22"/>
              </w:rPr>
            </w:pPr>
          </w:p>
          <w:p w14:paraId="01254639" w14:textId="704F4642" w:rsidR="009D6C38" w:rsidRPr="00284E62" w:rsidRDefault="009D6C38" w:rsidP="00284E62">
            <w:pPr>
              <w:pStyle w:val="paddedline"/>
              <w:spacing w:line="300" w:lineRule="atLeast"/>
              <w:rPr>
                <w:rFonts w:ascii="Palatino Linotype" w:eastAsia="Palatino Linotype" w:hAnsi="Palatino Linotype" w:cs="Palatino Linotype"/>
                <w:color w:val="4A4A4A"/>
              </w:rPr>
            </w:pPr>
          </w:p>
        </w:tc>
        <w:tc>
          <w:tcPr>
            <w:tcW w:w="299" w:type="dxa"/>
            <w:shd w:val="clear" w:color="auto" w:fill="F5F5F5"/>
            <w:tcMar>
              <w:top w:w="5" w:type="dxa"/>
              <w:left w:w="5" w:type="dxa"/>
              <w:bottom w:w="5" w:type="dxa"/>
              <w:right w:w="5" w:type="dxa"/>
            </w:tcMar>
            <w:vAlign w:val="bottom"/>
            <w:hideMark/>
          </w:tcPr>
          <w:p w14:paraId="0C8F05A8" w14:textId="77777777" w:rsidR="005C2149" w:rsidRDefault="005C2149">
            <w:pPr>
              <w:pStyle w:val="rightboxpaddingcellParagraph"/>
              <w:shd w:val="clear" w:color="auto" w:fill="auto"/>
              <w:spacing w:line="300" w:lineRule="atLeast"/>
              <w:rPr>
                <w:rStyle w:val="rightboxpaddingcell"/>
                <w:rFonts w:ascii="Palatino Linotype" w:eastAsia="Palatino Linotype" w:hAnsi="Palatino Linotype" w:cs="Palatino Linotype"/>
                <w:color w:val="4A4A4A"/>
                <w:sz w:val="22"/>
                <w:szCs w:val="22"/>
                <w:shd w:val="clear" w:color="auto" w:fill="auto"/>
              </w:rPr>
            </w:pPr>
          </w:p>
        </w:tc>
      </w:tr>
    </w:tbl>
    <w:p w14:paraId="7D4B76F2" w14:textId="3C9ACA74" w:rsidR="005C2149" w:rsidRDefault="005C2149" w:rsidP="000A2583">
      <w:pPr>
        <w:pStyle w:val="div"/>
        <w:spacing w:line="20" w:lineRule="atLeast"/>
        <w:rPr>
          <w:rFonts w:ascii="Palatino Linotype" w:eastAsia="Palatino Linotype" w:hAnsi="Palatino Linotype" w:cs="Palatino Linotype"/>
          <w:color w:val="4A4A4A"/>
          <w:sz w:val="22"/>
          <w:szCs w:val="22"/>
        </w:rPr>
      </w:pPr>
    </w:p>
    <w:sectPr w:rsidR="005C2149">
      <w:pgSz w:w="12240" w:h="15840"/>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serif">
    <w:altName w:val="Georg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FC92F938">
      <w:start w:val="1"/>
      <w:numFmt w:val="bullet"/>
      <w:lvlText w:val=""/>
      <w:lvlJc w:val="left"/>
      <w:pPr>
        <w:ind w:left="720" w:hanging="360"/>
      </w:pPr>
      <w:rPr>
        <w:rFonts w:ascii="Symbol" w:hAnsi="Symbol"/>
      </w:rPr>
    </w:lvl>
    <w:lvl w:ilvl="1" w:tplc="818073F2">
      <w:start w:val="1"/>
      <w:numFmt w:val="bullet"/>
      <w:lvlText w:val="o"/>
      <w:lvlJc w:val="left"/>
      <w:pPr>
        <w:tabs>
          <w:tab w:val="num" w:pos="1440"/>
        </w:tabs>
        <w:ind w:left="1440" w:hanging="360"/>
      </w:pPr>
      <w:rPr>
        <w:rFonts w:ascii="Courier New" w:hAnsi="Courier New"/>
      </w:rPr>
    </w:lvl>
    <w:lvl w:ilvl="2" w:tplc="9B269870">
      <w:start w:val="1"/>
      <w:numFmt w:val="bullet"/>
      <w:lvlText w:val=""/>
      <w:lvlJc w:val="left"/>
      <w:pPr>
        <w:tabs>
          <w:tab w:val="num" w:pos="2160"/>
        </w:tabs>
        <w:ind w:left="2160" w:hanging="360"/>
      </w:pPr>
      <w:rPr>
        <w:rFonts w:ascii="Wingdings" w:hAnsi="Wingdings"/>
      </w:rPr>
    </w:lvl>
    <w:lvl w:ilvl="3" w:tplc="959863B8">
      <w:start w:val="1"/>
      <w:numFmt w:val="bullet"/>
      <w:lvlText w:val=""/>
      <w:lvlJc w:val="left"/>
      <w:pPr>
        <w:tabs>
          <w:tab w:val="num" w:pos="2880"/>
        </w:tabs>
        <w:ind w:left="2880" w:hanging="360"/>
      </w:pPr>
      <w:rPr>
        <w:rFonts w:ascii="Symbol" w:hAnsi="Symbol"/>
      </w:rPr>
    </w:lvl>
    <w:lvl w:ilvl="4" w:tplc="E4449CF2">
      <w:start w:val="1"/>
      <w:numFmt w:val="bullet"/>
      <w:lvlText w:val="o"/>
      <w:lvlJc w:val="left"/>
      <w:pPr>
        <w:tabs>
          <w:tab w:val="num" w:pos="3600"/>
        </w:tabs>
        <w:ind w:left="3600" w:hanging="360"/>
      </w:pPr>
      <w:rPr>
        <w:rFonts w:ascii="Courier New" w:hAnsi="Courier New"/>
      </w:rPr>
    </w:lvl>
    <w:lvl w:ilvl="5" w:tplc="8FB6E4C2">
      <w:start w:val="1"/>
      <w:numFmt w:val="bullet"/>
      <w:lvlText w:val=""/>
      <w:lvlJc w:val="left"/>
      <w:pPr>
        <w:tabs>
          <w:tab w:val="num" w:pos="4320"/>
        </w:tabs>
        <w:ind w:left="4320" w:hanging="360"/>
      </w:pPr>
      <w:rPr>
        <w:rFonts w:ascii="Wingdings" w:hAnsi="Wingdings"/>
      </w:rPr>
    </w:lvl>
    <w:lvl w:ilvl="6" w:tplc="A124840E">
      <w:start w:val="1"/>
      <w:numFmt w:val="bullet"/>
      <w:lvlText w:val=""/>
      <w:lvlJc w:val="left"/>
      <w:pPr>
        <w:tabs>
          <w:tab w:val="num" w:pos="5040"/>
        </w:tabs>
        <w:ind w:left="5040" w:hanging="360"/>
      </w:pPr>
      <w:rPr>
        <w:rFonts w:ascii="Symbol" w:hAnsi="Symbol"/>
      </w:rPr>
    </w:lvl>
    <w:lvl w:ilvl="7" w:tplc="8FBCBCC4">
      <w:start w:val="1"/>
      <w:numFmt w:val="bullet"/>
      <w:lvlText w:val="o"/>
      <w:lvlJc w:val="left"/>
      <w:pPr>
        <w:tabs>
          <w:tab w:val="num" w:pos="5760"/>
        </w:tabs>
        <w:ind w:left="5760" w:hanging="360"/>
      </w:pPr>
      <w:rPr>
        <w:rFonts w:ascii="Courier New" w:hAnsi="Courier New"/>
      </w:rPr>
    </w:lvl>
    <w:lvl w:ilvl="8" w:tplc="5CD848A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47EF226">
      <w:start w:val="1"/>
      <w:numFmt w:val="bullet"/>
      <w:lvlText w:val=""/>
      <w:lvlJc w:val="left"/>
      <w:pPr>
        <w:ind w:left="720" w:hanging="360"/>
      </w:pPr>
      <w:rPr>
        <w:rFonts w:ascii="Symbol" w:hAnsi="Symbol"/>
      </w:rPr>
    </w:lvl>
    <w:lvl w:ilvl="1" w:tplc="3AA2A646">
      <w:start w:val="1"/>
      <w:numFmt w:val="bullet"/>
      <w:lvlText w:val="o"/>
      <w:lvlJc w:val="left"/>
      <w:pPr>
        <w:tabs>
          <w:tab w:val="num" w:pos="1440"/>
        </w:tabs>
        <w:ind w:left="1440" w:hanging="360"/>
      </w:pPr>
      <w:rPr>
        <w:rFonts w:ascii="Courier New" w:hAnsi="Courier New"/>
      </w:rPr>
    </w:lvl>
    <w:lvl w:ilvl="2" w:tplc="7DE89A88">
      <w:start w:val="1"/>
      <w:numFmt w:val="bullet"/>
      <w:lvlText w:val=""/>
      <w:lvlJc w:val="left"/>
      <w:pPr>
        <w:tabs>
          <w:tab w:val="num" w:pos="2160"/>
        </w:tabs>
        <w:ind w:left="2160" w:hanging="360"/>
      </w:pPr>
      <w:rPr>
        <w:rFonts w:ascii="Wingdings" w:hAnsi="Wingdings"/>
      </w:rPr>
    </w:lvl>
    <w:lvl w:ilvl="3" w:tplc="E1DC63CC">
      <w:start w:val="1"/>
      <w:numFmt w:val="bullet"/>
      <w:lvlText w:val=""/>
      <w:lvlJc w:val="left"/>
      <w:pPr>
        <w:tabs>
          <w:tab w:val="num" w:pos="2880"/>
        </w:tabs>
        <w:ind w:left="2880" w:hanging="360"/>
      </w:pPr>
      <w:rPr>
        <w:rFonts w:ascii="Symbol" w:hAnsi="Symbol"/>
      </w:rPr>
    </w:lvl>
    <w:lvl w:ilvl="4" w:tplc="0B284648">
      <w:start w:val="1"/>
      <w:numFmt w:val="bullet"/>
      <w:lvlText w:val="o"/>
      <w:lvlJc w:val="left"/>
      <w:pPr>
        <w:tabs>
          <w:tab w:val="num" w:pos="3600"/>
        </w:tabs>
        <w:ind w:left="3600" w:hanging="360"/>
      </w:pPr>
      <w:rPr>
        <w:rFonts w:ascii="Courier New" w:hAnsi="Courier New"/>
      </w:rPr>
    </w:lvl>
    <w:lvl w:ilvl="5" w:tplc="AB149ADA">
      <w:start w:val="1"/>
      <w:numFmt w:val="bullet"/>
      <w:lvlText w:val=""/>
      <w:lvlJc w:val="left"/>
      <w:pPr>
        <w:tabs>
          <w:tab w:val="num" w:pos="4320"/>
        </w:tabs>
        <w:ind w:left="4320" w:hanging="360"/>
      </w:pPr>
      <w:rPr>
        <w:rFonts w:ascii="Wingdings" w:hAnsi="Wingdings"/>
      </w:rPr>
    </w:lvl>
    <w:lvl w:ilvl="6" w:tplc="18A00E78">
      <w:start w:val="1"/>
      <w:numFmt w:val="bullet"/>
      <w:lvlText w:val=""/>
      <w:lvlJc w:val="left"/>
      <w:pPr>
        <w:tabs>
          <w:tab w:val="num" w:pos="5040"/>
        </w:tabs>
        <w:ind w:left="5040" w:hanging="360"/>
      </w:pPr>
      <w:rPr>
        <w:rFonts w:ascii="Symbol" w:hAnsi="Symbol"/>
      </w:rPr>
    </w:lvl>
    <w:lvl w:ilvl="7" w:tplc="82C64ECC">
      <w:start w:val="1"/>
      <w:numFmt w:val="bullet"/>
      <w:lvlText w:val="o"/>
      <w:lvlJc w:val="left"/>
      <w:pPr>
        <w:tabs>
          <w:tab w:val="num" w:pos="5760"/>
        </w:tabs>
        <w:ind w:left="5760" w:hanging="360"/>
      </w:pPr>
      <w:rPr>
        <w:rFonts w:ascii="Courier New" w:hAnsi="Courier New"/>
      </w:rPr>
    </w:lvl>
    <w:lvl w:ilvl="8" w:tplc="574EB60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1DACE9E">
      <w:start w:val="1"/>
      <w:numFmt w:val="bullet"/>
      <w:lvlText w:val=""/>
      <w:lvlJc w:val="left"/>
      <w:pPr>
        <w:ind w:left="720" w:hanging="360"/>
      </w:pPr>
      <w:rPr>
        <w:rFonts w:ascii="Symbol" w:hAnsi="Symbol"/>
      </w:rPr>
    </w:lvl>
    <w:lvl w:ilvl="1" w:tplc="30D824AC">
      <w:start w:val="1"/>
      <w:numFmt w:val="bullet"/>
      <w:lvlText w:val="o"/>
      <w:lvlJc w:val="left"/>
      <w:pPr>
        <w:tabs>
          <w:tab w:val="num" w:pos="1440"/>
        </w:tabs>
        <w:ind w:left="1440" w:hanging="360"/>
      </w:pPr>
      <w:rPr>
        <w:rFonts w:ascii="Courier New" w:hAnsi="Courier New"/>
      </w:rPr>
    </w:lvl>
    <w:lvl w:ilvl="2" w:tplc="50BCB9BE">
      <w:start w:val="1"/>
      <w:numFmt w:val="bullet"/>
      <w:lvlText w:val=""/>
      <w:lvlJc w:val="left"/>
      <w:pPr>
        <w:tabs>
          <w:tab w:val="num" w:pos="2160"/>
        </w:tabs>
        <w:ind w:left="2160" w:hanging="360"/>
      </w:pPr>
      <w:rPr>
        <w:rFonts w:ascii="Wingdings" w:hAnsi="Wingdings"/>
      </w:rPr>
    </w:lvl>
    <w:lvl w:ilvl="3" w:tplc="262019AC">
      <w:start w:val="1"/>
      <w:numFmt w:val="bullet"/>
      <w:lvlText w:val=""/>
      <w:lvlJc w:val="left"/>
      <w:pPr>
        <w:tabs>
          <w:tab w:val="num" w:pos="2880"/>
        </w:tabs>
        <w:ind w:left="2880" w:hanging="360"/>
      </w:pPr>
      <w:rPr>
        <w:rFonts w:ascii="Symbol" w:hAnsi="Symbol"/>
      </w:rPr>
    </w:lvl>
    <w:lvl w:ilvl="4" w:tplc="3740F5FC">
      <w:start w:val="1"/>
      <w:numFmt w:val="bullet"/>
      <w:lvlText w:val="o"/>
      <w:lvlJc w:val="left"/>
      <w:pPr>
        <w:tabs>
          <w:tab w:val="num" w:pos="3600"/>
        </w:tabs>
        <w:ind w:left="3600" w:hanging="360"/>
      </w:pPr>
      <w:rPr>
        <w:rFonts w:ascii="Courier New" w:hAnsi="Courier New"/>
      </w:rPr>
    </w:lvl>
    <w:lvl w:ilvl="5" w:tplc="4C301F88">
      <w:start w:val="1"/>
      <w:numFmt w:val="bullet"/>
      <w:lvlText w:val=""/>
      <w:lvlJc w:val="left"/>
      <w:pPr>
        <w:tabs>
          <w:tab w:val="num" w:pos="4320"/>
        </w:tabs>
        <w:ind w:left="4320" w:hanging="360"/>
      </w:pPr>
      <w:rPr>
        <w:rFonts w:ascii="Wingdings" w:hAnsi="Wingdings"/>
      </w:rPr>
    </w:lvl>
    <w:lvl w:ilvl="6" w:tplc="28C8D26E">
      <w:start w:val="1"/>
      <w:numFmt w:val="bullet"/>
      <w:lvlText w:val=""/>
      <w:lvlJc w:val="left"/>
      <w:pPr>
        <w:tabs>
          <w:tab w:val="num" w:pos="5040"/>
        </w:tabs>
        <w:ind w:left="5040" w:hanging="360"/>
      </w:pPr>
      <w:rPr>
        <w:rFonts w:ascii="Symbol" w:hAnsi="Symbol"/>
      </w:rPr>
    </w:lvl>
    <w:lvl w:ilvl="7" w:tplc="7834D9CC">
      <w:start w:val="1"/>
      <w:numFmt w:val="bullet"/>
      <w:lvlText w:val="o"/>
      <w:lvlJc w:val="left"/>
      <w:pPr>
        <w:tabs>
          <w:tab w:val="num" w:pos="5760"/>
        </w:tabs>
        <w:ind w:left="5760" w:hanging="360"/>
      </w:pPr>
      <w:rPr>
        <w:rFonts w:ascii="Courier New" w:hAnsi="Courier New"/>
      </w:rPr>
    </w:lvl>
    <w:lvl w:ilvl="8" w:tplc="FA5E9BC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7B4D452">
      <w:start w:val="1"/>
      <w:numFmt w:val="bullet"/>
      <w:lvlText w:val=""/>
      <w:lvlJc w:val="left"/>
      <w:pPr>
        <w:ind w:left="720" w:hanging="360"/>
      </w:pPr>
      <w:rPr>
        <w:rFonts w:ascii="Symbol" w:hAnsi="Symbol"/>
      </w:rPr>
    </w:lvl>
    <w:lvl w:ilvl="1" w:tplc="04185330">
      <w:start w:val="1"/>
      <w:numFmt w:val="bullet"/>
      <w:lvlText w:val="o"/>
      <w:lvlJc w:val="left"/>
      <w:pPr>
        <w:tabs>
          <w:tab w:val="num" w:pos="1440"/>
        </w:tabs>
        <w:ind w:left="1440" w:hanging="360"/>
      </w:pPr>
      <w:rPr>
        <w:rFonts w:ascii="Courier New" w:hAnsi="Courier New"/>
      </w:rPr>
    </w:lvl>
    <w:lvl w:ilvl="2" w:tplc="AE1AB6A0">
      <w:start w:val="1"/>
      <w:numFmt w:val="bullet"/>
      <w:lvlText w:val=""/>
      <w:lvlJc w:val="left"/>
      <w:pPr>
        <w:tabs>
          <w:tab w:val="num" w:pos="2160"/>
        </w:tabs>
        <w:ind w:left="2160" w:hanging="360"/>
      </w:pPr>
      <w:rPr>
        <w:rFonts w:ascii="Wingdings" w:hAnsi="Wingdings"/>
      </w:rPr>
    </w:lvl>
    <w:lvl w:ilvl="3" w:tplc="93DE2466">
      <w:start w:val="1"/>
      <w:numFmt w:val="bullet"/>
      <w:lvlText w:val=""/>
      <w:lvlJc w:val="left"/>
      <w:pPr>
        <w:tabs>
          <w:tab w:val="num" w:pos="2880"/>
        </w:tabs>
        <w:ind w:left="2880" w:hanging="360"/>
      </w:pPr>
      <w:rPr>
        <w:rFonts w:ascii="Symbol" w:hAnsi="Symbol"/>
      </w:rPr>
    </w:lvl>
    <w:lvl w:ilvl="4" w:tplc="DD489462">
      <w:start w:val="1"/>
      <w:numFmt w:val="bullet"/>
      <w:lvlText w:val="o"/>
      <w:lvlJc w:val="left"/>
      <w:pPr>
        <w:tabs>
          <w:tab w:val="num" w:pos="3600"/>
        </w:tabs>
        <w:ind w:left="3600" w:hanging="360"/>
      </w:pPr>
      <w:rPr>
        <w:rFonts w:ascii="Courier New" w:hAnsi="Courier New"/>
      </w:rPr>
    </w:lvl>
    <w:lvl w:ilvl="5" w:tplc="E766CE36">
      <w:start w:val="1"/>
      <w:numFmt w:val="bullet"/>
      <w:lvlText w:val=""/>
      <w:lvlJc w:val="left"/>
      <w:pPr>
        <w:tabs>
          <w:tab w:val="num" w:pos="4320"/>
        </w:tabs>
        <w:ind w:left="4320" w:hanging="360"/>
      </w:pPr>
      <w:rPr>
        <w:rFonts w:ascii="Wingdings" w:hAnsi="Wingdings"/>
      </w:rPr>
    </w:lvl>
    <w:lvl w:ilvl="6" w:tplc="6AD6F542">
      <w:start w:val="1"/>
      <w:numFmt w:val="bullet"/>
      <w:lvlText w:val=""/>
      <w:lvlJc w:val="left"/>
      <w:pPr>
        <w:tabs>
          <w:tab w:val="num" w:pos="5040"/>
        </w:tabs>
        <w:ind w:left="5040" w:hanging="360"/>
      </w:pPr>
      <w:rPr>
        <w:rFonts w:ascii="Symbol" w:hAnsi="Symbol"/>
      </w:rPr>
    </w:lvl>
    <w:lvl w:ilvl="7" w:tplc="868ADC38">
      <w:start w:val="1"/>
      <w:numFmt w:val="bullet"/>
      <w:lvlText w:val="o"/>
      <w:lvlJc w:val="left"/>
      <w:pPr>
        <w:tabs>
          <w:tab w:val="num" w:pos="5760"/>
        </w:tabs>
        <w:ind w:left="5760" w:hanging="360"/>
      </w:pPr>
      <w:rPr>
        <w:rFonts w:ascii="Courier New" w:hAnsi="Courier New"/>
      </w:rPr>
    </w:lvl>
    <w:lvl w:ilvl="8" w:tplc="DD60407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860CE40">
      <w:start w:val="1"/>
      <w:numFmt w:val="bullet"/>
      <w:lvlText w:val=""/>
      <w:lvlJc w:val="left"/>
      <w:pPr>
        <w:ind w:left="720" w:hanging="360"/>
      </w:pPr>
      <w:rPr>
        <w:rFonts w:ascii="Symbol" w:hAnsi="Symbol"/>
      </w:rPr>
    </w:lvl>
    <w:lvl w:ilvl="1" w:tplc="E84677A2">
      <w:start w:val="1"/>
      <w:numFmt w:val="bullet"/>
      <w:lvlText w:val="o"/>
      <w:lvlJc w:val="left"/>
      <w:pPr>
        <w:tabs>
          <w:tab w:val="num" w:pos="1440"/>
        </w:tabs>
        <w:ind w:left="1440" w:hanging="360"/>
      </w:pPr>
      <w:rPr>
        <w:rFonts w:ascii="Courier New" w:hAnsi="Courier New"/>
      </w:rPr>
    </w:lvl>
    <w:lvl w:ilvl="2" w:tplc="E53E1420">
      <w:start w:val="1"/>
      <w:numFmt w:val="bullet"/>
      <w:lvlText w:val=""/>
      <w:lvlJc w:val="left"/>
      <w:pPr>
        <w:tabs>
          <w:tab w:val="num" w:pos="2160"/>
        </w:tabs>
        <w:ind w:left="2160" w:hanging="360"/>
      </w:pPr>
      <w:rPr>
        <w:rFonts w:ascii="Wingdings" w:hAnsi="Wingdings"/>
      </w:rPr>
    </w:lvl>
    <w:lvl w:ilvl="3" w:tplc="8342248E">
      <w:start w:val="1"/>
      <w:numFmt w:val="bullet"/>
      <w:lvlText w:val=""/>
      <w:lvlJc w:val="left"/>
      <w:pPr>
        <w:tabs>
          <w:tab w:val="num" w:pos="2880"/>
        </w:tabs>
        <w:ind w:left="2880" w:hanging="360"/>
      </w:pPr>
      <w:rPr>
        <w:rFonts w:ascii="Symbol" w:hAnsi="Symbol"/>
      </w:rPr>
    </w:lvl>
    <w:lvl w:ilvl="4" w:tplc="BDE0AE62">
      <w:start w:val="1"/>
      <w:numFmt w:val="bullet"/>
      <w:lvlText w:val="o"/>
      <w:lvlJc w:val="left"/>
      <w:pPr>
        <w:tabs>
          <w:tab w:val="num" w:pos="3600"/>
        </w:tabs>
        <w:ind w:left="3600" w:hanging="360"/>
      </w:pPr>
      <w:rPr>
        <w:rFonts w:ascii="Courier New" w:hAnsi="Courier New"/>
      </w:rPr>
    </w:lvl>
    <w:lvl w:ilvl="5" w:tplc="7AE29126">
      <w:start w:val="1"/>
      <w:numFmt w:val="bullet"/>
      <w:lvlText w:val=""/>
      <w:lvlJc w:val="left"/>
      <w:pPr>
        <w:tabs>
          <w:tab w:val="num" w:pos="4320"/>
        </w:tabs>
        <w:ind w:left="4320" w:hanging="360"/>
      </w:pPr>
      <w:rPr>
        <w:rFonts w:ascii="Wingdings" w:hAnsi="Wingdings"/>
      </w:rPr>
    </w:lvl>
    <w:lvl w:ilvl="6" w:tplc="D5CA27D2">
      <w:start w:val="1"/>
      <w:numFmt w:val="bullet"/>
      <w:lvlText w:val=""/>
      <w:lvlJc w:val="left"/>
      <w:pPr>
        <w:tabs>
          <w:tab w:val="num" w:pos="5040"/>
        </w:tabs>
        <w:ind w:left="5040" w:hanging="360"/>
      </w:pPr>
      <w:rPr>
        <w:rFonts w:ascii="Symbol" w:hAnsi="Symbol"/>
      </w:rPr>
    </w:lvl>
    <w:lvl w:ilvl="7" w:tplc="EEA27836">
      <w:start w:val="1"/>
      <w:numFmt w:val="bullet"/>
      <w:lvlText w:val="o"/>
      <w:lvlJc w:val="left"/>
      <w:pPr>
        <w:tabs>
          <w:tab w:val="num" w:pos="5760"/>
        </w:tabs>
        <w:ind w:left="5760" w:hanging="360"/>
      </w:pPr>
      <w:rPr>
        <w:rFonts w:ascii="Courier New" w:hAnsi="Courier New"/>
      </w:rPr>
    </w:lvl>
    <w:lvl w:ilvl="8" w:tplc="3CB4204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A06B1EE">
      <w:start w:val="1"/>
      <w:numFmt w:val="bullet"/>
      <w:lvlText w:val=""/>
      <w:lvlJc w:val="left"/>
      <w:pPr>
        <w:ind w:left="720" w:hanging="360"/>
      </w:pPr>
      <w:rPr>
        <w:rFonts w:ascii="Symbol" w:hAnsi="Symbol"/>
      </w:rPr>
    </w:lvl>
    <w:lvl w:ilvl="1" w:tplc="AF8289D4">
      <w:start w:val="1"/>
      <w:numFmt w:val="bullet"/>
      <w:lvlText w:val="o"/>
      <w:lvlJc w:val="left"/>
      <w:pPr>
        <w:tabs>
          <w:tab w:val="num" w:pos="1440"/>
        </w:tabs>
        <w:ind w:left="1440" w:hanging="360"/>
      </w:pPr>
      <w:rPr>
        <w:rFonts w:ascii="Courier New" w:hAnsi="Courier New"/>
      </w:rPr>
    </w:lvl>
    <w:lvl w:ilvl="2" w:tplc="FEF6D5BA">
      <w:start w:val="1"/>
      <w:numFmt w:val="bullet"/>
      <w:lvlText w:val=""/>
      <w:lvlJc w:val="left"/>
      <w:pPr>
        <w:tabs>
          <w:tab w:val="num" w:pos="2160"/>
        </w:tabs>
        <w:ind w:left="2160" w:hanging="360"/>
      </w:pPr>
      <w:rPr>
        <w:rFonts w:ascii="Wingdings" w:hAnsi="Wingdings"/>
      </w:rPr>
    </w:lvl>
    <w:lvl w:ilvl="3" w:tplc="BC92E65A">
      <w:start w:val="1"/>
      <w:numFmt w:val="bullet"/>
      <w:lvlText w:val=""/>
      <w:lvlJc w:val="left"/>
      <w:pPr>
        <w:tabs>
          <w:tab w:val="num" w:pos="2880"/>
        </w:tabs>
        <w:ind w:left="2880" w:hanging="360"/>
      </w:pPr>
      <w:rPr>
        <w:rFonts w:ascii="Symbol" w:hAnsi="Symbol"/>
      </w:rPr>
    </w:lvl>
    <w:lvl w:ilvl="4" w:tplc="C1C67B50">
      <w:start w:val="1"/>
      <w:numFmt w:val="bullet"/>
      <w:lvlText w:val="o"/>
      <w:lvlJc w:val="left"/>
      <w:pPr>
        <w:tabs>
          <w:tab w:val="num" w:pos="3600"/>
        </w:tabs>
        <w:ind w:left="3600" w:hanging="360"/>
      </w:pPr>
      <w:rPr>
        <w:rFonts w:ascii="Courier New" w:hAnsi="Courier New"/>
      </w:rPr>
    </w:lvl>
    <w:lvl w:ilvl="5" w:tplc="2DCE833E">
      <w:start w:val="1"/>
      <w:numFmt w:val="bullet"/>
      <w:lvlText w:val=""/>
      <w:lvlJc w:val="left"/>
      <w:pPr>
        <w:tabs>
          <w:tab w:val="num" w:pos="4320"/>
        </w:tabs>
        <w:ind w:left="4320" w:hanging="360"/>
      </w:pPr>
      <w:rPr>
        <w:rFonts w:ascii="Wingdings" w:hAnsi="Wingdings"/>
      </w:rPr>
    </w:lvl>
    <w:lvl w:ilvl="6" w:tplc="7186A86C">
      <w:start w:val="1"/>
      <w:numFmt w:val="bullet"/>
      <w:lvlText w:val=""/>
      <w:lvlJc w:val="left"/>
      <w:pPr>
        <w:tabs>
          <w:tab w:val="num" w:pos="5040"/>
        </w:tabs>
        <w:ind w:left="5040" w:hanging="360"/>
      </w:pPr>
      <w:rPr>
        <w:rFonts w:ascii="Symbol" w:hAnsi="Symbol"/>
      </w:rPr>
    </w:lvl>
    <w:lvl w:ilvl="7" w:tplc="EB94135C">
      <w:start w:val="1"/>
      <w:numFmt w:val="bullet"/>
      <w:lvlText w:val="o"/>
      <w:lvlJc w:val="left"/>
      <w:pPr>
        <w:tabs>
          <w:tab w:val="num" w:pos="5760"/>
        </w:tabs>
        <w:ind w:left="5760" w:hanging="360"/>
      </w:pPr>
      <w:rPr>
        <w:rFonts w:ascii="Courier New" w:hAnsi="Courier New"/>
      </w:rPr>
    </w:lvl>
    <w:lvl w:ilvl="8" w:tplc="3884833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52F279E4">
      <w:start w:val="1"/>
      <w:numFmt w:val="bullet"/>
      <w:lvlText w:val=""/>
      <w:lvlJc w:val="left"/>
      <w:pPr>
        <w:ind w:left="720" w:hanging="360"/>
      </w:pPr>
      <w:rPr>
        <w:rFonts w:ascii="Symbol" w:hAnsi="Symbol"/>
      </w:rPr>
    </w:lvl>
    <w:lvl w:ilvl="1" w:tplc="8494B5D2">
      <w:start w:val="1"/>
      <w:numFmt w:val="bullet"/>
      <w:lvlText w:val="o"/>
      <w:lvlJc w:val="left"/>
      <w:pPr>
        <w:tabs>
          <w:tab w:val="num" w:pos="1440"/>
        </w:tabs>
        <w:ind w:left="1440" w:hanging="360"/>
      </w:pPr>
      <w:rPr>
        <w:rFonts w:ascii="Courier New" w:hAnsi="Courier New"/>
      </w:rPr>
    </w:lvl>
    <w:lvl w:ilvl="2" w:tplc="AF282646">
      <w:start w:val="1"/>
      <w:numFmt w:val="bullet"/>
      <w:lvlText w:val=""/>
      <w:lvlJc w:val="left"/>
      <w:pPr>
        <w:tabs>
          <w:tab w:val="num" w:pos="2160"/>
        </w:tabs>
        <w:ind w:left="2160" w:hanging="360"/>
      </w:pPr>
      <w:rPr>
        <w:rFonts w:ascii="Wingdings" w:hAnsi="Wingdings"/>
      </w:rPr>
    </w:lvl>
    <w:lvl w:ilvl="3" w:tplc="C758FAB8">
      <w:start w:val="1"/>
      <w:numFmt w:val="bullet"/>
      <w:lvlText w:val=""/>
      <w:lvlJc w:val="left"/>
      <w:pPr>
        <w:tabs>
          <w:tab w:val="num" w:pos="2880"/>
        </w:tabs>
        <w:ind w:left="2880" w:hanging="360"/>
      </w:pPr>
      <w:rPr>
        <w:rFonts w:ascii="Symbol" w:hAnsi="Symbol"/>
      </w:rPr>
    </w:lvl>
    <w:lvl w:ilvl="4" w:tplc="F7E84A1C">
      <w:start w:val="1"/>
      <w:numFmt w:val="bullet"/>
      <w:lvlText w:val="o"/>
      <w:lvlJc w:val="left"/>
      <w:pPr>
        <w:tabs>
          <w:tab w:val="num" w:pos="3600"/>
        </w:tabs>
        <w:ind w:left="3600" w:hanging="360"/>
      </w:pPr>
      <w:rPr>
        <w:rFonts w:ascii="Courier New" w:hAnsi="Courier New"/>
      </w:rPr>
    </w:lvl>
    <w:lvl w:ilvl="5" w:tplc="A26ECDD0">
      <w:start w:val="1"/>
      <w:numFmt w:val="bullet"/>
      <w:lvlText w:val=""/>
      <w:lvlJc w:val="left"/>
      <w:pPr>
        <w:tabs>
          <w:tab w:val="num" w:pos="4320"/>
        </w:tabs>
        <w:ind w:left="4320" w:hanging="360"/>
      </w:pPr>
      <w:rPr>
        <w:rFonts w:ascii="Wingdings" w:hAnsi="Wingdings"/>
      </w:rPr>
    </w:lvl>
    <w:lvl w:ilvl="6" w:tplc="4DEE3330">
      <w:start w:val="1"/>
      <w:numFmt w:val="bullet"/>
      <w:lvlText w:val=""/>
      <w:lvlJc w:val="left"/>
      <w:pPr>
        <w:tabs>
          <w:tab w:val="num" w:pos="5040"/>
        </w:tabs>
        <w:ind w:left="5040" w:hanging="360"/>
      </w:pPr>
      <w:rPr>
        <w:rFonts w:ascii="Symbol" w:hAnsi="Symbol"/>
      </w:rPr>
    </w:lvl>
    <w:lvl w:ilvl="7" w:tplc="15CCB4E2">
      <w:start w:val="1"/>
      <w:numFmt w:val="bullet"/>
      <w:lvlText w:val="o"/>
      <w:lvlJc w:val="left"/>
      <w:pPr>
        <w:tabs>
          <w:tab w:val="num" w:pos="5760"/>
        </w:tabs>
        <w:ind w:left="5760" w:hanging="360"/>
      </w:pPr>
      <w:rPr>
        <w:rFonts w:ascii="Courier New" w:hAnsi="Courier New"/>
      </w:rPr>
    </w:lvl>
    <w:lvl w:ilvl="8" w:tplc="B45A5B64">
      <w:start w:val="1"/>
      <w:numFmt w:val="bullet"/>
      <w:lvlText w:val=""/>
      <w:lvlJc w:val="left"/>
      <w:pPr>
        <w:tabs>
          <w:tab w:val="num" w:pos="6480"/>
        </w:tabs>
        <w:ind w:left="6480" w:hanging="360"/>
      </w:pPr>
      <w:rPr>
        <w:rFonts w:ascii="Wingdings" w:hAnsi="Wingdings"/>
      </w:rPr>
    </w:lvl>
  </w:abstractNum>
  <w:abstractNum w:abstractNumId="7" w15:restartNumberingAfterBreak="0">
    <w:nsid w:val="00000BB3"/>
    <w:multiLevelType w:val="hybridMultilevel"/>
    <w:tmpl w:val="6C7C2C72"/>
    <w:lvl w:ilvl="0" w:tplc="5566B84A">
      <w:start w:val="2"/>
      <w:numFmt w:val="decimal"/>
      <w:lvlText w:val="[%1]"/>
      <w:lvlJc w:val="left"/>
    </w:lvl>
    <w:lvl w:ilvl="1" w:tplc="6AEAF61A">
      <w:numFmt w:val="decimal"/>
      <w:lvlText w:val=""/>
      <w:lvlJc w:val="left"/>
    </w:lvl>
    <w:lvl w:ilvl="2" w:tplc="E076BB28">
      <w:numFmt w:val="decimal"/>
      <w:lvlText w:val=""/>
      <w:lvlJc w:val="left"/>
    </w:lvl>
    <w:lvl w:ilvl="3" w:tplc="86CE37EE">
      <w:numFmt w:val="decimal"/>
      <w:lvlText w:val=""/>
      <w:lvlJc w:val="left"/>
    </w:lvl>
    <w:lvl w:ilvl="4" w:tplc="10FE5060">
      <w:numFmt w:val="decimal"/>
      <w:lvlText w:val=""/>
      <w:lvlJc w:val="left"/>
    </w:lvl>
    <w:lvl w:ilvl="5" w:tplc="CD8020E0">
      <w:numFmt w:val="decimal"/>
      <w:lvlText w:val=""/>
      <w:lvlJc w:val="left"/>
    </w:lvl>
    <w:lvl w:ilvl="6" w:tplc="B9AA258E">
      <w:numFmt w:val="decimal"/>
      <w:lvlText w:val=""/>
      <w:lvlJc w:val="left"/>
    </w:lvl>
    <w:lvl w:ilvl="7" w:tplc="103298BC">
      <w:numFmt w:val="decimal"/>
      <w:lvlText w:val=""/>
      <w:lvlJc w:val="left"/>
    </w:lvl>
    <w:lvl w:ilvl="8" w:tplc="DC40117A">
      <w:numFmt w:val="decimal"/>
      <w:lvlText w:val=""/>
      <w:lvlJc w:val="left"/>
    </w:lvl>
  </w:abstractNum>
  <w:abstractNum w:abstractNumId="8" w15:restartNumberingAfterBreak="0">
    <w:nsid w:val="00002EA6"/>
    <w:multiLevelType w:val="hybridMultilevel"/>
    <w:tmpl w:val="CF28D762"/>
    <w:lvl w:ilvl="0" w:tplc="6BD2E8C4">
      <w:start w:val="3"/>
      <w:numFmt w:val="decimal"/>
      <w:lvlText w:val="[%1]."/>
      <w:lvlJc w:val="left"/>
    </w:lvl>
    <w:lvl w:ilvl="1" w:tplc="384637A8">
      <w:numFmt w:val="decimal"/>
      <w:lvlText w:val=""/>
      <w:lvlJc w:val="left"/>
    </w:lvl>
    <w:lvl w:ilvl="2" w:tplc="AB488EEE">
      <w:numFmt w:val="decimal"/>
      <w:lvlText w:val=""/>
      <w:lvlJc w:val="left"/>
    </w:lvl>
    <w:lvl w:ilvl="3" w:tplc="EB50FA72">
      <w:numFmt w:val="decimal"/>
      <w:lvlText w:val=""/>
      <w:lvlJc w:val="left"/>
    </w:lvl>
    <w:lvl w:ilvl="4" w:tplc="86749FC4">
      <w:numFmt w:val="decimal"/>
      <w:lvlText w:val=""/>
      <w:lvlJc w:val="left"/>
    </w:lvl>
    <w:lvl w:ilvl="5" w:tplc="A754D034">
      <w:numFmt w:val="decimal"/>
      <w:lvlText w:val=""/>
      <w:lvlJc w:val="left"/>
    </w:lvl>
    <w:lvl w:ilvl="6" w:tplc="F4E6C8E6">
      <w:numFmt w:val="decimal"/>
      <w:lvlText w:val=""/>
      <w:lvlJc w:val="left"/>
    </w:lvl>
    <w:lvl w:ilvl="7" w:tplc="DDFE103A">
      <w:numFmt w:val="decimal"/>
      <w:lvlText w:val=""/>
      <w:lvlJc w:val="left"/>
    </w:lvl>
    <w:lvl w:ilvl="8" w:tplc="F9E8DA80">
      <w:numFmt w:val="decimal"/>
      <w:lvlText w:val=""/>
      <w:lvlJc w:val="left"/>
    </w:lvl>
  </w:abstractNum>
  <w:abstractNum w:abstractNumId="9" w15:restartNumberingAfterBreak="0">
    <w:nsid w:val="187508B8"/>
    <w:multiLevelType w:val="hybridMultilevel"/>
    <w:tmpl w:val="51E67E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34A37F8A"/>
    <w:multiLevelType w:val="hybridMultilevel"/>
    <w:tmpl w:val="3708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60393"/>
    <w:multiLevelType w:val="hybridMultilevel"/>
    <w:tmpl w:val="41A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30CF4"/>
    <w:multiLevelType w:val="hybridMultilevel"/>
    <w:tmpl w:val="3D18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939BD"/>
    <w:multiLevelType w:val="hybridMultilevel"/>
    <w:tmpl w:val="7906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22694"/>
    <w:multiLevelType w:val="hybridMultilevel"/>
    <w:tmpl w:val="57E2F0E0"/>
    <w:lvl w:ilvl="0" w:tplc="FC92F938">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485E4A"/>
    <w:multiLevelType w:val="hybridMultilevel"/>
    <w:tmpl w:val="0B122F92"/>
    <w:lvl w:ilvl="0" w:tplc="FC92F938">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1C0FF3"/>
    <w:multiLevelType w:val="hybridMultilevel"/>
    <w:tmpl w:val="1EC2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B6237"/>
    <w:multiLevelType w:val="hybridMultilevel"/>
    <w:tmpl w:val="4B5C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6"/>
  </w:num>
  <w:num w:numId="11">
    <w:abstractNumId w:val="13"/>
  </w:num>
  <w:num w:numId="12">
    <w:abstractNumId w:val="11"/>
  </w:num>
  <w:num w:numId="13">
    <w:abstractNumId w:val="12"/>
  </w:num>
  <w:num w:numId="14">
    <w:abstractNumId w:val="15"/>
  </w:num>
  <w:num w:numId="15">
    <w:abstractNumId w:val="14"/>
  </w:num>
  <w:num w:numId="16">
    <w:abstractNumId w:val="10"/>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49"/>
    <w:rsid w:val="000062AD"/>
    <w:rsid w:val="000234EE"/>
    <w:rsid w:val="00053788"/>
    <w:rsid w:val="00080076"/>
    <w:rsid w:val="000967AF"/>
    <w:rsid w:val="000A2583"/>
    <w:rsid w:val="000F5E60"/>
    <w:rsid w:val="00125078"/>
    <w:rsid w:val="00134F74"/>
    <w:rsid w:val="001456D8"/>
    <w:rsid w:val="00150403"/>
    <w:rsid w:val="00182414"/>
    <w:rsid w:val="00185BFE"/>
    <w:rsid w:val="001A165E"/>
    <w:rsid w:val="001D039B"/>
    <w:rsid w:val="001E1502"/>
    <w:rsid w:val="001E3CF2"/>
    <w:rsid w:val="001F1156"/>
    <w:rsid w:val="001F6761"/>
    <w:rsid w:val="002452BB"/>
    <w:rsid w:val="00284E62"/>
    <w:rsid w:val="00294B04"/>
    <w:rsid w:val="002A0B2A"/>
    <w:rsid w:val="002B6BC8"/>
    <w:rsid w:val="002C1A59"/>
    <w:rsid w:val="003407E4"/>
    <w:rsid w:val="00365DF0"/>
    <w:rsid w:val="0037621F"/>
    <w:rsid w:val="00410689"/>
    <w:rsid w:val="00410A88"/>
    <w:rsid w:val="00464CE8"/>
    <w:rsid w:val="00464F03"/>
    <w:rsid w:val="004B2763"/>
    <w:rsid w:val="004D3B16"/>
    <w:rsid w:val="004F0E36"/>
    <w:rsid w:val="004F5631"/>
    <w:rsid w:val="00505D7A"/>
    <w:rsid w:val="00527FD4"/>
    <w:rsid w:val="00567FD9"/>
    <w:rsid w:val="005A3709"/>
    <w:rsid w:val="005B5CB3"/>
    <w:rsid w:val="005B788C"/>
    <w:rsid w:val="005C2149"/>
    <w:rsid w:val="005D7AE4"/>
    <w:rsid w:val="00637274"/>
    <w:rsid w:val="0064001A"/>
    <w:rsid w:val="00661CB8"/>
    <w:rsid w:val="00674F9B"/>
    <w:rsid w:val="006B19E0"/>
    <w:rsid w:val="006C28D3"/>
    <w:rsid w:val="006E76FB"/>
    <w:rsid w:val="006F4244"/>
    <w:rsid w:val="006F54CA"/>
    <w:rsid w:val="0073053D"/>
    <w:rsid w:val="00742E0C"/>
    <w:rsid w:val="00747325"/>
    <w:rsid w:val="00780786"/>
    <w:rsid w:val="00780F64"/>
    <w:rsid w:val="0078458F"/>
    <w:rsid w:val="007E5FEC"/>
    <w:rsid w:val="007F61D5"/>
    <w:rsid w:val="00845B85"/>
    <w:rsid w:val="008649C8"/>
    <w:rsid w:val="00884FDF"/>
    <w:rsid w:val="00887F90"/>
    <w:rsid w:val="0089027C"/>
    <w:rsid w:val="008E1CD6"/>
    <w:rsid w:val="008E71C1"/>
    <w:rsid w:val="008F44CC"/>
    <w:rsid w:val="009147D3"/>
    <w:rsid w:val="00957C89"/>
    <w:rsid w:val="009759E0"/>
    <w:rsid w:val="00981EC9"/>
    <w:rsid w:val="00983DB6"/>
    <w:rsid w:val="009C4E5F"/>
    <w:rsid w:val="009D6C38"/>
    <w:rsid w:val="00A02769"/>
    <w:rsid w:val="00A05F8C"/>
    <w:rsid w:val="00A262B8"/>
    <w:rsid w:val="00A4451C"/>
    <w:rsid w:val="00A6505C"/>
    <w:rsid w:val="00A749B2"/>
    <w:rsid w:val="00AB7984"/>
    <w:rsid w:val="00AD224F"/>
    <w:rsid w:val="00AF25C9"/>
    <w:rsid w:val="00B34E05"/>
    <w:rsid w:val="00B71C6D"/>
    <w:rsid w:val="00C265CD"/>
    <w:rsid w:val="00C443A9"/>
    <w:rsid w:val="00C612B3"/>
    <w:rsid w:val="00C64334"/>
    <w:rsid w:val="00C6731B"/>
    <w:rsid w:val="00C82CBB"/>
    <w:rsid w:val="00CA24A5"/>
    <w:rsid w:val="00CC404C"/>
    <w:rsid w:val="00D011B0"/>
    <w:rsid w:val="00D1348B"/>
    <w:rsid w:val="00D141FD"/>
    <w:rsid w:val="00D228E3"/>
    <w:rsid w:val="00D311EF"/>
    <w:rsid w:val="00D3442B"/>
    <w:rsid w:val="00D43D11"/>
    <w:rsid w:val="00D637E2"/>
    <w:rsid w:val="00D83026"/>
    <w:rsid w:val="00D93346"/>
    <w:rsid w:val="00DC0AB5"/>
    <w:rsid w:val="00DD49C9"/>
    <w:rsid w:val="00DE2A96"/>
    <w:rsid w:val="00E002AD"/>
    <w:rsid w:val="00E03E9F"/>
    <w:rsid w:val="00E05AE5"/>
    <w:rsid w:val="00E3190E"/>
    <w:rsid w:val="00E331AC"/>
    <w:rsid w:val="00E60AAD"/>
    <w:rsid w:val="00EB2C2A"/>
    <w:rsid w:val="00EB30C6"/>
    <w:rsid w:val="00EF2ABD"/>
    <w:rsid w:val="00F679C7"/>
    <w:rsid w:val="00FB51BE"/>
    <w:rsid w:val="00FC094F"/>
    <w:rsid w:val="00FD0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EA23"/>
  <w15:docId w15:val="{9E06B41C-81FE-4B98-A236-0C943DDA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00" w:lineRule="atLeast"/>
    </w:pPr>
  </w:style>
  <w:style w:type="paragraph" w:customStyle="1" w:styleId="div">
    <w:name w:val="div"/>
    <w:basedOn w:val="Normal"/>
  </w:style>
  <w:style w:type="paragraph" w:customStyle="1" w:styleId="divdocumentdivfirstsection">
    <w:name w:val="div_document_div_firstsection"/>
    <w:basedOn w:val="Normal"/>
  </w:style>
  <w:style w:type="character" w:customStyle="1" w:styleId="divdocumentdivPARAGRAPHNAME">
    <w:name w:val="div_document_div_PARAGRAPH_NAME"/>
    <w:basedOn w:val="DefaultParagraphFont"/>
    <w:rPr>
      <w:color w:val="FFFFFF"/>
      <w:bdr w:val="none" w:sz="0" w:space="0" w:color="auto"/>
      <w:shd w:val="clear" w:color="auto" w:fill="3C5769"/>
    </w:rPr>
  </w:style>
  <w:style w:type="paragraph" w:customStyle="1" w:styleId="divname">
    <w:name w:val="div_name"/>
    <w:basedOn w:val="div"/>
    <w:pPr>
      <w:spacing w:line="700" w:lineRule="atLeast"/>
    </w:pPr>
    <w:rPr>
      <w:sz w:val="54"/>
      <w:szCs w:val="54"/>
    </w:rPr>
  </w:style>
  <w:style w:type="paragraph" w:customStyle="1" w:styleId="monogram">
    <w:name w:val="monogram"/>
    <w:basedOn w:val="Normal"/>
    <w:pPr>
      <w:pBdr>
        <w:top w:val="none" w:sz="0" w:space="20" w:color="auto"/>
      </w:pBdr>
      <w:jc w:val="center"/>
    </w:pPr>
    <w:rPr>
      <w:rFonts w:ascii="Palatino Linotype" w:eastAsia="Palatino Linotype" w:hAnsi="Palatino Linotype" w:cs="Palatino Linotype"/>
    </w:rPr>
  </w:style>
  <w:style w:type="character" w:customStyle="1" w:styleId="span">
    <w:name w:val="span"/>
    <w:basedOn w:val="DefaultParagraphFont"/>
    <w:rPr>
      <w:sz w:val="24"/>
      <w:szCs w:val="24"/>
      <w:bdr w:val="none" w:sz="0" w:space="0" w:color="auto"/>
      <w:vertAlign w:val="baseline"/>
    </w:rPr>
  </w:style>
  <w:style w:type="table" w:customStyle="1" w:styleId="nametable">
    <w:name w:val="nametable"/>
    <w:basedOn w:val="TableNormal"/>
    <w:tblPr/>
  </w:style>
  <w:style w:type="character" w:customStyle="1" w:styleId="leftboxleftpaddingcell">
    <w:name w:val="leftboxleftpaddingcell"/>
    <w:basedOn w:val="DefaultParagraphFont"/>
  </w:style>
  <w:style w:type="paragraph" w:customStyle="1" w:styleId="leftboxleftpaddingcellParagraph">
    <w:name w:val="leftboxleftpaddingcell Paragraph"/>
    <w:basedOn w:val="Normal"/>
  </w:style>
  <w:style w:type="character" w:customStyle="1" w:styleId="left-box">
    <w:name w:val="left-box"/>
    <w:basedOn w:val="DefaultParagraphFont"/>
  </w:style>
  <w:style w:type="paragraph" w:customStyle="1" w:styleId="divdocumentsection">
    <w:name w:val="div_document_section"/>
    <w:basedOn w:val="Normal"/>
    <w:pPr>
      <w:pBdr>
        <w:top w:val="none" w:sz="0" w:space="20" w:color="auto"/>
      </w:pBdr>
    </w:pPr>
  </w:style>
  <w:style w:type="paragraph" w:customStyle="1" w:styleId="divdocumentleft-boxheading">
    <w:name w:val="div_document_left-box_heading"/>
    <w:basedOn w:val="Normal"/>
    <w:pPr>
      <w:pBdr>
        <w:top w:val="single" w:sz="8" w:space="0" w:color="C4C4C4"/>
      </w:pBdr>
    </w:pPr>
  </w:style>
  <w:style w:type="paragraph" w:customStyle="1" w:styleId="divdocumentdivsectiontitle">
    <w:name w:val="div_document_div_sectiontitle"/>
    <w:basedOn w:val="Normal"/>
    <w:pPr>
      <w:spacing w:line="340" w:lineRule="atLeast"/>
    </w:pPr>
    <w:rPr>
      <w:sz w:val="26"/>
      <w:szCs w:val="26"/>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font">
    <w:name w:val="font"/>
    <w:basedOn w:val="DefaultParagraphFont"/>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txtBold">
    <w:name w:val="txtBold"/>
    <w:basedOn w:val="DefaultParagraphFont"/>
    <w:rPr>
      <w:b/>
      <w:bCs/>
    </w:rPr>
  </w:style>
  <w:style w:type="paragraph" w:customStyle="1" w:styleId="paddedline">
    <w:name w:val="paddedline"/>
    <w:basedOn w:val="Normal"/>
  </w:style>
  <w:style w:type="paragraph" w:customStyle="1" w:styleId="divdocumentulli">
    <w:name w:val="div_document_ul_li"/>
    <w:basedOn w:val="Normal"/>
    <w:pPr>
      <w:pBdr>
        <w:left w:val="none" w:sz="0" w:space="2" w:color="auto"/>
      </w:pBdr>
    </w:pPr>
  </w:style>
  <w:style w:type="character" w:customStyle="1" w:styleId="em">
    <w:name w:val="em"/>
    <w:basedOn w:val="DefaultParagraphFont"/>
    <w:rPr>
      <w:sz w:val="24"/>
      <w:szCs w:val="24"/>
      <w:bdr w:val="none" w:sz="0" w:space="0" w:color="auto"/>
      <w:vertAlign w:val="baseline"/>
    </w:r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rightboxpaddingcell">
    <w:name w:val="rightboxpaddingcell"/>
    <w:basedOn w:val="DefaultParagraphFont"/>
    <w:rPr>
      <w:shd w:val="clear" w:color="auto" w:fill="F5F5F5"/>
    </w:rPr>
  </w:style>
  <w:style w:type="character" w:customStyle="1" w:styleId="right-box">
    <w:name w:val="right-box"/>
    <w:basedOn w:val="DefaultParagraphFont"/>
    <w:rPr>
      <w:shd w:val="clear" w:color="auto" w:fill="F5F5F5"/>
    </w:rPr>
  </w:style>
  <w:style w:type="paragraph" w:customStyle="1" w:styleId="divaddress">
    <w:name w:val="div_address"/>
    <w:basedOn w:val="div"/>
    <w:pPr>
      <w:spacing w:line="300" w:lineRule="atLeast"/>
    </w:pPr>
    <w:rPr>
      <w:sz w:val="22"/>
      <w:szCs w:val="22"/>
    </w:rPr>
  </w:style>
  <w:style w:type="paragraph" w:customStyle="1" w:styleId="divdocumentright-boxheading">
    <w:name w:val="div_document_right-box_heading"/>
    <w:basedOn w:val="Normal"/>
    <w:pPr>
      <w:pBdr>
        <w:top w:val="single" w:sz="8" w:space="0" w:color="C4C4C4"/>
      </w:pBdr>
    </w:pPr>
  </w:style>
  <w:style w:type="paragraph" w:customStyle="1" w:styleId="rightboxpaddingcellParagraph">
    <w:name w:val="rightboxpaddingcell Paragraph"/>
    <w:basedOn w:val="Normal"/>
    <w:pPr>
      <w:shd w:val="clear" w:color="auto" w:fill="F5F5F5"/>
    </w:pPr>
    <w:rPr>
      <w:shd w:val="clear" w:color="auto" w:fill="F5F5F5"/>
    </w:rPr>
  </w:style>
  <w:style w:type="table" w:customStyle="1" w:styleId="divdocumentparentContainer">
    <w:name w:val="div_document_parentContainer"/>
    <w:basedOn w:val="TableNormal"/>
    <w:tblPr/>
  </w:style>
  <w:style w:type="paragraph" w:styleId="BalloonText">
    <w:name w:val="Balloon Text"/>
    <w:basedOn w:val="Normal"/>
    <w:link w:val="BalloonTextChar"/>
    <w:uiPriority w:val="99"/>
    <w:semiHidden/>
    <w:unhideWhenUsed/>
    <w:rsid w:val="00CC40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04C"/>
    <w:rPr>
      <w:rFonts w:ascii="Segoe UI" w:hAnsi="Segoe UI" w:cs="Segoe UI"/>
      <w:sz w:val="18"/>
      <w:szCs w:val="18"/>
    </w:rPr>
  </w:style>
  <w:style w:type="character" w:styleId="Hyperlink">
    <w:name w:val="Hyperlink"/>
    <w:basedOn w:val="DefaultParagraphFont"/>
    <w:uiPriority w:val="99"/>
    <w:unhideWhenUsed/>
    <w:rsid w:val="00A65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ShruthiMathew</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ShruthiMathew</dc:title>
  <dc:creator>USER</dc:creator>
  <cp:lastModifiedBy>Windows User</cp:lastModifiedBy>
  <cp:revision>72</cp:revision>
  <dcterms:created xsi:type="dcterms:W3CDTF">2020-11-02T13:56:00Z</dcterms:created>
  <dcterms:modified xsi:type="dcterms:W3CDTF">2021-05-19T10:31:00Z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DDEAAB+LCAAAAAAABAAVmrW2tEoYRB+IALfgBri7k+Hugz79PX8+TEN3fVW7WHCiIAgoAgkoj0OsIOA8KdCYyAg4K8AIxmLvRxDuyZvuQwFIPguIHWx8OXH67D3gC0167VtWgad9qatY28UHEoZdhrZia7EKRzl2I/U5A3uiDKVrHelL99ZyLU2zI2pk99Dl2qMWNfa3qwNCMf2W13K2D1qdy6pMDLUhooo8v+uHrk4WbJjhgII3iPJ89CCbGBO</vt:lpwstr>
  </property>
  <property fmtid="{D5CDD505-2E9C-101B-9397-08002B2CF9AE}" pid="3" name="x1ye=1">
    <vt:lpwstr>fXRWhNKZtk6W6QwRTerl5VQ4ncOLpvhfrnsRJDQTx5TNmbN0J9DIkU8ILe17LhlruXUOa7p3t4tLRLNTXBv1I50Cb1+oR9LHZ2llwHvwU5o4dFIl1zV0V3PhUKHoVqWGUyGOdOjmjguTcztd1ZkXFX4GonTGwTDNV+8B9FqxVTL5OU604Cpinw0RBP8JB7p+WrfKUydRdMo5EoC29TwZrkAciErGEVdmARCxYGY75mLIz3Q8nKfu+ZuqvwO9hiq</vt:lpwstr>
  </property>
  <property fmtid="{D5CDD505-2E9C-101B-9397-08002B2CF9AE}" pid="4" name="x1ye=10">
    <vt:lpwstr>sdpoi8h85kvOMZP7w2c3kGqrSnhi3jHomInO5EkWXkoODttjvLvL/gN8JrAt1naCaJsdjF9JtOfYb+cqmxq2AO38SFJ8W2BFv2zfoFohGDG6NmHEW70U30zgoCGOg7SjjqvMhwr5h4l+jkCb8MUkfrT5FGwFZWYIYXtJvT5BIHp4FbcDA6VdpjVA9lw2KhX0IEzLW/jX/XzCeS3fNPs8niE1nyGC3jCxqGzOZXRcW0lIgAHW1orq3+2A7W7+O3K</vt:lpwstr>
  </property>
  <property fmtid="{D5CDD505-2E9C-101B-9397-08002B2CF9AE}" pid="5" name="x1ye=11">
    <vt:lpwstr>+hiYmYQL1ZGcWoVJrOeCri0OQ5QzlOIjkhxCQ8SZ/B591OVxObHnIjlySZvBrMo3TQMgoh1FSv7+2znKjRo7qHie0n0V8V/tyvj7OvI7m+GK/sq9h8NKDyOGVxx4qPLB7jtPcOrxyAqgPek1c8f5ZxIiAT010Ok/fzgaVWovQ4mQvbGYnMCz+frFRf0KNOk9Ehs9FAULxmi/bzNYfrBzBdfc3Ld+Jswb9HNRGLQW/AHNDgVaCEv9xE7VmXBzMDi</vt:lpwstr>
  </property>
  <property fmtid="{D5CDD505-2E9C-101B-9397-08002B2CF9AE}" pid="6" name="x1ye=12">
    <vt:lpwstr>Ynl/Y7XmKC1Wzw5m/hj4A9PBSxRRUviE9hWJq6IO6f4AyGE44u+kZgf3yudMhSdZypte15BUnPHxtNJDosYjvJfzkzjKQXM8IjR5M0hhk5+ktCv1IAKyyoa7itUIMPnUKPzXpGPoFt1IkPRVQ05xIWmIZKIYURlYz8BE9DawKoGCyLyXFAxM9/X8bXQ6+xMm/wYC0AqphJibKxuVwwAl/t0xB7h3m/PwZXVex3TwE5tDDyfCEnj2D/H9uaSjt9S</vt:lpwstr>
  </property>
  <property fmtid="{D5CDD505-2E9C-101B-9397-08002B2CF9AE}" pid="7" name="x1ye=13">
    <vt:lpwstr>7CkcnGHaOiQ9edGDzxlUieXyMzHqI3R9OsWrDJlKdyaFdIzRuAXgUHO3BuPBnCAgioveY5Mx+PyMy0ADrlQz6iOQ1n78mskx+WVVM+hLgPIlOZZpwWu1PQdXUF9T8sVgWz20MnZFU2/utb7vV6acdZPjY4Sk95QU/OiHgjAvNpmnhZTznZjghr3iwibxSwUzxQ3EnzTynXyOrRM+ljZt1u/qZZ0XuS1PljLogyJU8g6Pbo+MLp8gkS29Evup5OS</vt:lpwstr>
  </property>
  <property fmtid="{D5CDD505-2E9C-101B-9397-08002B2CF9AE}" pid="8" name="x1ye=14">
    <vt:lpwstr>KZqmBdq4P/FSzrV9CzHOMbloY7bPfzX9fpWq6GC9I7Fi1Vrs+xDXh9HXrMaaeA2rvPgd8w19aODvxWOWPZ0c2EI28//THuaym2d7ohr6NqgQLHHXRLcHYE3AuW/2n230aLnR95R9URSeKELq9xz7Try/CGZN7IYwy7d9QAquqVVFJ47aLcJZazJvijGFFhD6apLTEA/myhe+QAxltC1Az7iGsUGCVmXkKSNdDhrmV3AQUd7bdmIdMB63e1cBFC0</vt:lpwstr>
  </property>
  <property fmtid="{D5CDD505-2E9C-101B-9397-08002B2CF9AE}" pid="9" name="x1ye=15">
    <vt:lpwstr>g1HeUCM1Ftf2kwv0QC1RaeUwVWQK+zXSowQhEO1dUCQ/fFhOvrnT3PNvEHGsJGTjMX6/mylN5iD8gPIWZPdP0TjVjYmh6uutO1FoLs/iNZnE9Ww65A3JA+qPPK9YniW/wDc8J5ipqyVdiOwi0PEwcI6LL2lO4Ov+GMifsqPV+a3iRAWtMzbYRgeJnglfYLqKxohIL4MMrV/gg+5CMPdSfwI0wd/iB4AOYCnAV7NMx/4G+Bif43yVzh4cNyZ/SWJ</vt:lpwstr>
  </property>
  <property fmtid="{D5CDD505-2E9C-101B-9397-08002B2CF9AE}" pid="10" name="x1ye=16">
    <vt:lpwstr>Uqg9jE9kWM60eigoiauwfToYtnplHwVkh+22XNoSSTLx+AJYCjPLWCTZ+wPg5u8Erlhr8m6VbhDqG9W3OhMT+z/lpNmZkar7obewZJN4LWZ5qfufXbkwd/els6M8qRtH6a/IOV74CLcZXWAQiI2pFgjEDUktWVjGVGSTY+PdCTbuO3jTuT8t1H1SoITstBleoNqMOHJmisL3QzE4gMhaNm4B381oOmN/7JaX7CiGEAKkBHF1jGixo+DAzCXyNcy</vt:lpwstr>
  </property>
  <property fmtid="{D5CDD505-2E9C-101B-9397-08002B2CF9AE}" pid="11" name="x1ye=17">
    <vt:lpwstr>JonmhsH21j+2RGJD3Lf4QVnrh1/gHMU/KcG1m5oVvMPSzRl+WspeQWEGX7DFzMwk33/M+4Mvv4CD/b8PRX+BjrJofDPJXTUbeAq0MkBl1c+AuraMek1/ir2A6lRsgX8ri7SCOa1eUh1q760v7rGdV6yTD7FkFPY4vu186f5AANOnwAldSsybygATme/667xFWfXZivRT8BG6AN1wEGICDjeVTFD6gQK887DVHP1crKmurjlj7cdcOmLqwneUyR2</vt:lpwstr>
  </property>
  <property fmtid="{D5CDD505-2E9C-101B-9397-08002B2CF9AE}" pid="12" name="x1ye=18">
    <vt:lpwstr>3H/tr72rYHXJRe2T2X/dnqsMZm/JEVbuwIA1OfKYcW9Vvj5X0dZryBasNB2ful09m2IWiNzxIy48j+5ulP+p/BPj/rff6sfK3PQ4vJXmSIHzGru2Keiao3f1cWrTju3SgIdC56SmRpxldhJN8jO2en7vvHqKWCSDgcWPVSFFsuyu8KAfltrmWfrxRL6d2rF+lw8SIhVH+cxtVL/VfCwRROg/ieirol4oW4L2Pd1iAxKX/2gH8vbSR3PmWry2XmZ</vt:lpwstr>
  </property>
  <property fmtid="{D5CDD505-2E9C-101B-9397-08002B2CF9AE}" pid="13" name="x1ye=19">
    <vt:lpwstr>NN2GO170HPK3Ge4VebZ1lY2jHDHyFWMhJAMTfW4dFvrfvqK9sg4aonEKevfhjMqmFUtKd6za8p3jpRHKo5jMMpnqqTHiCi/qBpms2ceHIMW0arJg1tU0Qhvwome8I/F+IZLgc+dr+CZORQPZSQnABU2uKGVtwkzrz/hN4qgDmf8d0og6q3Qn88JxqH6ga3V+Vmnz6dJi0tTln1e0KEPhivKtLKtzQy76D0M0qbBqUemOMj5tSBPcsP0TCFMjr4w</vt:lpwstr>
  </property>
  <property fmtid="{D5CDD505-2E9C-101B-9397-08002B2CF9AE}" pid="14" name="x1ye=2">
    <vt:lpwstr>pEksYk9uIjPTjkUagKWfhajTtPijyQlavp0/G1+zWHIWHL1MViaeFGyPvJGq8iztDiWWZhvGaTWt8DwgpkNnqF8lGNJZHXj+koYwMe3GGeg3KLjJaGulKs3pnQjME0Yh0OEyzT5UHPNYNlXn4kmUerOBv6yQTtDniHotzlM5t/1gzqo1+XfFOn1bI4V3DvGxIFEJT83Hvvpp+8LwArtvgCSPTSuRxo+SSI2rHMf4Ry8I1g2ajR0Y/Y8b2H1z4hw</vt:lpwstr>
  </property>
  <property fmtid="{D5CDD505-2E9C-101B-9397-08002B2CF9AE}" pid="15" name="x1ye=20">
    <vt:lpwstr>eP0+BSoZBHFT2Ipta+SCG2ptqX1xOyhfztV6pZ59nMPJKYKD9nYsxjXreDtpA2JUpPVH0azXxLlkjBESR7URRLPDICRvQBwnVbM05U6B1HWDtXWiDNWqk5JhPzHt06VkBrS0nAWXRzOI/PEaKT6niKok3ZQEJWUlRrVbdbhcCzEf+hnljJpfLjhhPywQoO9B+bY69juasgGoXFf4LHbS9iP8ucacQez7sIg9d7LxKMCBQKdN8av+hgKmH4h/PTA</vt:lpwstr>
  </property>
  <property fmtid="{D5CDD505-2E9C-101B-9397-08002B2CF9AE}" pid="16" name="x1ye=21">
    <vt:lpwstr>qZ5Pmdp9rMhiPbooc0HatzEM1Z3NZ/xrf0zQAHZSAbxaKWF946/61xV9eYTnB5BXSKbbAEBiIXVL5OmC6px8MoBj5fYL99LQplV6jNXQxQ9HbMcj6OWjAplMhPrNAvkjECuV8FzhWbj2e9trcaTqnsvYxmILJgG9B6SqrevQyU/qRzKY7PlMslP5WeaXG+UKTsfwxYgX4R9OdXPP2n4Gmz0nhs9EXnRH3jppFIFCImooLKFpp8B+6dNuoj5bbog</vt:lpwstr>
  </property>
  <property fmtid="{D5CDD505-2E9C-101B-9397-08002B2CF9AE}" pid="17" name="x1ye=22">
    <vt:lpwstr>v5e7A2QesEjRTg1DxHGpH6JGrkVFQb9ci6J5TkyB+b3HCvNThY5iyg56z71J9Q9jLVAA8b2vLfR8E1deJ0T/yZ3sfHqKinynheecJ0F6b5k+VuBFVziQX8Gf1e75BkPsofPPr10NQqNydVJqaATkSs+gO8rZEpr0+STyCz5a6uTF/fXceK9zEOXT20soEggNruldug+Of80BHc+FsrNlklK9GlAEyb+eSSS1Bs12iNBaKxfyJ3zfiNrsx1lMAjd</vt:lpwstr>
  </property>
  <property fmtid="{D5CDD505-2E9C-101B-9397-08002B2CF9AE}" pid="18" name="x1ye=23">
    <vt:lpwstr>xavsE6rcxD2d1eHBi5L3fZVofq0g/HZONdyksfbVlVsVyY8yPzZxkrmH3QZryDtOXfYjnscywX39M3ITp1bDr6pzxk/3iTviVXlOq2qVlEjSO8pE3jevzBvwSX6U8lgliULyAUF3YW5TjY4Iqxb6/hngWrJokGxlC/iW5pt/3X9jqxHd/yRRxV2yuM6amRy9qRfL+8PXhbYxtmh7Dbtvv7JU3khnft2MY82Ps8+XTxc7nxnH+3+EOjvpD3l96dA</vt:lpwstr>
  </property>
  <property fmtid="{D5CDD505-2E9C-101B-9397-08002B2CF9AE}" pid="19" name="x1ye=24">
    <vt:lpwstr>kWpnKfoWaKu6qMMLcAmNtbWWEhuLKY011Tnh5ANg9c85JS3mdX/1TFFX+W1wg0kMZASLHaOYONVUNcGzoMXoio1AU4up1AnwEskp114LbiDWkuDXlnmy8JEu7jcjRuE4t5PvngxeMbrBISxJM4kdkvIuJ/28IcsNbzJZi32l9kk0J3NMen9Fjzr7iWd85+OvSHeFeolF6LIi7LhVPMG8YnJ/5wB+LvnpYSEkDGkts0uQf84ocSzPfbPbBLg2ODP</vt:lpwstr>
  </property>
  <property fmtid="{D5CDD505-2E9C-101B-9397-08002B2CF9AE}" pid="20" name="x1ye=25">
    <vt:lpwstr>ZYF5j5ZwcP/mMuXA+VgOMLYKWQVuwQAYNsrccAcqXwQhmq1k83o7E+yciLj/BbpcLYsLvZyIoZ3JCfMeMPdWPYZcL/tyzsyZwA+mHiIERKXEiYs3VSW3O0W8npE/srGViQ6jOTE8UtW2ACu3xUH5efSj8G1THX/iSvt43pSUmCGaO/S9lPvcO0cwTRl9u6bVCN7ZgX2m2s32b+nBNvyFtLV3WduPFuDj/GioN0qT+uqpHV5n5gPSZVeVsgDxu/T</vt:lpwstr>
  </property>
  <property fmtid="{D5CDD505-2E9C-101B-9397-08002B2CF9AE}" pid="21" name="x1ye=26">
    <vt:lpwstr>Xb6x/m+APPDAPc5J/6/nV1FFIkX3pszBt7pVGH328/IntgZt6aNwjR8yJANVpEWsEgThOFhXAHxU+8iIYDEwZ2LQYqlnqAAOUPTfiR2GF40BpLQxKyMMPajxyXllcrpy5T/nGAva48GjllsDnEFWJDDLZbc/32jvHUBsvLHzBmpbtMCf6RQMEPCZXWiJy2mviYkExb9Eqng/heTejFn2PqPY+s6XqFjpZTVL8sGbfQnaMjkQwPwoF2xT1PqPgXC</vt:lpwstr>
  </property>
  <property fmtid="{D5CDD505-2E9C-101B-9397-08002B2CF9AE}" pid="22" name="x1ye=27">
    <vt:lpwstr>pnVADhcRS9kOQQ0ioxjkiWDaOo4PfcA8RRWIVZWEYnGA9vvPaoiYcyYQcNOfZ+WZk4Rnv1STl+cmQ9UPmXMUCFTLr0dm5bBK5nQWldEyMl4nHDcjpfYuc/VRt0/WSqzwYQEr1luhHWT7//h0APoTjHbTPfOpvbXL537r+XCeNKBra9+rfpZ7JxSZpAxLz+Ay/HLFCM+stWXM8ls4AkLd6pyZu87+JgY/PPR5fJqrytwkgFTjqYxqeD9PSl4R+FL</vt:lpwstr>
  </property>
  <property fmtid="{D5CDD505-2E9C-101B-9397-08002B2CF9AE}" pid="23" name="x1ye=28">
    <vt:lpwstr>MWU/i9Ydf2DzTG2Y2gji/XtxAK/7VBndmCw54P8lcNEU6oM58kLwi5fz4JEJVXGJRwtp1Klehh/x23Kn0M/U32cP1kBQbZgd8e6nICgjEB1wohRm9C82peYtMVdPzvvGoxJBjwo2qst1VXxi5EcXdlevwyU/c7a15vDW6xv3JXyO92iM2QTD6NEF7HS2dFBX5akQTjpWqQLZkteZAGlokt0WKCIl/PYl1Z/CcLhMsdGV5o8Ok1c4HdyU0n9M/wc</vt:lpwstr>
  </property>
  <property fmtid="{D5CDD505-2E9C-101B-9397-08002B2CF9AE}" pid="24" name="x1ye=29">
    <vt:lpwstr>A7++XEQXxKXCMPChrLUcPtFrKDBbxY/WqOcfdUK7gjFJy1Y8Kb7U5j8QAalb8LTbdmyD1kLssZh9CVaMZBebiuld3o8BXPwiWVqLsPqbNwxIqN6dYYVlibjNOvXN4IHn+yAWqUR4ZYTQpW6yGtJ2fFxud5e+01sl/oWE9lbfuImhTg1KH6e2NEHeB7wJd35tYrPXVJCiCC7cBkPEXLa6I56bxZwigL75vVfRo8SYiqi1qHjkkVZEj0F7ZDaNs+m</vt:lpwstr>
  </property>
  <property fmtid="{D5CDD505-2E9C-101B-9397-08002B2CF9AE}" pid="25" name="x1ye=3">
    <vt:lpwstr>F3I5Zit/2LZ+Oy9IQ0s4ckw5gJtzJ/cu9MmynSo3BfFYIC7zs+enlKxX2nqpqleDKS1eNXJxg1VeBsdGKsENjv+8NqkG8DorO5WYkQcqQayB7mpzCkLIUjeLkGjzl4SzLBJ0bpvSkEb10nQCyjhidbAzYSV8iZ6gSmBXEEOHqCp2c7DZrRa76dIZxz3oqj6p5MdjZyuY/fYZvCMbn756Fzeh/M25N5GnmwZ49wD3G8/NJBde37FQwCWPgSjwqBM</vt:lpwstr>
  </property>
  <property fmtid="{D5CDD505-2E9C-101B-9397-08002B2CF9AE}" pid="26" name="x1ye=30">
    <vt:lpwstr>czutaynOFO9ZgeIMS0dV4LoTJqiDdnJtNjWScEV7EhyGoC2UwO91/mw17NqimopbxiAglrFDi6Bhsu1X9sQh+G0R4lct9nf+qCz86jEZSjeohCDXJrO0l3xJPT9sQd1pV1wcnmY3iTA1mSbUOg/NdRnX4W5K0FMUNTvPeEcnipPu2G97GFiP4znoFJIWfQZ4Nm0EiIJ8kTuPaqaTIqvl1pSsrlf0aBTEEjSDaXLania58qLE5qgOG8rpX6AJjlE</vt:lpwstr>
  </property>
  <property fmtid="{D5CDD505-2E9C-101B-9397-08002B2CF9AE}" pid="27" name="x1ye=31">
    <vt:lpwstr>qy/6gnHugPfKPBuQfW9mqhds5q+tpm2m6RYD3VNBcrge1yaei6QI2T3FIocVUKc76lOGkXvF+TpWuU+Fb+0859uGFYBXkCwJwGtEZZYtfeX7fhVlI3KMP8kXMV+vZASYltOVcqyWpmAb3D98depXMmNvCYHlQGiuBoALJ/D/XwN7r/xQQq/mgMUewgfe7k0YujWS3Ek4zcNeJUH25o1IGSQLaE/7P/5haDqPyNgLPaSoWWRYs5nsq1j72XvEdiS</vt:lpwstr>
  </property>
  <property fmtid="{D5CDD505-2E9C-101B-9397-08002B2CF9AE}" pid="28" name="x1ye=32">
    <vt:lpwstr>Qu9LtSLTRxHPLvDRcPP+6+/oG50BAwKCGkdJs79RoBJcovswoHNNfyY0nlbf+0iynFiznJRxO0EYTX0o0So/XoJrh46J/cUpTSPj1TcBgHp1sO7plz+VKWR61eRer1CVhLI8qJvvywK/4BGiXz8Fv+4ky93+TkjBraDcyke4Xks1S69N8z+6mhd6/BbmLweqY0v3sHd6S4wyrxIgW2HKsxUdy2b+7lKNHu1aSS4F+9CWtphQ4C2MXavhY0ZoQqb</vt:lpwstr>
  </property>
  <property fmtid="{D5CDD505-2E9C-101B-9397-08002B2CF9AE}" pid="29" name="x1ye=33">
    <vt:lpwstr>weLz5IrO5Sb2ijc1IdRrcEoucDdXA+3AIMuHXg7SrYcNqxgJcanc8t6StpJ1AGJn3K7MbbYbd1QssbZvCMBchUJ45x88hdvEjJ+pF4aweYL+7izaTXFm3c9fzvjRDsjZgbOG99bHsqwFoQ6p7HxNtmAE2+FuVap6zYGpp32auVAVIMu5NZooby/X0gFZTR3uwI0S3IjuVGXPFgImrx15mvCgoDDyfZAAYNjYtb7BM1cZWkiuHakog7P0SVRP275</vt:lpwstr>
  </property>
  <property fmtid="{D5CDD505-2E9C-101B-9397-08002B2CF9AE}" pid="30" name="x1ye=34">
    <vt:lpwstr>BH429F3mzbt2h+qNueCh59nNAYERC8Z3ptcx2VC2wYhHZG20WFhUrfLJTW19dDnwDIUJQfe259YCeUdnNjh+L+WUkGVYyl5jw0fcb5C7lU89E4KTnOdwr3JqIgShRQIesGeFib9AfbhRzGtvbxc35X41q0IgHK3XjNpMdOFagR1nsr9mfWsqFY6NfuOQ2NRpIWQ7KiDLuJ4aBsIVYuVuRBOdeSgTvGJg9Jqki7hkjtrGtj9FWwA9n8hXOA9W3Iv</vt:lpwstr>
  </property>
  <property fmtid="{D5CDD505-2E9C-101B-9397-08002B2CF9AE}" pid="31" name="x1ye=35">
    <vt:lpwstr>tE3nfcSKAXvwFCAf3/aCj8JPXxZ0qjKFvuWNvHtL/WoqfiqYO1xxFjA4vkhCW5Y+sh2xzGVKhkR48u1uqStzQ0C6v37bY2bd9DqWzAumWGineVfKHfZOXBBsTeSRUXWX625dO/IxemiiD7zEUd1N6hrG9H7svUPt/9yA3vbl07LpmdmcOvgtXlyMw7RA5sgMNfCtYyOxB9YQnntnyxK8t6HxF5kddpkMwgT0p9liGKkzeyK2BjuXYIZut7L6yCJ</vt:lpwstr>
  </property>
  <property fmtid="{D5CDD505-2E9C-101B-9397-08002B2CF9AE}" pid="32" name="x1ye=36">
    <vt:lpwstr>RWywVIlFje5zo8npdVJaV3+Scq8T9d1Z4y4yoiXp011fcsJhAgmJmt5kywRGBwiY/zlCGZf5pgunoIiFLjktxHt4Peb9leNOsyAYRBmQ4pbSZ009/lesjH7LjiERd6e8r2E6+MNEO2LxCJQq9YO1E4xBHycHknlhveyVYOw3lOBwpqjepUhRWrmFGZP8rJyLFNekLNZ8BVZEbfx7I3e5Et4h2HfbepmDoaCs3JMyfrz/4UKF4dgVStLgD1gXHMi</vt:lpwstr>
  </property>
  <property fmtid="{D5CDD505-2E9C-101B-9397-08002B2CF9AE}" pid="33" name="x1ye=37">
    <vt:lpwstr>b88AT/mCSKqVqJA1rGAcnWUV42yvAAz1X0EzahUMTd8Qcs7Qtm2yjcPRDBQe6Y3l0Bk2k3p7jUJGs9KuaNu0Agh/s+Btc7nplcftduo4W+Z9mX2enSqZPHXFt3Rsyr/cndddfNDeIxt67rAswea5/zxky0yGk7f07rrpkmA/SR8kC5qr/ZS51Uy7Hxwif2LRH78HHZpws3+f54PGgq7OvJ+Ftr/LrROCgMjo7l38UpHpkkyYvuy1dpWGPvaWCf6</vt:lpwstr>
  </property>
  <property fmtid="{D5CDD505-2E9C-101B-9397-08002B2CF9AE}" pid="34" name="x1ye=38">
    <vt:lpwstr>/MSRdfX0Fj6v7ihXG+SkoN2u/1weJKGfMDdWm2A/dXSk2ta+AVIjrcTizSGvNfpI9/MsRAIfVHHKF5Hz+RVDwnJ6vZ8lHV0JbDDXCV3Eq+Kagcbe9gLIo0qGzOvSm1AF8gPh+wyPPThM8vRGM8Z3i/ysxqjrQG1QhjBS7p572+xva/MAIgjum2KaR//tQ+sWu25tLMw8lSpKoWx7cMrWqi0LZ8dHtUf10+2jx5MDnUopk52W7BaIq3+vudAxAiu</vt:lpwstr>
  </property>
  <property fmtid="{D5CDD505-2E9C-101B-9397-08002B2CF9AE}" pid="35" name="x1ye=39">
    <vt:lpwstr>mLetYtpiZ7rQhOmnP6l6UXZb+SBITjT9A/vAZhC9iOJqR6D5IN0QSO5DyUeo5aTd/q77eOM9e29Q7mXThYshxN8Uy0LZScqZccK1TAlmJs0ryPd0rTE3I2DnA4u7ozCVXTs4/7Rju1HEQC08MwltwHwh4JrpyT2betjbrP6ImMvIuEd4A1g1Lx/ZrOxsvccKg3xYoCH0OFv/ea/xjitAdT7rziWNZeQVgF00mMEla/+/Ej+0+34IzkNS9/rG/5h</vt:lpwstr>
  </property>
  <property fmtid="{D5CDD505-2E9C-101B-9397-08002B2CF9AE}" pid="36" name="x1ye=4">
    <vt:lpwstr>lLN1sk/AgW0+Qmo6JvJekIBDbZtAu70bqgRmi/CTkfU1LdLYp74L2VYWShWQh34HHkC8EXMPoLnk+jZ+vM06on2753jeLL2o6BTbyPI3KyPqgKmJKWY5jbzwNA3lmjElXJYUQvenP9xyb38Dkkd9oACtMsCPjgtRR+5/4y/YVMcu5MXSF4ECA/NDFXNOe0n9dF/qvOV0I+HGUEAibZx+XERBRXj8jO6SfkyPA7dWYH18qIf0whpNZs/y5wAj5u1</vt:lpwstr>
  </property>
  <property fmtid="{D5CDD505-2E9C-101B-9397-08002B2CF9AE}" pid="37" name="x1ye=40">
    <vt:lpwstr>jkRnh58jOH7NwXRVdI5rhQP1g9z9RmviwLQB21YqErCC2HzRJepjWOOoD9AOh+69RABKD++iFxMCbaLkBM73oMJHMtloXsRnZtHrnbC0fonUwWjYoqt9vQGsp0AemWvZGnrXEnOz6V2Tz874dlZ/NvFKOO1Ajj6isJ9LCSV+tRLAq0lUkD2fiU6MZ3AwtR9baQEH3RNDgsCsOxfgkX50yO7SxzAabEu1DSrbkT/3L/0FZSvNP8DHbJi7Itpl7cj</vt:lpwstr>
  </property>
  <property fmtid="{D5CDD505-2E9C-101B-9397-08002B2CF9AE}" pid="38" name="x1ye=41">
    <vt:lpwstr>j2rFNzuHHDv3eytOeUyZDPnmccEV9hAnq4OgyLoErqxGPGIVypUfN5VHVTTKivF4siz27lptLdw0D2yLQ/eCKHFIRp9fLxdoy9YcODVQoAQh1kz6gxOO6kVBtELY/m68K1C/J+6d8DV/D9ruLKjBoNwObI6qYbELr4N3gaEjD1LENb/kHXkK709Z3gmEF5TIyuz9VTJc4xk0hRymkWvLCsYcdRuyVta2SOw1XkbDvNct3/0wRdRx3v8hsCwTc72</vt:lpwstr>
  </property>
  <property fmtid="{D5CDD505-2E9C-101B-9397-08002B2CF9AE}" pid="39" name="x1ye=42">
    <vt:lpwstr>XpF4q9shD+E1oYIRBT4Nt/BeZZJm4mOnRc/hq/Tq++K4rOsO26lUgLCnB3qdx5EBxOuNwDL5+TYu3Die+k23Amo1u9wdC8S4s9n9ttrs/NjuIixKIHu5F7lGMEr6iXdW25+y5Fy9RhtcdQudIMTqvlDk7zlU5tx2/9AfyolWDEHM/TuuXUvrb3Y623ujIwNMT0r3kfkzxT3ITNP1b+9y2I5zBQv0FLuB7J9ADJ8Idpf5C4J9P3CPj7xRJdfmm+P</vt:lpwstr>
  </property>
  <property fmtid="{D5CDD505-2E9C-101B-9397-08002B2CF9AE}" pid="40" name="x1ye=43">
    <vt:lpwstr>Ll1+OUq29VVh0GRiAJuNyN69DGVueNnrG8zuYoLW0jh+ipX+60PztSF9vk/aBh/f3TaIQ2UkDGipUSDN50s9TEG5OYfv3hFpfwq6q+5pS6m6RfITv6vElYoYYRIVNFme8/y2CliwcSbs0fqlR4biXGAYQV1YYXVFoenE3qbMhbFUDaz1agwp04vOOv2NSk+K80/+1lYYvIlKNS6JObdYLUp9rd9EQLApX8NJHRSULUxo0xoYNt7ZEV4aiNJas4Z</vt:lpwstr>
  </property>
  <property fmtid="{D5CDD505-2E9C-101B-9397-08002B2CF9AE}" pid="41" name="x1ye=44">
    <vt:lpwstr>o3ABR8yNU5h9xt+4mnztnRP3dplh1j6BDROvM2tT9Ytnmb30V/CH0hZieY4f1/VnuHtO8ElmfbOhi8KOvFgzxxHnmrTtBTYlOrbo0k/w6BIY+xqQT0fRq0c6e9bAR9B4Wzxyn14ujyfEsgCNde9qTj6D3w9YP0oanqlchPqh61PcOrzG/5ylSad0Ow7dL00ZNvvzCk8Aqs6VNp1qUr3CIPPGA51R9WBboDsabWmKDJx425bt3aJ1tduL3qWoLxs</vt:lpwstr>
  </property>
  <property fmtid="{D5CDD505-2E9C-101B-9397-08002B2CF9AE}" pid="42" name="x1ye=45">
    <vt:lpwstr>dqyZsj9/cU1GNZjOinKKnEZufJ8WpkbIHkpiOPmqei4uGFO8kYsU7t157EcMbotHcKE32ut/FO9cpDNBaX7Q4zgXE++WUn4pZaftz18/9+mc7xhQbsRf/oHMnWqM0PqgE8E8iVjMdvENi3amxU8Dic1ANQsoJIHyzboLE9kUQFPvxYslWovIqx14avnnp2EyuINf84MhNoDzoykIOtm7faiKn2m54oq11h1jFjE22xDYSxF5bq8ewuQqu7UfM5s</vt:lpwstr>
  </property>
  <property fmtid="{D5CDD505-2E9C-101B-9397-08002B2CF9AE}" pid="43" name="x1ye=46">
    <vt:lpwstr>2wz3ezqRLruwBgU4J7LyNGVyhMFNLOIK2jqg2L0RzAlQembKMrOJ/+amI8idg0wepDodhvBXZ9YxyPVvOAXdZYcp5fzTNChrWghLWsW1iiv0iOEvwAQjVI7l2gHUJfbVJ4Nryd/VasFiL5NE6Hc2xHWlQKovE67ZqZHXq+zBj7mVDYGaL01WPqFDADv5Z3dB5jK5/jTDJZkLTjj+wLZ1R9eLJdg0ljgwsGimXwaMafC04xw0tsj3vw1+apzHFdo</vt:lpwstr>
  </property>
  <property fmtid="{D5CDD505-2E9C-101B-9397-08002B2CF9AE}" pid="44" name="x1ye=47">
    <vt:lpwstr>1WPObevZFQJ6KAo+py4ZcvSvui/jtLjhnZNVBlNFAUarooaopDLjYaCkA+UNpDC8gElGeOla5/75EFsdJbq/nbdVyh2xHN/V0HvywayLUIvtklX09Zf4m9gFrJlWMnfmo9456tmMFDSW7aHTCDmXrJdpoTnND6lxkT9nbNunbVmUKYeEGrrkxPS7mht/bXtg5oTrgxV3LVuBhU5qb80qaF662bVDsdwJzQREy10THETnA2h0tKbB7tLYvo+sr+m</vt:lpwstr>
  </property>
  <property fmtid="{D5CDD505-2E9C-101B-9397-08002B2CF9AE}" pid="45" name="x1ye=48">
    <vt:lpwstr>qpMXUyX/dlnqhMcH3hAjCZirzKye8UeeYTo0gv1q8XLcwjf76/4s3kuVZq1NyLr62gEvfLc5fqfvbUd1E8Uey8pH3BApk3H0X8F+o/Ft9cCQ+ValqL/wyXGiH/Og2l53j7WdJMVjy5s83iTw3G7qKfu/lvgGmnaz84yme1Chtpb0gDTIrmf+eYLAnZghxvPZqqhITWuzHlpptMgj2iNw/nWkJhRN98coSJmeJUfs0TnIGgoNSO06psn8BqwEzm7</vt:lpwstr>
  </property>
  <property fmtid="{D5CDD505-2E9C-101B-9397-08002B2CF9AE}" pid="46" name="x1ye=49">
    <vt:lpwstr>q5O36aWBncUWmbgRo2d2bgvWvr3fu5eAt/KA2zVLbzpAW6swtC04MujAsuwjW6za9oQL1JceBac2iqCKEXeVHZJ5VBlAw/5OtwyIdX6oR+rm6BJeZRP4Mzx30a01M7TCgRFGk8IO1CiY/VIz+9olpqluw0MO5phSGTjZPBUuMX7pQ8/UJcQUbrg8eZPyQ9L1UZ+yvcCA59d//u5S2aQwxAAA=</vt:lpwstr>
  </property>
  <property fmtid="{D5CDD505-2E9C-101B-9397-08002B2CF9AE}" pid="47" name="x1ye=5">
    <vt:lpwstr>l7aH5ybCHj/gnwATkAP4STdyJmineXBU9mbeHS9sA4rWvyh5yeaNKrY/h/COX7+I8Iara3lKi/O+qNTsuvPPkDL/oixrNMmLKT3SVPP/bV5UP8TiEZY4e9hUwQmCRmISkykyJkzhd/lQ0W+TcwvcVMLtSudHLX7S6M7YbURUsYjlwSTHETQwRAL+kE9c/y+EtBQ04oDXaN6T0aCF9hs9guyp9NNDAF/yRdVftRQIvjYZV5v1JxrqHfQTxSfTjIq</vt:lpwstr>
  </property>
  <property fmtid="{D5CDD505-2E9C-101B-9397-08002B2CF9AE}" pid="48" name="x1ye=6">
    <vt:lpwstr>SgMCQDjSZ2CrMDhsNQ+YAzeFiYf3CwYvf9Gys0o6iB/1CbIiGAA/Rwtoe66+9ADnXG6q0zNPVSBmhwVlhSqWrc8FIytYJY5MI/1/8FEakokvP9Fg+Z2/YLj0I4j8ddf0p4SA/tzR68rTeifvguKhBrWqNkmLil33Xj8LtOkmOEAu6fp99LLOKoD+NPQuNTlxWLqJy48yexKS/Lv8cUgFow21HVEYJBe+9eRlB6Dz7kXyW9jXfUG1+9BjfRxt9Tp</vt:lpwstr>
  </property>
  <property fmtid="{D5CDD505-2E9C-101B-9397-08002B2CF9AE}" pid="49" name="x1ye=7">
    <vt:lpwstr>PXhA6klleWPtBGW8f/+WiOnBMloccVKtgYTCyP+tFhoEhV5hNhDHxzdMhrdhd4O3SwCu8AqDDL492Fd/OAdxyQ06A5ES0BdiugwQzQguyeOYf5ADwV25bJZoj+T3NBXX9UaZcVXI5ETBcxhFu07xdPeLqTNTjpllwqXg0XrfOsu/IJZJ2vGfDu7s+y1yFfCpnFrpOufAcxCZh85irSSw+L9rc8yEW5mVOqlt/lNGUsQ+NGWDTHU6Pgnptw2OSvq</vt:lpwstr>
  </property>
  <property fmtid="{D5CDD505-2E9C-101B-9397-08002B2CF9AE}" pid="50" name="x1ye=8">
    <vt:lpwstr>j8APk2XnZ2uw4Y6BzLi4qeHRI8/k72n94El9iPUDt7nlgsi8qmYSMuc2z5SE2sUkvdcNqecWRuKTTQIJ0LZSlGjm46Y0YJbZhGTu0Zx8fzMaGMrEa7S3Q5lOyHZC0BPozQRdPWPlaqv3YqQzJAUasnUmC7l1/9pQcLb8kNsVgVVQIovhhUWf4m6hsKcwYPiBYLpcNJW7aih5ivL0kCGv3UAwIEcYaLxbLMgfyJ9ScupIE7OcuRlRnHkXM4xoRtu</vt:lpwstr>
  </property>
  <property fmtid="{D5CDD505-2E9C-101B-9397-08002B2CF9AE}" pid="51" name="x1ye=9">
    <vt:lpwstr>DEf10f3NW0k7fcRFbAarwFHTxgak/Z+pznxVTROYMv4zb1aGgRT3oIOH7PbWX+BeVQQuaUEIMf3F8kS0EPv319ExASORww8metuzAqrYmNqFgx905HWhdqmsIQIcEiX8azXHUe8bpk3qFpAhSCo6fu+qSIyV4RyJgP6uCsBPz7Z3LGOM3d4kf5AcA0FvhUix6/JJXj2e0ll/hMA9KKthJSxJqJXPNH4gYfCu4p49SLr1dgDvD8ONJbbkcUQRAju</vt:lpwstr>
  </property>
</Properties>
</file>